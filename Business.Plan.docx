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0C" w:rsidRPr="0049464E" w:rsidRDefault="00274429" w:rsidP="00346597">
      <w:pPr>
        <w:pStyle w:val="Title"/>
        <w:rPr>
          <w:lang w:val="es-AR"/>
        </w:rPr>
      </w:pPr>
      <w:r w:rsidRPr="0049464E">
        <w:rPr>
          <w:lang w:val="es-AR"/>
        </w:rPr>
        <w:t>ADR</w:t>
      </w:r>
      <w:r w:rsidR="0077592C" w:rsidRPr="0049464E">
        <w:rPr>
          <w:lang w:val="es-AR"/>
        </w:rPr>
        <w:t xml:space="preserve"> – Sistema STARS</w:t>
      </w:r>
    </w:p>
    <w:p w:rsidR="0077592C" w:rsidRPr="0049464E" w:rsidRDefault="0049464E" w:rsidP="00346597">
      <w:pPr>
        <w:pStyle w:val="Title"/>
        <w:rPr>
          <w:lang w:val="es-AR"/>
        </w:rPr>
      </w:pPr>
      <w:r w:rsidRPr="0049464E">
        <w:rPr>
          <w:lang w:val="es-AR"/>
        </w:rPr>
        <w:t>G</w:t>
      </w:r>
      <w:r w:rsidR="0077592C" w:rsidRPr="0049464E">
        <w:rPr>
          <w:lang w:val="es-AR"/>
        </w:rPr>
        <w:t>rupo: “Los Borbotones”</w:t>
      </w:r>
    </w:p>
    <w:p w:rsidR="0049464E" w:rsidRDefault="0049464E" w:rsidP="0049464E">
      <w:pPr>
        <w:pStyle w:val="Subtitle"/>
      </w:pPr>
    </w:p>
    <w:p w:rsidR="0049464E" w:rsidRDefault="0049464E" w:rsidP="0049464E">
      <w:pPr>
        <w:pStyle w:val="Subtitle"/>
      </w:pPr>
    </w:p>
    <w:p w:rsidR="0077592C" w:rsidRPr="0049464E" w:rsidRDefault="0077592C" w:rsidP="0049464E">
      <w:pPr>
        <w:pStyle w:val="Subtitle"/>
        <w:rPr>
          <w:u w:val="single"/>
        </w:rPr>
      </w:pPr>
      <w:bookmarkStart w:id="0" w:name="_Toc273381987"/>
      <w:r w:rsidRPr="0049464E">
        <w:rPr>
          <w:u w:val="single"/>
        </w:rPr>
        <w:t>Integrantes:</w:t>
      </w:r>
      <w:bookmarkEnd w:id="0"/>
    </w:p>
    <w:p w:rsidR="0077592C" w:rsidRDefault="0077592C" w:rsidP="0049464E">
      <w:pPr>
        <w:pStyle w:val="Subtitle"/>
      </w:pPr>
      <w:bookmarkStart w:id="1" w:name="_Toc273381988"/>
      <w:r>
        <w:t>Meléndez, Rodrigo J.</w:t>
      </w:r>
      <w:bookmarkEnd w:id="1"/>
    </w:p>
    <w:p w:rsidR="0049464E" w:rsidRDefault="0049464E" w:rsidP="0049464E">
      <w:pPr>
        <w:pStyle w:val="Subtitle"/>
      </w:pPr>
      <w:bookmarkStart w:id="2" w:name="_Toc273381989"/>
      <w:r>
        <w:t>Marina, Martin</w:t>
      </w:r>
      <w:bookmarkEnd w:id="2"/>
    </w:p>
    <w:p w:rsidR="0049464E" w:rsidRDefault="0049464E" w:rsidP="0049464E">
      <w:pPr>
        <w:pStyle w:val="Subtitle"/>
      </w:pPr>
      <w:bookmarkStart w:id="3" w:name="_Toc273381990"/>
      <w:proofErr w:type="spellStart"/>
      <w:r>
        <w:t>Fandiño</w:t>
      </w:r>
      <w:proofErr w:type="spellEnd"/>
      <w:r>
        <w:t>, Juan Cruz</w:t>
      </w:r>
      <w:bookmarkEnd w:id="3"/>
    </w:p>
    <w:p w:rsidR="0049464E" w:rsidRDefault="0049464E" w:rsidP="0049464E">
      <w:pPr>
        <w:pStyle w:val="Subtitle"/>
      </w:pPr>
      <w:bookmarkStart w:id="4" w:name="_Toc273381991"/>
      <w:r>
        <w:t>Porcel, Juan Martin</w:t>
      </w:r>
      <w:bookmarkEnd w:id="4"/>
    </w:p>
    <w:p w:rsidR="0077592C" w:rsidRDefault="0077592C" w:rsidP="00346597">
      <w:pPr>
        <w:pStyle w:val="Title"/>
        <w:rPr>
          <w:lang w:val="es-AR"/>
        </w:rPr>
      </w:pPr>
    </w:p>
    <w:p w:rsidR="0049464E" w:rsidRDefault="0049464E" w:rsidP="00346597">
      <w:pPr>
        <w:pStyle w:val="Title"/>
        <w:rPr>
          <w:lang w:val="es-AR"/>
        </w:rPr>
      </w:pPr>
    </w:p>
    <w:p w:rsidR="004F4E51" w:rsidRPr="009F3C59" w:rsidRDefault="00071460" w:rsidP="0083021C">
      <w:pPr>
        <w:rPr>
          <w:lang w:val="en-US"/>
        </w:rPr>
        <w:sectPr w:rsidR="004F4E51" w:rsidRPr="009F3C59" w:rsidSect="00681C0C">
          <w:headerReference w:type="default" r:id="rId9"/>
          <w:footerReference w:type="default" r:id="rId10"/>
          <w:headerReference w:type="first" r:id="rId11"/>
          <w:pgSz w:w="12240" w:h="15840"/>
          <w:pgMar w:top="1701" w:right="851" w:bottom="567" w:left="1701" w:header="709" w:footer="709" w:gutter="0"/>
          <w:cols w:space="708"/>
          <w:titlePg/>
          <w:docGrid w:linePitch="360"/>
        </w:sectPr>
      </w:pPr>
      <w:r>
        <w:rPr>
          <w:noProof/>
          <w:lang w:eastAsia="es-AR"/>
        </w:rPr>
        <mc:AlternateContent>
          <mc:Choice Requires="wps">
            <w:drawing>
              <wp:anchor distT="0" distB="0" distL="114300" distR="114300" simplePos="0" relativeHeight="251655680" behindDoc="1" locked="0" layoutInCell="1" allowOverlap="1">
                <wp:simplePos x="0" y="0"/>
                <wp:positionH relativeFrom="column">
                  <wp:posOffset>-1141095</wp:posOffset>
                </wp:positionH>
                <wp:positionV relativeFrom="page">
                  <wp:posOffset>7589520</wp:posOffset>
                </wp:positionV>
                <wp:extent cx="7898130" cy="354901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8130" cy="354901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89.85pt;margin-top:597.6pt;width:621.9pt;height:27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mc:Fallback>
        </mc:AlternateContent>
      </w:r>
      <w:proofErr w:type="spellStart"/>
      <w:r w:rsidR="00274429">
        <w:rPr>
          <w:lang w:val="en-US"/>
        </w:rPr>
        <w:t>Septiembre</w:t>
      </w:r>
      <w:proofErr w:type="spellEnd"/>
      <w:r w:rsidR="00274429">
        <w:rPr>
          <w:lang w:val="en-US"/>
        </w:rPr>
        <w:t xml:space="preserve"> 2010</w:t>
      </w:r>
    </w:p>
    <w:p w:rsidR="00353932" w:rsidRPr="004D2984" w:rsidRDefault="00353932" w:rsidP="00053704">
      <w:pPr>
        <w:pStyle w:val="Headingsn"/>
      </w:pPr>
      <w:bookmarkStart w:id="5" w:name="_Toc273381992"/>
      <w:proofErr w:type="spellStart"/>
      <w:r w:rsidRPr="004D2984">
        <w:lastRenderedPageBreak/>
        <w:t>Indice</w:t>
      </w:r>
      <w:bookmarkEnd w:id="5"/>
      <w:proofErr w:type="spellEnd"/>
    </w:p>
    <w:bookmarkStart w:id="6" w:name="_Ref450542473"/>
    <w:p w:rsidR="00586636" w:rsidRDefault="001B2145" w:rsidP="00586636">
      <w:pPr>
        <w:pStyle w:val="TOC2"/>
        <w:tabs>
          <w:tab w:val="right" w:leader="dot" w:pos="9678"/>
        </w:tabs>
        <w:rPr>
          <w:rFonts w:asciiTheme="minorHAnsi" w:eastAsiaTheme="minorEastAsia" w:hAnsiTheme="minorHAnsi" w:cstheme="minorBidi"/>
          <w:noProof/>
          <w:sz w:val="22"/>
          <w:szCs w:val="22"/>
          <w:lang w:val="es-AR" w:eastAsia="es-AR"/>
        </w:rPr>
      </w:pPr>
      <w:r w:rsidRPr="002D31E2">
        <w:rPr>
          <w:rFonts w:cs="Tahoma"/>
          <w:b/>
          <w:bCs/>
        </w:rPr>
        <w:fldChar w:fldCharType="begin"/>
      </w:r>
      <w:r w:rsidR="00353932" w:rsidRPr="002D31E2">
        <w:rPr>
          <w:rFonts w:cs="Tahoma"/>
          <w:b/>
          <w:bCs/>
        </w:rPr>
        <w:instrText xml:space="preserve"> TOC \o "1-3" \h \z </w:instrText>
      </w:r>
      <w:r w:rsidRPr="002D31E2">
        <w:rPr>
          <w:rFonts w:cs="Tahoma"/>
          <w:b/>
          <w:bCs/>
        </w:rPr>
        <w:fldChar w:fldCharType="separate"/>
      </w:r>
    </w:p>
    <w:p w:rsidR="00586636" w:rsidRDefault="00586636">
      <w:pPr>
        <w:pStyle w:val="TOC1"/>
        <w:tabs>
          <w:tab w:val="right" w:leader="dot" w:pos="9678"/>
        </w:tabs>
        <w:rPr>
          <w:rFonts w:asciiTheme="minorHAnsi" w:eastAsiaTheme="minorEastAsia" w:hAnsiTheme="minorHAnsi" w:cstheme="minorBidi"/>
          <w:b w:val="0"/>
          <w:noProof/>
          <w:sz w:val="22"/>
          <w:szCs w:val="22"/>
          <w:lang w:val="es-AR" w:eastAsia="es-AR"/>
        </w:rPr>
      </w:pPr>
      <w:hyperlink w:anchor="_Toc273381992" w:history="1">
        <w:r w:rsidRPr="00341603">
          <w:rPr>
            <w:rStyle w:val="Hyperlink"/>
          </w:rPr>
          <w:t>Indice</w:t>
        </w:r>
        <w:r>
          <w:rPr>
            <w:noProof/>
            <w:webHidden/>
          </w:rPr>
          <w:tab/>
        </w:r>
        <w:r>
          <w:rPr>
            <w:noProof/>
            <w:webHidden/>
          </w:rPr>
          <w:fldChar w:fldCharType="begin"/>
        </w:r>
        <w:r>
          <w:rPr>
            <w:noProof/>
            <w:webHidden/>
          </w:rPr>
          <w:instrText xml:space="preserve"> PAGEREF _Toc273381992 \h </w:instrText>
        </w:r>
        <w:r>
          <w:rPr>
            <w:noProof/>
            <w:webHidden/>
          </w:rPr>
        </w:r>
        <w:r>
          <w:rPr>
            <w:noProof/>
            <w:webHidden/>
          </w:rPr>
          <w:fldChar w:fldCharType="separate"/>
        </w:r>
        <w:r>
          <w:rPr>
            <w:noProof/>
            <w:webHidden/>
          </w:rPr>
          <w:t>2</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1993" w:history="1">
        <w:r w:rsidRPr="00341603">
          <w:rPr>
            <w:rStyle w:val="Hyperlink"/>
          </w:rPr>
          <w:t>1</w:t>
        </w:r>
        <w:r>
          <w:rPr>
            <w:rFonts w:asciiTheme="minorHAnsi" w:eastAsiaTheme="minorEastAsia" w:hAnsiTheme="minorHAnsi" w:cstheme="minorBidi"/>
            <w:b w:val="0"/>
            <w:noProof/>
            <w:sz w:val="22"/>
            <w:szCs w:val="22"/>
            <w:lang w:val="es-AR" w:eastAsia="es-AR"/>
          </w:rPr>
          <w:tab/>
        </w:r>
        <w:r w:rsidRPr="00341603">
          <w:rPr>
            <w:rStyle w:val="Hyperlink"/>
          </w:rPr>
          <w:t>Arquitectura</w:t>
        </w:r>
        <w:r>
          <w:rPr>
            <w:noProof/>
            <w:webHidden/>
          </w:rPr>
          <w:tab/>
        </w:r>
        <w:r>
          <w:rPr>
            <w:noProof/>
            <w:webHidden/>
          </w:rPr>
          <w:fldChar w:fldCharType="begin"/>
        </w:r>
        <w:r>
          <w:rPr>
            <w:noProof/>
            <w:webHidden/>
          </w:rPr>
          <w:instrText xml:space="preserve"> PAGEREF _Toc273381993 \h </w:instrText>
        </w:r>
        <w:r>
          <w:rPr>
            <w:noProof/>
            <w:webHidden/>
          </w:rPr>
        </w:r>
        <w:r>
          <w:rPr>
            <w:noProof/>
            <w:webHidden/>
          </w:rPr>
          <w:fldChar w:fldCharType="separate"/>
        </w:r>
        <w:r>
          <w:rPr>
            <w:noProof/>
            <w:webHidden/>
          </w:rPr>
          <w:t>4</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4" w:history="1">
        <w:r w:rsidRPr="00341603">
          <w:rPr>
            <w:rStyle w:val="Hyperlink"/>
          </w:rPr>
          <w:t>1.1</w:t>
        </w:r>
        <w:r>
          <w:rPr>
            <w:rFonts w:asciiTheme="minorHAnsi" w:eastAsiaTheme="minorEastAsia" w:hAnsiTheme="minorHAnsi" w:cstheme="minorBidi"/>
            <w:noProof/>
            <w:sz w:val="22"/>
            <w:szCs w:val="22"/>
            <w:lang w:val="es-AR" w:eastAsia="es-AR"/>
          </w:rPr>
          <w:tab/>
        </w:r>
        <w:r w:rsidRPr="00341603">
          <w:rPr>
            <w:rStyle w:val="Hyperlink"/>
          </w:rPr>
          <w:t>Arquitectura general</w:t>
        </w:r>
        <w:r>
          <w:rPr>
            <w:noProof/>
            <w:webHidden/>
          </w:rPr>
          <w:tab/>
        </w:r>
        <w:r>
          <w:rPr>
            <w:noProof/>
            <w:webHidden/>
          </w:rPr>
          <w:fldChar w:fldCharType="begin"/>
        </w:r>
        <w:r>
          <w:rPr>
            <w:noProof/>
            <w:webHidden/>
          </w:rPr>
          <w:instrText xml:space="preserve"> PAGEREF _Toc273381994 \h </w:instrText>
        </w:r>
        <w:r>
          <w:rPr>
            <w:noProof/>
            <w:webHidden/>
          </w:rPr>
        </w:r>
        <w:r>
          <w:rPr>
            <w:noProof/>
            <w:webHidden/>
          </w:rPr>
          <w:fldChar w:fldCharType="separate"/>
        </w:r>
        <w:r>
          <w:rPr>
            <w:noProof/>
            <w:webHidden/>
          </w:rPr>
          <w:t>4</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5" w:history="1">
        <w:r w:rsidRPr="00341603">
          <w:rPr>
            <w:rStyle w:val="Hyperlink"/>
          </w:rPr>
          <w:t>1.2</w:t>
        </w:r>
        <w:r>
          <w:rPr>
            <w:rFonts w:asciiTheme="minorHAnsi" w:eastAsiaTheme="minorEastAsia" w:hAnsiTheme="minorHAnsi" w:cstheme="minorBidi"/>
            <w:noProof/>
            <w:sz w:val="22"/>
            <w:szCs w:val="22"/>
            <w:lang w:val="es-AR" w:eastAsia="es-AR"/>
          </w:rPr>
          <w:tab/>
        </w:r>
        <w:r w:rsidRPr="00341603">
          <w:rPr>
            <w:rStyle w:val="Hyperlink"/>
          </w:rPr>
          <w:t>Lenguaje de programación</w:t>
        </w:r>
        <w:r>
          <w:rPr>
            <w:noProof/>
            <w:webHidden/>
          </w:rPr>
          <w:tab/>
        </w:r>
        <w:r>
          <w:rPr>
            <w:noProof/>
            <w:webHidden/>
          </w:rPr>
          <w:fldChar w:fldCharType="begin"/>
        </w:r>
        <w:r>
          <w:rPr>
            <w:noProof/>
            <w:webHidden/>
          </w:rPr>
          <w:instrText xml:space="preserve"> PAGEREF _Toc273381995 \h </w:instrText>
        </w:r>
        <w:r>
          <w:rPr>
            <w:noProof/>
            <w:webHidden/>
          </w:rPr>
        </w:r>
        <w:r>
          <w:rPr>
            <w:noProof/>
            <w:webHidden/>
          </w:rPr>
          <w:fldChar w:fldCharType="separate"/>
        </w:r>
        <w:r>
          <w:rPr>
            <w:noProof/>
            <w:webHidden/>
          </w:rPr>
          <w:t>6</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6" w:history="1">
        <w:r w:rsidRPr="00341603">
          <w:rPr>
            <w:rStyle w:val="Hyperlink"/>
          </w:rPr>
          <w:t>1.3</w:t>
        </w:r>
        <w:r>
          <w:rPr>
            <w:rFonts w:asciiTheme="minorHAnsi" w:eastAsiaTheme="minorEastAsia" w:hAnsiTheme="minorHAnsi" w:cstheme="minorBidi"/>
            <w:noProof/>
            <w:sz w:val="22"/>
            <w:szCs w:val="22"/>
            <w:lang w:val="es-AR" w:eastAsia="es-AR"/>
          </w:rPr>
          <w:tab/>
        </w:r>
        <w:r w:rsidRPr="00341603">
          <w:rPr>
            <w:rStyle w:val="Hyperlink"/>
          </w:rPr>
          <w:t>Tecnologías</w:t>
        </w:r>
        <w:r>
          <w:rPr>
            <w:noProof/>
            <w:webHidden/>
          </w:rPr>
          <w:tab/>
        </w:r>
        <w:r>
          <w:rPr>
            <w:noProof/>
            <w:webHidden/>
          </w:rPr>
          <w:fldChar w:fldCharType="begin"/>
        </w:r>
        <w:r>
          <w:rPr>
            <w:noProof/>
            <w:webHidden/>
          </w:rPr>
          <w:instrText xml:space="preserve"> PAGEREF _Toc273381996 \h </w:instrText>
        </w:r>
        <w:r>
          <w:rPr>
            <w:noProof/>
            <w:webHidden/>
          </w:rPr>
        </w:r>
        <w:r>
          <w:rPr>
            <w:noProof/>
            <w:webHidden/>
          </w:rPr>
          <w:fldChar w:fldCharType="separate"/>
        </w:r>
        <w:r>
          <w:rPr>
            <w:noProof/>
            <w:webHidden/>
          </w:rPr>
          <w:t>7</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7" w:history="1">
        <w:r w:rsidRPr="00341603">
          <w:rPr>
            <w:rStyle w:val="Hyperlink"/>
          </w:rPr>
          <w:t>1.4</w:t>
        </w:r>
        <w:r>
          <w:rPr>
            <w:rFonts w:asciiTheme="minorHAnsi" w:eastAsiaTheme="minorEastAsia" w:hAnsiTheme="minorHAnsi" w:cstheme="minorBidi"/>
            <w:noProof/>
            <w:sz w:val="22"/>
            <w:szCs w:val="22"/>
            <w:lang w:val="es-AR" w:eastAsia="es-AR"/>
          </w:rPr>
          <w:tab/>
        </w:r>
        <w:r w:rsidRPr="00341603">
          <w:rPr>
            <w:rStyle w:val="Hyperlink"/>
          </w:rPr>
          <w:t>Motor de bases de datos</w:t>
        </w:r>
        <w:r>
          <w:rPr>
            <w:noProof/>
            <w:webHidden/>
          </w:rPr>
          <w:tab/>
        </w:r>
        <w:r>
          <w:rPr>
            <w:noProof/>
            <w:webHidden/>
          </w:rPr>
          <w:fldChar w:fldCharType="begin"/>
        </w:r>
        <w:r>
          <w:rPr>
            <w:noProof/>
            <w:webHidden/>
          </w:rPr>
          <w:instrText xml:space="preserve"> PAGEREF _Toc273381997 \h </w:instrText>
        </w:r>
        <w:r>
          <w:rPr>
            <w:noProof/>
            <w:webHidden/>
          </w:rPr>
        </w:r>
        <w:r>
          <w:rPr>
            <w:noProof/>
            <w:webHidden/>
          </w:rPr>
          <w:fldChar w:fldCharType="separate"/>
        </w:r>
        <w:r>
          <w:rPr>
            <w:noProof/>
            <w:webHidden/>
          </w:rPr>
          <w:t>8</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8" w:history="1">
        <w:r w:rsidRPr="00341603">
          <w:rPr>
            <w:rStyle w:val="Hyperlink"/>
          </w:rPr>
          <w:t>1.5</w:t>
        </w:r>
        <w:r>
          <w:rPr>
            <w:rFonts w:asciiTheme="minorHAnsi" w:eastAsiaTheme="minorEastAsia" w:hAnsiTheme="minorHAnsi" w:cstheme="minorBidi"/>
            <w:noProof/>
            <w:sz w:val="22"/>
            <w:szCs w:val="22"/>
            <w:lang w:val="es-AR" w:eastAsia="es-AR"/>
          </w:rPr>
          <w:tab/>
        </w:r>
        <w:r w:rsidRPr="00341603">
          <w:rPr>
            <w:rStyle w:val="Hyperlink"/>
          </w:rPr>
          <w:t>Comparativa en precios con Oracle</w:t>
        </w:r>
        <w:r>
          <w:rPr>
            <w:noProof/>
            <w:webHidden/>
          </w:rPr>
          <w:tab/>
        </w:r>
        <w:r>
          <w:rPr>
            <w:noProof/>
            <w:webHidden/>
          </w:rPr>
          <w:fldChar w:fldCharType="begin"/>
        </w:r>
        <w:r>
          <w:rPr>
            <w:noProof/>
            <w:webHidden/>
          </w:rPr>
          <w:instrText xml:space="preserve"> PAGEREF _Toc273381998 \h </w:instrText>
        </w:r>
        <w:r>
          <w:rPr>
            <w:noProof/>
            <w:webHidden/>
          </w:rPr>
        </w:r>
        <w:r>
          <w:rPr>
            <w:noProof/>
            <w:webHidden/>
          </w:rPr>
          <w:fldChar w:fldCharType="separate"/>
        </w:r>
        <w:r>
          <w:rPr>
            <w:noProof/>
            <w:webHidden/>
          </w:rPr>
          <w:t>13</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9" w:history="1">
        <w:r w:rsidRPr="00341603">
          <w:rPr>
            <w:rStyle w:val="Hyperlink"/>
          </w:rPr>
          <w:t>1.6</w:t>
        </w:r>
        <w:r>
          <w:rPr>
            <w:rFonts w:asciiTheme="minorHAnsi" w:eastAsiaTheme="minorEastAsia" w:hAnsiTheme="minorHAnsi" w:cstheme="minorBidi"/>
            <w:noProof/>
            <w:sz w:val="22"/>
            <w:szCs w:val="22"/>
            <w:lang w:val="es-AR" w:eastAsia="es-AR"/>
          </w:rPr>
          <w:tab/>
        </w:r>
        <w:r w:rsidRPr="00341603">
          <w:rPr>
            <w:rStyle w:val="Hyperlink"/>
          </w:rPr>
          <w:t>Ponderación de Motores</w:t>
        </w:r>
        <w:r>
          <w:rPr>
            <w:noProof/>
            <w:webHidden/>
          </w:rPr>
          <w:tab/>
        </w:r>
        <w:r>
          <w:rPr>
            <w:noProof/>
            <w:webHidden/>
          </w:rPr>
          <w:fldChar w:fldCharType="begin"/>
        </w:r>
        <w:r>
          <w:rPr>
            <w:noProof/>
            <w:webHidden/>
          </w:rPr>
          <w:instrText xml:space="preserve"> PAGEREF _Toc273381999 \h </w:instrText>
        </w:r>
        <w:r>
          <w:rPr>
            <w:noProof/>
            <w:webHidden/>
          </w:rPr>
        </w:r>
        <w:r>
          <w:rPr>
            <w:noProof/>
            <w:webHidden/>
          </w:rPr>
          <w:fldChar w:fldCharType="separate"/>
        </w:r>
        <w:r>
          <w:rPr>
            <w:noProof/>
            <w:webHidden/>
          </w:rPr>
          <w:t>14</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0" w:history="1">
        <w:r w:rsidRPr="00341603">
          <w:rPr>
            <w:rStyle w:val="Hyperlink"/>
          </w:rPr>
          <w:t>1.7</w:t>
        </w:r>
        <w:r>
          <w:rPr>
            <w:rFonts w:asciiTheme="minorHAnsi" w:eastAsiaTheme="minorEastAsia" w:hAnsiTheme="minorHAnsi" w:cstheme="minorBidi"/>
            <w:noProof/>
            <w:sz w:val="22"/>
            <w:szCs w:val="22"/>
            <w:lang w:val="es-AR" w:eastAsia="es-AR"/>
          </w:rPr>
          <w:tab/>
        </w:r>
        <w:r w:rsidRPr="00341603">
          <w:rPr>
            <w:rStyle w:val="Hyperlink"/>
          </w:rPr>
          <w:t>Elección del Motor</w:t>
        </w:r>
        <w:r>
          <w:rPr>
            <w:noProof/>
            <w:webHidden/>
          </w:rPr>
          <w:tab/>
        </w:r>
        <w:r>
          <w:rPr>
            <w:noProof/>
            <w:webHidden/>
          </w:rPr>
          <w:fldChar w:fldCharType="begin"/>
        </w:r>
        <w:r>
          <w:rPr>
            <w:noProof/>
            <w:webHidden/>
          </w:rPr>
          <w:instrText xml:space="preserve"> PAGEREF _Toc273382000 \h </w:instrText>
        </w:r>
        <w:r>
          <w:rPr>
            <w:noProof/>
            <w:webHidden/>
          </w:rPr>
        </w:r>
        <w:r>
          <w:rPr>
            <w:noProof/>
            <w:webHidden/>
          </w:rPr>
          <w:fldChar w:fldCharType="separate"/>
        </w:r>
        <w:r>
          <w:rPr>
            <w:noProof/>
            <w:webHidden/>
          </w:rPr>
          <w:t>14</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1" w:history="1">
        <w:r w:rsidRPr="00341603">
          <w:rPr>
            <w:rStyle w:val="Hyperlink"/>
          </w:rPr>
          <w:t>1.8</w:t>
        </w:r>
        <w:r>
          <w:rPr>
            <w:rFonts w:asciiTheme="minorHAnsi" w:eastAsiaTheme="minorEastAsia" w:hAnsiTheme="minorHAnsi" w:cstheme="minorBidi"/>
            <w:noProof/>
            <w:sz w:val="22"/>
            <w:szCs w:val="22"/>
            <w:lang w:val="es-AR" w:eastAsia="es-AR"/>
          </w:rPr>
          <w:tab/>
        </w:r>
        <w:r w:rsidRPr="00341603">
          <w:rPr>
            <w:rStyle w:val="Hyperlink"/>
          </w:rPr>
          <w:t>Middleware de base de datos</w:t>
        </w:r>
        <w:r>
          <w:rPr>
            <w:noProof/>
            <w:webHidden/>
          </w:rPr>
          <w:tab/>
        </w:r>
        <w:r>
          <w:rPr>
            <w:noProof/>
            <w:webHidden/>
          </w:rPr>
          <w:fldChar w:fldCharType="begin"/>
        </w:r>
        <w:r>
          <w:rPr>
            <w:noProof/>
            <w:webHidden/>
          </w:rPr>
          <w:instrText xml:space="preserve"> PAGEREF _Toc273382001 \h </w:instrText>
        </w:r>
        <w:r>
          <w:rPr>
            <w:noProof/>
            <w:webHidden/>
          </w:rPr>
        </w:r>
        <w:r>
          <w:rPr>
            <w:noProof/>
            <w:webHidden/>
          </w:rPr>
          <w:fldChar w:fldCharType="separate"/>
        </w:r>
        <w:r>
          <w:rPr>
            <w:noProof/>
            <w:webHidden/>
          </w:rPr>
          <w:t>17</w:t>
        </w:r>
        <w:r>
          <w:rPr>
            <w:noProof/>
            <w:webHidden/>
          </w:rPr>
          <w:fldChar w:fldCharType="end"/>
        </w:r>
      </w:hyperlink>
    </w:p>
    <w:p w:rsidR="00586636" w:rsidRDefault="00586636">
      <w:pPr>
        <w:pStyle w:val="TOC2"/>
        <w:tabs>
          <w:tab w:val="right" w:leader="dot" w:pos="9678"/>
        </w:tabs>
        <w:rPr>
          <w:rFonts w:asciiTheme="minorHAnsi" w:eastAsiaTheme="minorEastAsia" w:hAnsiTheme="minorHAnsi" w:cstheme="minorBidi"/>
          <w:noProof/>
          <w:sz w:val="22"/>
          <w:szCs w:val="22"/>
          <w:lang w:val="es-AR" w:eastAsia="es-AR"/>
        </w:rPr>
      </w:pPr>
      <w:hyperlink w:anchor="_Toc273382002" w:history="1">
        <w:r w:rsidRPr="00341603">
          <w:rPr>
            <w:rStyle w:val="Hyperlink"/>
          </w:rPr>
          <w:t>Arquitectura del sistema</w:t>
        </w:r>
        <w:r w:rsidRPr="00341603">
          <w:rPr>
            <w:rStyle w:val="Hyperlink"/>
            <w:lang w:val="es-ES"/>
          </w:rPr>
          <w:t xml:space="preserve"> con pgpool-II</w:t>
        </w:r>
        <w:r>
          <w:rPr>
            <w:noProof/>
            <w:webHidden/>
          </w:rPr>
          <w:tab/>
        </w:r>
        <w:r>
          <w:rPr>
            <w:noProof/>
            <w:webHidden/>
          </w:rPr>
          <w:fldChar w:fldCharType="begin"/>
        </w:r>
        <w:r>
          <w:rPr>
            <w:noProof/>
            <w:webHidden/>
          </w:rPr>
          <w:instrText xml:space="preserve"> PAGEREF _Toc273382002 \h </w:instrText>
        </w:r>
        <w:r>
          <w:rPr>
            <w:noProof/>
            <w:webHidden/>
          </w:rPr>
        </w:r>
        <w:r>
          <w:rPr>
            <w:noProof/>
            <w:webHidden/>
          </w:rPr>
          <w:fldChar w:fldCharType="separate"/>
        </w:r>
        <w:r>
          <w:rPr>
            <w:noProof/>
            <w:webHidden/>
          </w:rPr>
          <w:t>17</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3" w:history="1">
        <w:r w:rsidRPr="00341603">
          <w:rPr>
            <w:rStyle w:val="Hyperlink"/>
          </w:rPr>
          <w:t>1.9</w:t>
        </w:r>
        <w:r>
          <w:rPr>
            <w:rFonts w:asciiTheme="minorHAnsi" w:eastAsiaTheme="minorEastAsia" w:hAnsiTheme="minorHAnsi" w:cstheme="minorBidi"/>
            <w:noProof/>
            <w:sz w:val="22"/>
            <w:szCs w:val="22"/>
            <w:lang w:val="es-AR" w:eastAsia="es-AR"/>
          </w:rPr>
          <w:tab/>
        </w:r>
        <w:r w:rsidRPr="00341603">
          <w:rPr>
            <w:rStyle w:val="Hyperlink"/>
          </w:rPr>
          <w:t>Sistema operativo</w:t>
        </w:r>
        <w:r>
          <w:rPr>
            <w:noProof/>
            <w:webHidden/>
          </w:rPr>
          <w:tab/>
        </w:r>
        <w:r>
          <w:rPr>
            <w:noProof/>
            <w:webHidden/>
          </w:rPr>
          <w:fldChar w:fldCharType="begin"/>
        </w:r>
        <w:r>
          <w:rPr>
            <w:noProof/>
            <w:webHidden/>
          </w:rPr>
          <w:instrText xml:space="preserve"> PAGEREF _Toc273382003 \h </w:instrText>
        </w:r>
        <w:r>
          <w:rPr>
            <w:noProof/>
            <w:webHidden/>
          </w:rPr>
        </w:r>
        <w:r>
          <w:rPr>
            <w:noProof/>
            <w:webHidden/>
          </w:rPr>
          <w:fldChar w:fldCharType="separate"/>
        </w:r>
        <w:r>
          <w:rPr>
            <w:noProof/>
            <w:webHidden/>
          </w:rPr>
          <w:t>19</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4" w:history="1">
        <w:r w:rsidRPr="00341603">
          <w:rPr>
            <w:rStyle w:val="Hyperlink"/>
          </w:rPr>
          <w:t>1.10</w:t>
        </w:r>
        <w:r>
          <w:rPr>
            <w:rFonts w:asciiTheme="minorHAnsi" w:eastAsiaTheme="minorEastAsia" w:hAnsiTheme="minorHAnsi" w:cstheme="minorBidi"/>
            <w:noProof/>
            <w:sz w:val="22"/>
            <w:szCs w:val="22"/>
            <w:lang w:val="es-AR" w:eastAsia="es-AR"/>
          </w:rPr>
          <w:tab/>
        </w:r>
        <w:r w:rsidRPr="00341603">
          <w:rPr>
            <w:rStyle w:val="Hyperlink"/>
          </w:rPr>
          <w:t>Servidor de aplicación</w:t>
        </w:r>
        <w:r>
          <w:rPr>
            <w:noProof/>
            <w:webHidden/>
          </w:rPr>
          <w:tab/>
        </w:r>
        <w:r>
          <w:rPr>
            <w:noProof/>
            <w:webHidden/>
          </w:rPr>
          <w:fldChar w:fldCharType="begin"/>
        </w:r>
        <w:r>
          <w:rPr>
            <w:noProof/>
            <w:webHidden/>
          </w:rPr>
          <w:instrText xml:space="preserve"> PAGEREF _Toc273382004 \h </w:instrText>
        </w:r>
        <w:r>
          <w:rPr>
            <w:noProof/>
            <w:webHidden/>
          </w:rPr>
        </w:r>
        <w:r>
          <w:rPr>
            <w:noProof/>
            <w:webHidden/>
          </w:rPr>
          <w:fldChar w:fldCharType="separate"/>
        </w:r>
        <w:r>
          <w:rPr>
            <w:noProof/>
            <w:webHidden/>
          </w:rPr>
          <w:t>21</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5" w:history="1">
        <w:r w:rsidRPr="00341603">
          <w:rPr>
            <w:rStyle w:val="Hyperlink"/>
          </w:rPr>
          <w:t>1.11</w:t>
        </w:r>
        <w:r>
          <w:rPr>
            <w:rFonts w:asciiTheme="minorHAnsi" w:eastAsiaTheme="minorEastAsia" w:hAnsiTheme="minorHAnsi" w:cstheme="minorBidi"/>
            <w:noProof/>
            <w:sz w:val="22"/>
            <w:szCs w:val="22"/>
            <w:lang w:val="es-AR" w:eastAsia="es-AR"/>
          </w:rPr>
          <w:tab/>
        </w:r>
        <w:r w:rsidRPr="00341603">
          <w:rPr>
            <w:rStyle w:val="Hyperlink"/>
          </w:rPr>
          <w:t>Costos Software Base</w:t>
        </w:r>
        <w:r>
          <w:rPr>
            <w:noProof/>
            <w:webHidden/>
          </w:rPr>
          <w:tab/>
        </w:r>
        <w:r>
          <w:rPr>
            <w:noProof/>
            <w:webHidden/>
          </w:rPr>
          <w:fldChar w:fldCharType="begin"/>
        </w:r>
        <w:r>
          <w:rPr>
            <w:noProof/>
            <w:webHidden/>
          </w:rPr>
          <w:instrText xml:space="preserve"> PAGEREF _Toc273382005 \h </w:instrText>
        </w:r>
        <w:r>
          <w:rPr>
            <w:noProof/>
            <w:webHidden/>
          </w:rPr>
        </w:r>
        <w:r>
          <w:rPr>
            <w:noProof/>
            <w:webHidden/>
          </w:rPr>
          <w:fldChar w:fldCharType="separate"/>
        </w:r>
        <w:r>
          <w:rPr>
            <w:noProof/>
            <w:webHidden/>
          </w:rPr>
          <w:t>21</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6" w:history="1">
        <w:r w:rsidRPr="00341603">
          <w:rPr>
            <w:rStyle w:val="Hyperlink"/>
          </w:rPr>
          <w:t>2</w:t>
        </w:r>
        <w:r>
          <w:rPr>
            <w:rFonts w:asciiTheme="minorHAnsi" w:eastAsiaTheme="minorEastAsia" w:hAnsiTheme="minorHAnsi" w:cstheme="minorBidi"/>
            <w:b w:val="0"/>
            <w:noProof/>
            <w:sz w:val="22"/>
            <w:szCs w:val="22"/>
            <w:lang w:val="es-AR" w:eastAsia="es-AR"/>
          </w:rPr>
          <w:tab/>
        </w:r>
        <w:r w:rsidRPr="00341603">
          <w:rPr>
            <w:rStyle w:val="Hyperlink"/>
          </w:rPr>
          <w:t>Volumen de datos estimado para el sistema</w:t>
        </w:r>
        <w:r>
          <w:rPr>
            <w:noProof/>
            <w:webHidden/>
          </w:rPr>
          <w:tab/>
        </w:r>
        <w:r>
          <w:rPr>
            <w:noProof/>
            <w:webHidden/>
          </w:rPr>
          <w:fldChar w:fldCharType="begin"/>
        </w:r>
        <w:r>
          <w:rPr>
            <w:noProof/>
            <w:webHidden/>
          </w:rPr>
          <w:instrText xml:space="preserve"> PAGEREF _Toc273382006 \h </w:instrText>
        </w:r>
        <w:r>
          <w:rPr>
            <w:noProof/>
            <w:webHidden/>
          </w:rPr>
        </w:r>
        <w:r>
          <w:rPr>
            <w:noProof/>
            <w:webHidden/>
          </w:rPr>
          <w:fldChar w:fldCharType="separate"/>
        </w:r>
        <w:r>
          <w:rPr>
            <w:noProof/>
            <w:webHidden/>
          </w:rPr>
          <w:t>22</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7" w:history="1">
        <w:r w:rsidRPr="00341603">
          <w:rPr>
            <w:rStyle w:val="Hyperlink"/>
          </w:rPr>
          <w:t>3</w:t>
        </w:r>
        <w:r>
          <w:rPr>
            <w:rFonts w:asciiTheme="minorHAnsi" w:eastAsiaTheme="minorEastAsia" w:hAnsiTheme="minorHAnsi" w:cstheme="minorBidi"/>
            <w:b w:val="0"/>
            <w:noProof/>
            <w:sz w:val="22"/>
            <w:szCs w:val="22"/>
            <w:lang w:val="es-AR" w:eastAsia="es-AR"/>
          </w:rPr>
          <w:tab/>
        </w:r>
        <w:r w:rsidRPr="00341603">
          <w:rPr>
            <w:rStyle w:val="Hyperlink"/>
          </w:rPr>
          <w:t>Infraestructura desarrollo interna</w:t>
        </w:r>
        <w:r>
          <w:rPr>
            <w:noProof/>
            <w:webHidden/>
          </w:rPr>
          <w:tab/>
        </w:r>
        <w:r>
          <w:rPr>
            <w:noProof/>
            <w:webHidden/>
          </w:rPr>
          <w:fldChar w:fldCharType="begin"/>
        </w:r>
        <w:r>
          <w:rPr>
            <w:noProof/>
            <w:webHidden/>
          </w:rPr>
          <w:instrText xml:space="preserve"> PAGEREF _Toc273382007 \h </w:instrText>
        </w:r>
        <w:r>
          <w:rPr>
            <w:noProof/>
            <w:webHidden/>
          </w:rPr>
        </w:r>
        <w:r>
          <w:rPr>
            <w:noProof/>
            <w:webHidden/>
          </w:rPr>
          <w:fldChar w:fldCharType="separate"/>
        </w:r>
        <w:r>
          <w:rPr>
            <w:noProof/>
            <w:webHidden/>
          </w:rPr>
          <w:t>23</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8" w:history="1">
        <w:r w:rsidRPr="00341603">
          <w:rPr>
            <w:rStyle w:val="Hyperlink"/>
          </w:rPr>
          <w:t>3.1</w:t>
        </w:r>
        <w:r>
          <w:rPr>
            <w:rFonts w:asciiTheme="minorHAnsi" w:eastAsiaTheme="minorEastAsia" w:hAnsiTheme="minorHAnsi" w:cstheme="minorBidi"/>
            <w:noProof/>
            <w:sz w:val="22"/>
            <w:szCs w:val="22"/>
            <w:lang w:val="es-AR" w:eastAsia="es-AR"/>
          </w:rPr>
          <w:tab/>
        </w:r>
        <w:r w:rsidRPr="00341603">
          <w:rPr>
            <w:rStyle w:val="Hyperlink"/>
          </w:rPr>
          <w:t>Esquema de la infraestructura</w:t>
        </w:r>
        <w:r>
          <w:rPr>
            <w:noProof/>
            <w:webHidden/>
          </w:rPr>
          <w:tab/>
        </w:r>
        <w:r>
          <w:rPr>
            <w:noProof/>
            <w:webHidden/>
          </w:rPr>
          <w:fldChar w:fldCharType="begin"/>
        </w:r>
        <w:r>
          <w:rPr>
            <w:noProof/>
            <w:webHidden/>
          </w:rPr>
          <w:instrText xml:space="preserve"> PAGEREF _Toc273382008 \h </w:instrText>
        </w:r>
        <w:r>
          <w:rPr>
            <w:noProof/>
            <w:webHidden/>
          </w:rPr>
        </w:r>
        <w:r>
          <w:rPr>
            <w:noProof/>
            <w:webHidden/>
          </w:rPr>
          <w:fldChar w:fldCharType="separate"/>
        </w:r>
        <w:r>
          <w:rPr>
            <w:noProof/>
            <w:webHidden/>
          </w:rPr>
          <w:t>23</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9" w:history="1">
        <w:r w:rsidRPr="00341603">
          <w:rPr>
            <w:rStyle w:val="Hyperlink"/>
          </w:rPr>
          <w:t>3.2</w:t>
        </w:r>
        <w:r>
          <w:rPr>
            <w:rFonts w:asciiTheme="minorHAnsi" w:eastAsiaTheme="minorEastAsia" w:hAnsiTheme="minorHAnsi" w:cstheme="minorBidi"/>
            <w:noProof/>
            <w:sz w:val="22"/>
            <w:szCs w:val="22"/>
            <w:lang w:val="es-AR" w:eastAsia="es-AR"/>
          </w:rPr>
          <w:tab/>
        </w:r>
        <w:r w:rsidRPr="00341603">
          <w:rPr>
            <w:rStyle w:val="Hyperlink"/>
          </w:rPr>
          <w:t>Herramientas para desarrollo</w:t>
        </w:r>
        <w:r>
          <w:rPr>
            <w:noProof/>
            <w:webHidden/>
          </w:rPr>
          <w:tab/>
        </w:r>
        <w:r>
          <w:rPr>
            <w:noProof/>
            <w:webHidden/>
          </w:rPr>
          <w:fldChar w:fldCharType="begin"/>
        </w:r>
        <w:r>
          <w:rPr>
            <w:noProof/>
            <w:webHidden/>
          </w:rPr>
          <w:instrText xml:space="preserve"> PAGEREF _Toc273382009 \h </w:instrText>
        </w:r>
        <w:r>
          <w:rPr>
            <w:noProof/>
            <w:webHidden/>
          </w:rPr>
        </w:r>
        <w:r>
          <w:rPr>
            <w:noProof/>
            <w:webHidden/>
          </w:rPr>
          <w:fldChar w:fldCharType="separate"/>
        </w:r>
        <w:r>
          <w:rPr>
            <w:noProof/>
            <w:webHidden/>
          </w:rPr>
          <w:t>24</w:t>
        </w:r>
        <w:r>
          <w:rPr>
            <w:noProof/>
            <w:webHidden/>
          </w:rPr>
          <w:fldChar w:fldCharType="end"/>
        </w:r>
      </w:hyperlink>
    </w:p>
    <w:p w:rsidR="00586636" w:rsidRDefault="00586636">
      <w:pPr>
        <w:pStyle w:val="TOC3"/>
        <w:rPr>
          <w:rFonts w:asciiTheme="minorHAnsi" w:eastAsiaTheme="minorEastAsia" w:hAnsiTheme="minorHAnsi" w:cstheme="minorBidi"/>
          <w:noProof/>
          <w:sz w:val="22"/>
          <w:szCs w:val="22"/>
          <w:lang w:val="es-AR" w:eastAsia="es-AR"/>
        </w:rPr>
      </w:pPr>
      <w:hyperlink w:anchor="_Toc273382010" w:history="1">
        <w:r w:rsidRPr="00341603">
          <w:rPr>
            <w:rStyle w:val="Hyperlink"/>
          </w:rPr>
          <w:t>3.2.1</w:t>
        </w:r>
        <w:r>
          <w:rPr>
            <w:rFonts w:asciiTheme="minorHAnsi" w:eastAsiaTheme="minorEastAsia" w:hAnsiTheme="minorHAnsi" w:cstheme="minorBidi"/>
            <w:noProof/>
            <w:sz w:val="22"/>
            <w:szCs w:val="22"/>
            <w:lang w:val="es-AR" w:eastAsia="es-AR"/>
          </w:rPr>
          <w:tab/>
        </w:r>
        <w:r w:rsidRPr="00341603">
          <w:rPr>
            <w:rStyle w:val="Hyperlink"/>
          </w:rPr>
          <w:t>Configuración de servidores</w:t>
        </w:r>
        <w:r>
          <w:rPr>
            <w:noProof/>
            <w:webHidden/>
          </w:rPr>
          <w:tab/>
        </w:r>
        <w:r>
          <w:rPr>
            <w:noProof/>
            <w:webHidden/>
          </w:rPr>
          <w:fldChar w:fldCharType="begin"/>
        </w:r>
        <w:r>
          <w:rPr>
            <w:noProof/>
            <w:webHidden/>
          </w:rPr>
          <w:instrText xml:space="preserve"> PAGEREF _Toc273382010 \h </w:instrText>
        </w:r>
        <w:r>
          <w:rPr>
            <w:noProof/>
            <w:webHidden/>
          </w:rPr>
        </w:r>
        <w:r>
          <w:rPr>
            <w:noProof/>
            <w:webHidden/>
          </w:rPr>
          <w:fldChar w:fldCharType="separate"/>
        </w:r>
        <w:r>
          <w:rPr>
            <w:noProof/>
            <w:webHidden/>
          </w:rPr>
          <w:t>24</w:t>
        </w:r>
        <w:r>
          <w:rPr>
            <w:noProof/>
            <w:webHidden/>
          </w:rPr>
          <w:fldChar w:fldCharType="end"/>
        </w:r>
      </w:hyperlink>
    </w:p>
    <w:p w:rsidR="00586636" w:rsidRDefault="00586636">
      <w:pPr>
        <w:pStyle w:val="TOC3"/>
        <w:rPr>
          <w:rFonts w:asciiTheme="minorHAnsi" w:eastAsiaTheme="minorEastAsia" w:hAnsiTheme="minorHAnsi" w:cstheme="minorBidi"/>
          <w:noProof/>
          <w:sz w:val="22"/>
          <w:szCs w:val="22"/>
          <w:lang w:val="es-AR" w:eastAsia="es-AR"/>
        </w:rPr>
      </w:pPr>
      <w:hyperlink w:anchor="_Toc273382013" w:history="1">
        <w:r w:rsidRPr="00341603">
          <w:rPr>
            <w:rStyle w:val="Hyperlink"/>
          </w:rPr>
          <w:t>3.2.2</w:t>
        </w:r>
        <w:r>
          <w:rPr>
            <w:rFonts w:asciiTheme="minorHAnsi" w:eastAsiaTheme="minorEastAsia" w:hAnsiTheme="minorHAnsi" w:cstheme="minorBidi"/>
            <w:noProof/>
            <w:sz w:val="22"/>
            <w:szCs w:val="22"/>
            <w:lang w:val="es-AR" w:eastAsia="es-AR"/>
          </w:rPr>
          <w:tab/>
        </w:r>
        <w:r w:rsidRPr="00341603">
          <w:rPr>
            <w:rStyle w:val="Hyperlink"/>
          </w:rPr>
          <w:t>Compra de servidores para desarrollo</w:t>
        </w:r>
        <w:r>
          <w:rPr>
            <w:noProof/>
            <w:webHidden/>
          </w:rPr>
          <w:tab/>
        </w:r>
        <w:r>
          <w:rPr>
            <w:noProof/>
            <w:webHidden/>
          </w:rPr>
          <w:fldChar w:fldCharType="begin"/>
        </w:r>
        <w:r>
          <w:rPr>
            <w:noProof/>
            <w:webHidden/>
          </w:rPr>
          <w:instrText xml:space="preserve"> PAGEREF _Toc273382013 \h </w:instrText>
        </w:r>
        <w:r>
          <w:rPr>
            <w:noProof/>
            <w:webHidden/>
          </w:rPr>
        </w:r>
        <w:r>
          <w:rPr>
            <w:noProof/>
            <w:webHidden/>
          </w:rPr>
          <w:fldChar w:fldCharType="separate"/>
        </w:r>
        <w:r>
          <w:rPr>
            <w:noProof/>
            <w:webHidden/>
          </w:rPr>
          <w:t>25</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16" w:history="1">
        <w:r w:rsidRPr="00341603">
          <w:rPr>
            <w:rStyle w:val="Hyperlink"/>
          </w:rPr>
          <w:t>3.3</w:t>
        </w:r>
        <w:r>
          <w:rPr>
            <w:rFonts w:asciiTheme="minorHAnsi" w:eastAsiaTheme="minorEastAsia" w:hAnsiTheme="minorHAnsi" w:cstheme="minorBidi"/>
            <w:noProof/>
            <w:sz w:val="22"/>
            <w:szCs w:val="22"/>
            <w:lang w:val="es-AR" w:eastAsia="es-AR"/>
          </w:rPr>
          <w:tab/>
        </w:r>
        <w:r w:rsidRPr="00341603">
          <w:rPr>
            <w:rStyle w:val="Hyperlink"/>
          </w:rPr>
          <w:t>Estaciones de trabajo</w:t>
        </w:r>
        <w:r>
          <w:rPr>
            <w:noProof/>
            <w:webHidden/>
          </w:rPr>
          <w:tab/>
        </w:r>
        <w:r>
          <w:rPr>
            <w:noProof/>
            <w:webHidden/>
          </w:rPr>
          <w:fldChar w:fldCharType="begin"/>
        </w:r>
        <w:r>
          <w:rPr>
            <w:noProof/>
            <w:webHidden/>
          </w:rPr>
          <w:instrText xml:space="preserve"> PAGEREF _Toc273382016 \h </w:instrText>
        </w:r>
        <w:r>
          <w:rPr>
            <w:noProof/>
            <w:webHidden/>
          </w:rPr>
        </w:r>
        <w:r>
          <w:rPr>
            <w:noProof/>
            <w:webHidden/>
          </w:rPr>
          <w:fldChar w:fldCharType="separate"/>
        </w:r>
        <w:r>
          <w:rPr>
            <w:noProof/>
            <w:webHidden/>
          </w:rPr>
          <w:t>26</w:t>
        </w:r>
        <w:r>
          <w:rPr>
            <w:noProof/>
            <w:webHidden/>
          </w:rPr>
          <w:fldChar w:fldCharType="end"/>
        </w:r>
      </w:hyperlink>
    </w:p>
    <w:p w:rsidR="00586636" w:rsidRDefault="00586636">
      <w:pPr>
        <w:pStyle w:val="TOC3"/>
        <w:rPr>
          <w:rFonts w:asciiTheme="minorHAnsi" w:eastAsiaTheme="minorEastAsia" w:hAnsiTheme="minorHAnsi" w:cstheme="minorBidi"/>
          <w:noProof/>
          <w:sz w:val="22"/>
          <w:szCs w:val="22"/>
          <w:lang w:val="es-AR" w:eastAsia="es-AR"/>
        </w:rPr>
      </w:pPr>
      <w:hyperlink w:anchor="_Toc273382017" w:history="1">
        <w:r w:rsidRPr="00341603">
          <w:rPr>
            <w:rStyle w:val="Hyperlink"/>
          </w:rPr>
          <w:t>3.3.1</w:t>
        </w:r>
        <w:r>
          <w:rPr>
            <w:rFonts w:asciiTheme="minorHAnsi" w:eastAsiaTheme="minorEastAsia" w:hAnsiTheme="minorHAnsi" w:cstheme="minorBidi"/>
            <w:noProof/>
            <w:sz w:val="22"/>
            <w:szCs w:val="22"/>
            <w:lang w:val="es-AR" w:eastAsia="es-AR"/>
          </w:rPr>
          <w:tab/>
        </w:r>
        <w:r w:rsidRPr="00341603">
          <w:rPr>
            <w:rStyle w:val="Hyperlink"/>
          </w:rPr>
          <w:t>Opciones de Compra Para el Equipo de Desarrollo</w:t>
        </w:r>
        <w:r>
          <w:rPr>
            <w:noProof/>
            <w:webHidden/>
          </w:rPr>
          <w:tab/>
        </w:r>
        <w:r>
          <w:rPr>
            <w:noProof/>
            <w:webHidden/>
          </w:rPr>
          <w:fldChar w:fldCharType="begin"/>
        </w:r>
        <w:r>
          <w:rPr>
            <w:noProof/>
            <w:webHidden/>
          </w:rPr>
          <w:instrText xml:space="preserve"> PAGEREF _Toc273382017 \h </w:instrText>
        </w:r>
        <w:r>
          <w:rPr>
            <w:noProof/>
            <w:webHidden/>
          </w:rPr>
        </w:r>
        <w:r>
          <w:rPr>
            <w:noProof/>
            <w:webHidden/>
          </w:rPr>
          <w:fldChar w:fldCharType="separate"/>
        </w:r>
        <w:r>
          <w:rPr>
            <w:noProof/>
            <w:webHidden/>
          </w:rPr>
          <w:t>27</w:t>
        </w:r>
        <w:r>
          <w:rPr>
            <w:noProof/>
            <w:webHidden/>
          </w:rPr>
          <w:fldChar w:fldCharType="end"/>
        </w:r>
      </w:hyperlink>
    </w:p>
    <w:p w:rsidR="00586636" w:rsidRDefault="00586636">
      <w:pPr>
        <w:pStyle w:val="TOC3"/>
        <w:rPr>
          <w:rFonts w:asciiTheme="minorHAnsi" w:eastAsiaTheme="minorEastAsia" w:hAnsiTheme="minorHAnsi" w:cstheme="minorBidi"/>
          <w:noProof/>
          <w:sz w:val="22"/>
          <w:szCs w:val="22"/>
          <w:lang w:val="es-AR" w:eastAsia="es-AR"/>
        </w:rPr>
      </w:pPr>
      <w:hyperlink w:anchor="_Toc273382018" w:history="1">
        <w:r w:rsidRPr="00341603">
          <w:rPr>
            <w:rStyle w:val="Hyperlink"/>
          </w:rPr>
          <w:t>3.3.2</w:t>
        </w:r>
        <w:r>
          <w:rPr>
            <w:rFonts w:asciiTheme="minorHAnsi" w:eastAsiaTheme="minorEastAsia" w:hAnsiTheme="minorHAnsi" w:cstheme="minorBidi"/>
            <w:noProof/>
            <w:sz w:val="22"/>
            <w:szCs w:val="22"/>
            <w:lang w:val="es-AR" w:eastAsia="es-AR"/>
          </w:rPr>
          <w:tab/>
        </w:r>
        <w:r w:rsidRPr="00341603">
          <w:rPr>
            <w:rStyle w:val="Hyperlink"/>
          </w:rPr>
          <w:t>Tabla ponderación de equipos Terminales Para desarrollo</w:t>
        </w:r>
        <w:r>
          <w:rPr>
            <w:noProof/>
            <w:webHidden/>
          </w:rPr>
          <w:tab/>
        </w:r>
        <w:r>
          <w:rPr>
            <w:noProof/>
            <w:webHidden/>
          </w:rPr>
          <w:fldChar w:fldCharType="begin"/>
        </w:r>
        <w:r>
          <w:rPr>
            <w:noProof/>
            <w:webHidden/>
          </w:rPr>
          <w:instrText xml:space="preserve"> PAGEREF _Toc273382018 \h </w:instrText>
        </w:r>
        <w:r>
          <w:rPr>
            <w:noProof/>
            <w:webHidden/>
          </w:rPr>
        </w:r>
        <w:r>
          <w:rPr>
            <w:noProof/>
            <w:webHidden/>
          </w:rPr>
          <w:fldChar w:fldCharType="separate"/>
        </w:r>
        <w:r>
          <w:rPr>
            <w:noProof/>
            <w:webHidden/>
          </w:rPr>
          <w:t>28</w:t>
        </w:r>
        <w:r>
          <w:rPr>
            <w:noProof/>
            <w:webHidden/>
          </w:rPr>
          <w:fldChar w:fldCharType="end"/>
        </w:r>
      </w:hyperlink>
    </w:p>
    <w:p w:rsidR="00586636" w:rsidRDefault="00586636">
      <w:pPr>
        <w:pStyle w:val="TOC3"/>
        <w:rPr>
          <w:rFonts w:asciiTheme="minorHAnsi" w:eastAsiaTheme="minorEastAsia" w:hAnsiTheme="minorHAnsi" w:cstheme="minorBidi"/>
          <w:noProof/>
          <w:sz w:val="22"/>
          <w:szCs w:val="22"/>
          <w:lang w:val="es-AR" w:eastAsia="es-AR"/>
        </w:rPr>
      </w:pPr>
      <w:hyperlink w:anchor="_Toc273382019" w:history="1">
        <w:r w:rsidRPr="00341603">
          <w:rPr>
            <w:rStyle w:val="Hyperlink"/>
          </w:rPr>
          <w:t>3.3.3</w:t>
        </w:r>
        <w:r>
          <w:rPr>
            <w:rFonts w:asciiTheme="minorHAnsi" w:eastAsiaTheme="minorEastAsia" w:hAnsiTheme="minorHAnsi" w:cstheme="minorBidi"/>
            <w:noProof/>
            <w:sz w:val="22"/>
            <w:szCs w:val="22"/>
            <w:lang w:val="es-AR" w:eastAsia="es-AR"/>
          </w:rPr>
          <w:tab/>
        </w:r>
        <w:r w:rsidRPr="00341603">
          <w:rPr>
            <w:rStyle w:val="Hyperlink"/>
          </w:rPr>
          <w:t>Selección de Laptop para líder de proyecto</w:t>
        </w:r>
        <w:r>
          <w:rPr>
            <w:noProof/>
            <w:webHidden/>
          </w:rPr>
          <w:tab/>
        </w:r>
        <w:r>
          <w:rPr>
            <w:noProof/>
            <w:webHidden/>
          </w:rPr>
          <w:fldChar w:fldCharType="begin"/>
        </w:r>
        <w:r>
          <w:rPr>
            <w:noProof/>
            <w:webHidden/>
          </w:rPr>
          <w:instrText xml:space="preserve"> PAGEREF _Toc273382019 \h </w:instrText>
        </w:r>
        <w:r>
          <w:rPr>
            <w:noProof/>
            <w:webHidden/>
          </w:rPr>
        </w:r>
        <w:r>
          <w:rPr>
            <w:noProof/>
            <w:webHidden/>
          </w:rPr>
          <w:fldChar w:fldCharType="separate"/>
        </w:r>
        <w:r>
          <w:rPr>
            <w:noProof/>
            <w:webHidden/>
          </w:rPr>
          <w:t>28</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0" w:history="1">
        <w:r w:rsidRPr="00341603">
          <w:rPr>
            <w:rStyle w:val="Hyperlink"/>
          </w:rPr>
          <w:t>3.4</w:t>
        </w:r>
        <w:r>
          <w:rPr>
            <w:rFonts w:asciiTheme="minorHAnsi" w:eastAsiaTheme="minorEastAsia" w:hAnsiTheme="minorHAnsi" w:cstheme="minorBidi"/>
            <w:noProof/>
            <w:sz w:val="22"/>
            <w:szCs w:val="22"/>
            <w:lang w:val="es-AR" w:eastAsia="es-AR"/>
          </w:rPr>
          <w:tab/>
        </w:r>
        <w:r w:rsidRPr="00341603">
          <w:rPr>
            <w:rStyle w:val="Hyperlink"/>
          </w:rPr>
          <w:t>Sistema Operativo Para las estaciones de trabajo</w:t>
        </w:r>
        <w:r>
          <w:rPr>
            <w:noProof/>
            <w:webHidden/>
          </w:rPr>
          <w:tab/>
        </w:r>
        <w:r>
          <w:rPr>
            <w:noProof/>
            <w:webHidden/>
          </w:rPr>
          <w:fldChar w:fldCharType="begin"/>
        </w:r>
        <w:r>
          <w:rPr>
            <w:noProof/>
            <w:webHidden/>
          </w:rPr>
          <w:instrText xml:space="preserve"> PAGEREF _Toc273382020 \h </w:instrText>
        </w:r>
        <w:r>
          <w:rPr>
            <w:noProof/>
            <w:webHidden/>
          </w:rPr>
        </w:r>
        <w:r>
          <w:rPr>
            <w:noProof/>
            <w:webHidden/>
          </w:rPr>
          <w:fldChar w:fldCharType="separate"/>
        </w:r>
        <w:r>
          <w:rPr>
            <w:noProof/>
            <w:webHidden/>
          </w:rPr>
          <w:t>29</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21" w:history="1">
        <w:r w:rsidRPr="00341603">
          <w:rPr>
            <w:rStyle w:val="Hyperlink"/>
          </w:rPr>
          <w:t>4</w:t>
        </w:r>
        <w:r>
          <w:rPr>
            <w:rFonts w:asciiTheme="minorHAnsi" w:eastAsiaTheme="minorEastAsia" w:hAnsiTheme="minorHAnsi" w:cstheme="minorBidi"/>
            <w:b w:val="0"/>
            <w:noProof/>
            <w:sz w:val="22"/>
            <w:szCs w:val="22"/>
            <w:lang w:val="es-AR" w:eastAsia="es-AR"/>
          </w:rPr>
          <w:tab/>
        </w:r>
        <w:r w:rsidRPr="00341603">
          <w:rPr>
            <w:rStyle w:val="Hyperlink"/>
          </w:rPr>
          <w:t>Infraestructura Producción</w:t>
        </w:r>
        <w:r>
          <w:rPr>
            <w:noProof/>
            <w:webHidden/>
          </w:rPr>
          <w:tab/>
        </w:r>
        <w:r>
          <w:rPr>
            <w:noProof/>
            <w:webHidden/>
          </w:rPr>
          <w:fldChar w:fldCharType="begin"/>
        </w:r>
        <w:r>
          <w:rPr>
            <w:noProof/>
            <w:webHidden/>
          </w:rPr>
          <w:instrText xml:space="preserve"> PAGEREF _Toc273382021 \h </w:instrText>
        </w:r>
        <w:r>
          <w:rPr>
            <w:noProof/>
            <w:webHidden/>
          </w:rPr>
        </w:r>
        <w:r>
          <w:rPr>
            <w:noProof/>
            <w:webHidden/>
          </w:rPr>
          <w:fldChar w:fldCharType="separate"/>
        </w:r>
        <w:r>
          <w:rPr>
            <w:noProof/>
            <w:webHidden/>
          </w:rPr>
          <w:t>30</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2" w:history="1">
        <w:r w:rsidRPr="00341603">
          <w:rPr>
            <w:rStyle w:val="Hyperlink"/>
          </w:rPr>
          <w:t>4.1</w:t>
        </w:r>
        <w:r>
          <w:rPr>
            <w:rFonts w:asciiTheme="minorHAnsi" w:eastAsiaTheme="minorEastAsia" w:hAnsiTheme="minorHAnsi" w:cstheme="minorBidi"/>
            <w:noProof/>
            <w:sz w:val="22"/>
            <w:szCs w:val="22"/>
            <w:lang w:val="es-AR" w:eastAsia="es-AR"/>
          </w:rPr>
          <w:tab/>
        </w:r>
        <w:r w:rsidRPr="00341603">
          <w:rPr>
            <w:rStyle w:val="Hyperlink"/>
          </w:rPr>
          <w:t>Esquema de la infraestructura</w:t>
        </w:r>
        <w:r>
          <w:rPr>
            <w:noProof/>
            <w:webHidden/>
          </w:rPr>
          <w:tab/>
        </w:r>
        <w:r>
          <w:rPr>
            <w:noProof/>
            <w:webHidden/>
          </w:rPr>
          <w:fldChar w:fldCharType="begin"/>
        </w:r>
        <w:r>
          <w:rPr>
            <w:noProof/>
            <w:webHidden/>
          </w:rPr>
          <w:instrText xml:space="preserve"> PAGEREF _Toc273382022 \h </w:instrText>
        </w:r>
        <w:r>
          <w:rPr>
            <w:noProof/>
            <w:webHidden/>
          </w:rPr>
        </w:r>
        <w:r>
          <w:rPr>
            <w:noProof/>
            <w:webHidden/>
          </w:rPr>
          <w:fldChar w:fldCharType="separate"/>
        </w:r>
        <w:r>
          <w:rPr>
            <w:noProof/>
            <w:webHidden/>
          </w:rPr>
          <w:t>30</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3" w:history="1">
        <w:r w:rsidRPr="00341603">
          <w:rPr>
            <w:rStyle w:val="Hyperlink"/>
          </w:rPr>
          <w:t>4.2</w:t>
        </w:r>
        <w:r>
          <w:rPr>
            <w:rFonts w:asciiTheme="minorHAnsi" w:eastAsiaTheme="minorEastAsia" w:hAnsiTheme="minorHAnsi" w:cstheme="minorBidi"/>
            <w:noProof/>
            <w:sz w:val="22"/>
            <w:szCs w:val="22"/>
            <w:lang w:val="es-AR" w:eastAsia="es-AR"/>
          </w:rPr>
          <w:tab/>
        </w:r>
        <w:r w:rsidRPr="00341603">
          <w:rPr>
            <w:rStyle w:val="Hyperlink"/>
          </w:rPr>
          <w:t>Disponibilidad y Rendimiento</w:t>
        </w:r>
        <w:r>
          <w:rPr>
            <w:noProof/>
            <w:webHidden/>
          </w:rPr>
          <w:tab/>
        </w:r>
        <w:r>
          <w:rPr>
            <w:noProof/>
            <w:webHidden/>
          </w:rPr>
          <w:fldChar w:fldCharType="begin"/>
        </w:r>
        <w:r>
          <w:rPr>
            <w:noProof/>
            <w:webHidden/>
          </w:rPr>
          <w:instrText xml:space="preserve"> PAGEREF _Toc273382023 \h </w:instrText>
        </w:r>
        <w:r>
          <w:rPr>
            <w:noProof/>
            <w:webHidden/>
          </w:rPr>
        </w:r>
        <w:r>
          <w:rPr>
            <w:noProof/>
            <w:webHidden/>
          </w:rPr>
          <w:fldChar w:fldCharType="separate"/>
        </w:r>
        <w:r>
          <w:rPr>
            <w:noProof/>
            <w:webHidden/>
          </w:rPr>
          <w:t>30</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4" w:history="1">
        <w:r w:rsidRPr="00341603">
          <w:rPr>
            <w:rStyle w:val="Hyperlink"/>
          </w:rPr>
          <w:t>4.3</w:t>
        </w:r>
        <w:r>
          <w:rPr>
            <w:rFonts w:asciiTheme="minorHAnsi" w:eastAsiaTheme="minorEastAsia" w:hAnsiTheme="minorHAnsi" w:cstheme="minorBidi"/>
            <w:noProof/>
            <w:sz w:val="22"/>
            <w:szCs w:val="22"/>
            <w:lang w:val="es-AR" w:eastAsia="es-AR"/>
          </w:rPr>
          <w:tab/>
        </w:r>
        <w:r w:rsidRPr="00341603">
          <w:rPr>
            <w:rStyle w:val="Hyperlink"/>
          </w:rPr>
          <w:t>Esquema de Disponibilidad 7 x 24</w:t>
        </w:r>
        <w:r>
          <w:rPr>
            <w:noProof/>
            <w:webHidden/>
          </w:rPr>
          <w:tab/>
        </w:r>
        <w:r>
          <w:rPr>
            <w:noProof/>
            <w:webHidden/>
          </w:rPr>
          <w:fldChar w:fldCharType="begin"/>
        </w:r>
        <w:r>
          <w:rPr>
            <w:noProof/>
            <w:webHidden/>
          </w:rPr>
          <w:instrText xml:space="preserve"> PAGEREF _Toc273382024 \h </w:instrText>
        </w:r>
        <w:r>
          <w:rPr>
            <w:noProof/>
            <w:webHidden/>
          </w:rPr>
        </w:r>
        <w:r>
          <w:rPr>
            <w:noProof/>
            <w:webHidden/>
          </w:rPr>
          <w:fldChar w:fldCharType="separate"/>
        </w:r>
        <w:r>
          <w:rPr>
            <w:noProof/>
            <w:webHidden/>
          </w:rPr>
          <w:t>31</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5" w:history="1">
        <w:r w:rsidRPr="00341603">
          <w:rPr>
            <w:rStyle w:val="Hyperlink"/>
          </w:rPr>
          <w:t>4.4</w:t>
        </w:r>
        <w:r>
          <w:rPr>
            <w:rFonts w:asciiTheme="minorHAnsi" w:eastAsiaTheme="minorEastAsia" w:hAnsiTheme="minorHAnsi" w:cstheme="minorBidi"/>
            <w:noProof/>
            <w:sz w:val="22"/>
            <w:szCs w:val="22"/>
            <w:lang w:val="es-AR" w:eastAsia="es-AR"/>
          </w:rPr>
          <w:tab/>
        </w:r>
        <w:r w:rsidRPr="00341603">
          <w:rPr>
            <w:rStyle w:val="Hyperlink"/>
          </w:rPr>
          <w:t>Configuración de servidores para producción</w:t>
        </w:r>
        <w:r>
          <w:rPr>
            <w:noProof/>
            <w:webHidden/>
          </w:rPr>
          <w:tab/>
        </w:r>
        <w:r>
          <w:rPr>
            <w:noProof/>
            <w:webHidden/>
          </w:rPr>
          <w:fldChar w:fldCharType="begin"/>
        </w:r>
        <w:r>
          <w:rPr>
            <w:noProof/>
            <w:webHidden/>
          </w:rPr>
          <w:instrText xml:space="preserve"> PAGEREF _Toc273382025 \h </w:instrText>
        </w:r>
        <w:r>
          <w:rPr>
            <w:noProof/>
            <w:webHidden/>
          </w:rPr>
        </w:r>
        <w:r>
          <w:rPr>
            <w:noProof/>
            <w:webHidden/>
          </w:rPr>
          <w:fldChar w:fldCharType="separate"/>
        </w:r>
        <w:r>
          <w:rPr>
            <w:noProof/>
            <w:webHidden/>
          </w:rPr>
          <w:t>32</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6" w:history="1">
        <w:r w:rsidRPr="00341603">
          <w:rPr>
            <w:rStyle w:val="Hyperlink"/>
          </w:rPr>
          <w:t>4.5</w:t>
        </w:r>
        <w:r>
          <w:rPr>
            <w:rFonts w:asciiTheme="minorHAnsi" w:eastAsiaTheme="minorEastAsia" w:hAnsiTheme="minorHAnsi" w:cstheme="minorBidi"/>
            <w:noProof/>
            <w:sz w:val="22"/>
            <w:szCs w:val="22"/>
            <w:lang w:val="es-AR" w:eastAsia="es-AR"/>
          </w:rPr>
          <w:tab/>
        </w:r>
        <w:r w:rsidRPr="00341603">
          <w:rPr>
            <w:rStyle w:val="Hyperlink"/>
          </w:rPr>
          <w:t>Software Necesario</w:t>
        </w:r>
        <w:r>
          <w:rPr>
            <w:noProof/>
            <w:webHidden/>
          </w:rPr>
          <w:tab/>
        </w:r>
        <w:r>
          <w:rPr>
            <w:noProof/>
            <w:webHidden/>
          </w:rPr>
          <w:fldChar w:fldCharType="begin"/>
        </w:r>
        <w:r>
          <w:rPr>
            <w:noProof/>
            <w:webHidden/>
          </w:rPr>
          <w:instrText xml:space="preserve"> PAGEREF _Toc273382026 \h </w:instrText>
        </w:r>
        <w:r>
          <w:rPr>
            <w:noProof/>
            <w:webHidden/>
          </w:rPr>
        </w:r>
        <w:r>
          <w:rPr>
            <w:noProof/>
            <w:webHidden/>
          </w:rPr>
          <w:fldChar w:fldCharType="separate"/>
        </w:r>
        <w:r>
          <w:rPr>
            <w:noProof/>
            <w:webHidden/>
          </w:rPr>
          <w:t>32</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7" w:history="1">
        <w:r w:rsidRPr="00341603">
          <w:rPr>
            <w:rStyle w:val="Hyperlink"/>
          </w:rPr>
          <w:t>4.6</w:t>
        </w:r>
        <w:r>
          <w:rPr>
            <w:rFonts w:asciiTheme="minorHAnsi" w:eastAsiaTheme="minorEastAsia" w:hAnsiTheme="minorHAnsi" w:cstheme="minorBidi"/>
            <w:noProof/>
            <w:sz w:val="22"/>
            <w:szCs w:val="22"/>
            <w:lang w:val="es-AR" w:eastAsia="es-AR"/>
          </w:rPr>
          <w:tab/>
        </w:r>
        <w:r w:rsidRPr="00341603">
          <w:rPr>
            <w:rStyle w:val="Hyperlink"/>
          </w:rPr>
          <w:t>Elección de servidores para producción</w:t>
        </w:r>
        <w:r>
          <w:rPr>
            <w:noProof/>
            <w:webHidden/>
          </w:rPr>
          <w:tab/>
        </w:r>
        <w:r>
          <w:rPr>
            <w:noProof/>
            <w:webHidden/>
          </w:rPr>
          <w:fldChar w:fldCharType="begin"/>
        </w:r>
        <w:r>
          <w:rPr>
            <w:noProof/>
            <w:webHidden/>
          </w:rPr>
          <w:instrText xml:space="preserve"> PAGEREF _Toc273382027 \h </w:instrText>
        </w:r>
        <w:r>
          <w:rPr>
            <w:noProof/>
            <w:webHidden/>
          </w:rPr>
        </w:r>
        <w:r>
          <w:rPr>
            <w:noProof/>
            <w:webHidden/>
          </w:rPr>
          <w:fldChar w:fldCharType="separate"/>
        </w:r>
        <w:r>
          <w:rPr>
            <w:noProof/>
            <w:webHidden/>
          </w:rPr>
          <w:t>33</w:t>
        </w:r>
        <w:r>
          <w:rPr>
            <w:noProof/>
            <w:webHidden/>
          </w:rPr>
          <w:fldChar w:fldCharType="end"/>
        </w:r>
      </w:hyperlink>
    </w:p>
    <w:p w:rsidR="00586636" w:rsidRDefault="00586636">
      <w:pPr>
        <w:pStyle w:val="TOC3"/>
        <w:rPr>
          <w:rFonts w:asciiTheme="minorHAnsi" w:eastAsiaTheme="minorEastAsia" w:hAnsiTheme="minorHAnsi" w:cstheme="minorBidi"/>
          <w:noProof/>
          <w:sz w:val="22"/>
          <w:szCs w:val="22"/>
          <w:lang w:val="es-AR" w:eastAsia="es-AR"/>
        </w:rPr>
      </w:pPr>
      <w:hyperlink w:anchor="_Toc273382028" w:history="1">
        <w:r w:rsidRPr="00341603">
          <w:rPr>
            <w:rStyle w:val="Hyperlink"/>
          </w:rPr>
          <w:t>4.6.1</w:t>
        </w:r>
        <w:r>
          <w:rPr>
            <w:rFonts w:asciiTheme="minorHAnsi" w:eastAsiaTheme="minorEastAsia" w:hAnsiTheme="minorHAnsi" w:cstheme="minorBidi"/>
            <w:noProof/>
            <w:sz w:val="22"/>
            <w:szCs w:val="22"/>
            <w:lang w:val="es-AR" w:eastAsia="es-AR"/>
          </w:rPr>
          <w:tab/>
        </w:r>
        <w:r w:rsidRPr="00341603">
          <w:rPr>
            <w:rStyle w:val="Hyperlink"/>
          </w:rPr>
          <w:t>Servidor Tipo A, cantidad: 3</w:t>
        </w:r>
        <w:r>
          <w:rPr>
            <w:noProof/>
            <w:webHidden/>
          </w:rPr>
          <w:tab/>
        </w:r>
        <w:r>
          <w:rPr>
            <w:noProof/>
            <w:webHidden/>
          </w:rPr>
          <w:fldChar w:fldCharType="begin"/>
        </w:r>
        <w:r>
          <w:rPr>
            <w:noProof/>
            <w:webHidden/>
          </w:rPr>
          <w:instrText xml:space="preserve"> PAGEREF _Toc273382028 \h </w:instrText>
        </w:r>
        <w:r>
          <w:rPr>
            <w:noProof/>
            <w:webHidden/>
          </w:rPr>
        </w:r>
        <w:r>
          <w:rPr>
            <w:noProof/>
            <w:webHidden/>
          </w:rPr>
          <w:fldChar w:fldCharType="separate"/>
        </w:r>
        <w:r>
          <w:rPr>
            <w:noProof/>
            <w:webHidden/>
          </w:rPr>
          <w:t>33</w:t>
        </w:r>
        <w:r>
          <w:rPr>
            <w:noProof/>
            <w:webHidden/>
          </w:rPr>
          <w:fldChar w:fldCharType="end"/>
        </w:r>
      </w:hyperlink>
    </w:p>
    <w:p w:rsidR="00586636" w:rsidRDefault="00586636">
      <w:pPr>
        <w:pStyle w:val="TOC3"/>
        <w:rPr>
          <w:rFonts w:asciiTheme="minorHAnsi" w:eastAsiaTheme="minorEastAsia" w:hAnsiTheme="minorHAnsi" w:cstheme="minorBidi"/>
          <w:noProof/>
          <w:sz w:val="22"/>
          <w:szCs w:val="22"/>
          <w:lang w:val="es-AR" w:eastAsia="es-AR"/>
        </w:rPr>
      </w:pPr>
      <w:hyperlink w:anchor="_Toc273382029" w:history="1">
        <w:r w:rsidRPr="00341603">
          <w:rPr>
            <w:rStyle w:val="Hyperlink"/>
          </w:rPr>
          <w:t>4.6.2</w:t>
        </w:r>
        <w:r>
          <w:rPr>
            <w:rFonts w:asciiTheme="minorHAnsi" w:eastAsiaTheme="minorEastAsia" w:hAnsiTheme="minorHAnsi" w:cstheme="minorBidi"/>
            <w:noProof/>
            <w:sz w:val="22"/>
            <w:szCs w:val="22"/>
            <w:lang w:val="es-AR" w:eastAsia="es-AR"/>
          </w:rPr>
          <w:tab/>
        </w:r>
        <w:r w:rsidRPr="00341603">
          <w:rPr>
            <w:rStyle w:val="Hyperlink"/>
          </w:rPr>
          <w:t>Servidor Tipo B</w:t>
        </w:r>
        <w:r>
          <w:rPr>
            <w:noProof/>
            <w:webHidden/>
          </w:rPr>
          <w:tab/>
        </w:r>
        <w:r>
          <w:rPr>
            <w:noProof/>
            <w:webHidden/>
          </w:rPr>
          <w:fldChar w:fldCharType="begin"/>
        </w:r>
        <w:r>
          <w:rPr>
            <w:noProof/>
            <w:webHidden/>
          </w:rPr>
          <w:instrText xml:space="preserve"> PAGEREF _Toc273382029 \h </w:instrText>
        </w:r>
        <w:r>
          <w:rPr>
            <w:noProof/>
            <w:webHidden/>
          </w:rPr>
        </w:r>
        <w:r>
          <w:rPr>
            <w:noProof/>
            <w:webHidden/>
          </w:rPr>
          <w:fldChar w:fldCharType="separate"/>
        </w:r>
        <w:r>
          <w:rPr>
            <w:noProof/>
            <w:webHidden/>
          </w:rPr>
          <w:t>33</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0" w:history="1">
        <w:r w:rsidRPr="00341603">
          <w:rPr>
            <w:rStyle w:val="Hyperlink"/>
          </w:rPr>
          <w:t>4.7</w:t>
        </w:r>
        <w:r>
          <w:rPr>
            <w:rFonts w:asciiTheme="minorHAnsi" w:eastAsiaTheme="minorEastAsia" w:hAnsiTheme="minorHAnsi" w:cstheme="minorBidi"/>
            <w:noProof/>
            <w:sz w:val="22"/>
            <w:szCs w:val="22"/>
            <w:lang w:val="es-AR" w:eastAsia="es-AR"/>
          </w:rPr>
          <w:tab/>
        </w:r>
        <w:r w:rsidRPr="00341603">
          <w:rPr>
            <w:rStyle w:val="Hyperlink"/>
          </w:rPr>
          <w:t>Storage Nas</w:t>
        </w:r>
        <w:r>
          <w:rPr>
            <w:noProof/>
            <w:webHidden/>
          </w:rPr>
          <w:tab/>
        </w:r>
        <w:r>
          <w:rPr>
            <w:noProof/>
            <w:webHidden/>
          </w:rPr>
          <w:fldChar w:fldCharType="begin"/>
        </w:r>
        <w:r>
          <w:rPr>
            <w:noProof/>
            <w:webHidden/>
          </w:rPr>
          <w:instrText xml:space="preserve"> PAGEREF _Toc273382030 \h </w:instrText>
        </w:r>
        <w:r>
          <w:rPr>
            <w:noProof/>
            <w:webHidden/>
          </w:rPr>
        </w:r>
        <w:r>
          <w:rPr>
            <w:noProof/>
            <w:webHidden/>
          </w:rPr>
          <w:fldChar w:fldCharType="separate"/>
        </w:r>
        <w:r>
          <w:rPr>
            <w:noProof/>
            <w:webHidden/>
          </w:rPr>
          <w:t>34</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1" w:history="1">
        <w:r w:rsidRPr="00341603">
          <w:rPr>
            <w:rStyle w:val="Hyperlink"/>
          </w:rPr>
          <w:t>4.8</w:t>
        </w:r>
        <w:r>
          <w:rPr>
            <w:rFonts w:asciiTheme="minorHAnsi" w:eastAsiaTheme="minorEastAsia" w:hAnsiTheme="minorHAnsi" w:cstheme="minorBidi"/>
            <w:noProof/>
            <w:sz w:val="22"/>
            <w:szCs w:val="22"/>
            <w:lang w:val="es-AR" w:eastAsia="es-AR"/>
          </w:rPr>
          <w:tab/>
        </w:r>
        <w:r w:rsidRPr="00341603">
          <w:rPr>
            <w:rStyle w:val="Hyperlink"/>
          </w:rPr>
          <w:t>Nivel Raid</w:t>
        </w:r>
        <w:r>
          <w:rPr>
            <w:noProof/>
            <w:webHidden/>
          </w:rPr>
          <w:tab/>
        </w:r>
        <w:r>
          <w:rPr>
            <w:noProof/>
            <w:webHidden/>
          </w:rPr>
          <w:fldChar w:fldCharType="begin"/>
        </w:r>
        <w:r>
          <w:rPr>
            <w:noProof/>
            <w:webHidden/>
          </w:rPr>
          <w:instrText xml:space="preserve"> PAGEREF _Toc273382031 \h </w:instrText>
        </w:r>
        <w:r>
          <w:rPr>
            <w:noProof/>
            <w:webHidden/>
          </w:rPr>
        </w:r>
        <w:r>
          <w:rPr>
            <w:noProof/>
            <w:webHidden/>
          </w:rPr>
          <w:fldChar w:fldCharType="separate"/>
        </w:r>
        <w:r>
          <w:rPr>
            <w:noProof/>
            <w:webHidden/>
          </w:rPr>
          <w:t>35</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2" w:history="1">
        <w:r w:rsidRPr="00341603">
          <w:rPr>
            <w:rStyle w:val="Hyperlink"/>
          </w:rPr>
          <w:t>4.9</w:t>
        </w:r>
        <w:r>
          <w:rPr>
            <w:rFonts w:asciiTheme="minorHAnsi" w:eastAsiaTheme="minorEastAsia" w:hAnsiTheme="minorHAnsi" w:cstheme="minorBidi"/>
            <w:noProof/>
            <w:sz w:val="22"/>
            <w:szCs w:val="22"/>
            <w:lang w:val="es-AR" w:eastAsia="es-AR"/>
          </w:rPr>
          <w:tab/>
        </w:r>
        <w:r w:rsidRPr="00341603">
          <w:rPr>
            <w:rStyle w:val="Hyperlink"/>
          </w:rPr>
          <w:t>Integración Con Sistema de Comunicaciones</w:t>
        </w:r>
        <w:r>
          <w:rPr>
            <w:noProof/>
            <w:webHidden/>
          </w:rPr>
          <w:tab/>
        </w:r>
        <w:r>
          <w:rPr>
            <w:noProof/>
            <w:webHidden/>
          </w:rPr>
          <w:fldChar w:fldCharType="begin"/>
        </w:r>
        <w:r>
          <w:rPr>
            <w:noProof/>
            <w:webHidden/>
          </w:rPr>
          <w:instrText xml:space="preserve"> PAGEREF _Toc273382032 \h </w:instrText>
        </w:r>
        <w:r>
          <w:rPr>
            <w:noProof/>
            <w:webHidden/>
          </w:rPr>
        </w:r>
        <w:r>
          <w:rPr>
            <w:noProof/>
            <w:webHidden/>
          </w:rPr>
          <w:fldChar w:fldCharType="separate"/>
        </w:r>
        <w:r>
          <w:rPr>
            <w:noProof/>
            <w:webHidden/>
          </w:rPr>
          <w:t>36</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3" w:history="1">
        <w:r w:rsidRPr="00341603">
          <w:rPr>
            <w:rStyle w:val="Hyperlink"/>
          </w:rPr>
          <w:t>5</w:t>
        </w:r>
        <w:r>
          <w:rPr>
            <w:rFonts w:asciiTheme="minorHAnsi" w:eastAsiaTheme="minorEastAsia" w:hAnsiTheme="minorHAnsi" w:cstheme="minorBidi"/>
            <w:b w:val="0"/>
            <w:noProof/>
            <w:sz w:val="22"/>
            <w:szCs w:val="22"/>
            <w:lang w:val="es-AR" w:eastAsia="es-AR"/>
          </w:rPr>
          <w:tab/>
        </w:r>
        <w:r w:rsidRPr="00341603">
          <w:rPr>
            <w:rStyle w:val="Hyperlink"/>
          </w:rPr>
          <w:t>Oficinas para el desarrollo</w:t>
        </w:r>
        <w:r>
          <w:rPr>
            <w:noProof/>
            <w:webHidden/>
          </w:rPr>
          <w:tab/>
        </w:r>
        <w:r>
          <w:rPr>
            <w:noProof/>
            <w:webHidden/>
          </w:rPr>
          <w:fldChar w:fldCharType="begin"/>
        </w:r>
        <w:r>
          <w:rPr>
            <w:noProof/>
            <w:webHidden/>
          </w:rPr>
          <w:instrText xml:space="preserve"> PAGEREF _Toc273382033 \h </w:instrText>
        </w:r>
        <w:r>
          <w:rPr>
            <w:noProof/>
            <w:webHidden/>
          </w:rPr>
        </w:r>
        <w:r>
          <w:rPr>
            <w:noProof/>
            <w:webHidden/>
          </w:rPr>
          <w:fldChar w:fldCharType="separate"/>
        </w:r>
        <w:r>
          <w:rPr>
            <w:noProof/>
            <w:webHidden/>
          </w:rPr>
          <w:t>37</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4" w:history="1">
        <w:r w:rsidRPr="00341603">
          <w:rPr>
            <w:rStyle w:val="Hyperlink"/>
          </w:rPr>
          <w:t>5.1</w:t>
        </w:r>
        <w:r>
          <w:rPr>
            <w:rFonts w:asciiTheme="minorHAnsi" w:eastAsiaTheme="minorEastAsia" w:hAnsiTheme="minorHAnsi" w:cstheme="minorBidi"/>
            <w:noProof/>
            <w:sz w:val="22"/>
            <w:szCs w:val="22"/>
            <w:lang w:val="es-AR" w:eastAsia="es-AR"/>
          </w:rPr>
          <w:tab/>
        </w:r>
        <w:r w:rsidRPr="00341603">
          <w:rPr>
            <w:rStyle w:val="Hyperlink"/>
          </w:rPr>
          <w:t>Puestos</w:t>
        </w:r>
        <w:r>
          <w:rPr>
            <w:noProof/>
            <w:webHidden/>
          </w:rPr>
          <w:tab/>
        </w:r>
        <w:r>
          <w:rPr>
            <w:noProof/>
            <w:webHidden/>
          </w:rPr>
          <w:fldChar w:fldCharType="begin"/>
        </w:r>
        <w:r>
          <w:rPr>
            <w:noProof/>
            <w:webHidden/>
          </w:rPr>
          <w:instrText xml:space="preserve"> PAGEREF _Toc273382034 \h </w:instrText>
        </w:r>
        <w:r>
          <w:rPr>
            <w:noProof/>
            <w:webHidden/>
          </w:rPr>
        </w:r>
        <w:r>
          <w:rPr>
            <w:noProof/>
            <w:webHidden/>
          </w:rPr>
          <w:fldChar w:fldCharType="separate"/>
        </w:r>
        <w:r>
          <w:rPr>
            <w:noProof/>
            <w:webHidden/>
          </w:rPr>
          <w:t>37</w:t>
        </w:r>
        <w:r>
          <w:rPr>
            <w:noProof/>
            <w:webHidden/>
          </w:rPr>
          <w:fldChar w:fldCharType="end"/>
        </w:r>
      </w:hyperlink>
    </w:p>
    <w:p w:rsidR="00586636" w:rsidRDefault="00586636">
      <w:pPr>
        <w:pStyle w:val="TOC2"/>
        <w:tabs>
          <w:tab w:val="right" w:leader="dot" w:pos="9678"/>
        </w:tabs>
        <w:rPr>
          <w:rFonts w:asciiTheme="minorHAnsi" w:eastAsiaTheme="minorEastAsia" w:hAnsiTheme="minorHAnsi" w:cstheme="minorBidi"/>
          <w:noProof/>
          <w:sz w:val="22"/>
          <w:szCs w:val="22"/>
          <w:lang w:val="es-AR" w:eastAsia="es-AR"/>
        </w:rPr>
      </w:pPr>
      <w:hyperlink w:anchor="_Toc273382035" w:history="1">
        <w:r w:rsidRPr="00341603">
          <w:rPr>
            <w:rStyle w:val="Hyperlink"/>
          </w:rPr>
          <w:t>5.2 Plano de la Planta alquilada</w:t>
        </w:r>
        <w:r>
          <w:rPr>
            <w:noProof/>
            <w:webHidden/>
          </w:rPr>
          <w:tab/>
        </w:r>
        <w:r>
          <w:rPr>
            <w:noProof/>
            <w:webHidden/>
          </w:rPr>
          <w:fldChar w:fldCharType="begin"/>
        </w:r>
        <w:r>
          <w:rPr>
            <w:noProof/>
            <w:webHidden/>
          </w:rPr>
          <w:instrText xml:space="preserve"> PAGEREF _Toc273382035 \h </w:instrText>
        </w:r>
        <w:r>
          <w:rPr>
            <w:noProof/>
            <w:webHidden/>
          </w:rPr>
        </w:r>
        <w:r>
          <w:rPr>
            <w:noProof/>
            <w:webHidden/>
          </w:rPr>
          <w:fldChar w:fldCharType="separate"/>
        </w:r>
        <w:r>
          <w:rPr>
            <w:noProof/>
            <w:webHidden/>
          </w:rPr>
          <w:t>38</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6" w:history="1">
        <w:r w:rsidRPr="00341603">
          <w:rPr>
            <w:rStyle w:val="Hyperlink"/>
          </w:rPr>
          <w:t>5.2</w:t>
        </w:r>
        <w:r>
          <w:rPr>
            <w:rFonts w:asciiTheme="minorHAnsi" w:eastAsiaTheme="minorEastAsia" w:hAnsiTheme="minorHAnsi" w:cstheme="minorBidi"/>
            <w:noProof/>
            <w:sz w:val="22"/>
            <w:szCs w:val="22"/>
            <w:lang w:val="es-AR" w:eastAsia="es-AR"/>
          </w:rPr>
          <w:tab/>
        </w:r>
        <w:r w:rsidRPr="00341603">
          <w:rPr>
            <w:rStyle w:val="Hyperlink"/>
          </w:rPr>
          <w:t>Hosting de Servers</w:t>
        </w:r>
        <w:r>
          <w:rPr>
            <w:noProof/>
            <w:webHidden/>
          </w:rPr>
          <w:tab/>
        </w:r>
        <w:r>
          <w:rPr>
            <w:noProof/>
            <w:webHidden/>
          </w:rPr>
          <w:fldChar w:fldCharType="begin"/>
        </w:r>
        <w:r>
          <w:rPr>
            <w:noProof/>
            <w:webHidden/>
          </w:rPr>
          <w:instrText xml:space="preserve"> PAGEREF _Toc273382036 \h </w:instrText>
        </w:r>
        <w:r>
          <w:rPr>
            <w:noProof/>
            <w:webHidden/>
          </w:rPr>
        </w:r>
        <w:r>
          <w:rPr>
            <w:noProof/>
            <w:webHidden/>
          </w:rPr>
          <w:fldChar w:fldCharType="separate"/>
        </w:r>
        <w:r>
          <w:rPr>
            <w:noProof/>
            <w:webHidden/>
          </w:rPr>
          <w:t>39</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7" w:history="1">
        <w:r w:rsidRPr="00341603">
          <w:rPr>
            <w:rStyle w:val="Hyperlink"/>
          </w:rPr>
          <w:t>6</w:t>
        </w:r>
        <w:r>
          <w:rPr>
            <w:rFonts w:asciiTheme="minorHAnsi" w:eastAsiaTheme="minorEastAsia" w:hAnsiTheme="minorHAnsi" w:cstheme="minorBidi"/>
            <w:b w:val="0"/>
            <w:noProof/>
            <w:sz w:val="22"/>
            <w:szCs w:val="22"/>
            <w:lang w:val="es-AR" w:eastAsia="es-AR"/>
          </w:rPr>
          <w:tab/>
        </w:r>
        <w:r w:rsidRPr="00341603">
          <w:rPr>
            <w:rStyle w:val="Hyperlink"/>
          </w:rPr>
          <w:t>Empleados</w:t>
        </w:r>
        <w:r>
          <w:rPr>
            <w:noProof/>
            <w:webHidden/>
          </w:rPr>
          <w:tab/>
        </w:r>
        <w:r>
          <w:rPr>
            <w:noProof/>
            <w:webHidden/>
          </w:rPr>
          <w:fldChar w:fldCharType="begin"/>
        </w:r>
        <w:r>
          <w:rPr>
            <w:noProof/>
            <w:webHidden/>
          </w:rPr>
          <w:instrText xml:space="preserve"> PAGEREF _Toc273382037 \h </w:instrText>
        </w:r>
        <w:r>
          <w:rPr>
            <w:noProof/>
            <w:webHidden/>
          </w:rPr>
        </w:r>
        <w:r>
          <w:rPr>
            <w:noProof/>
            <w:webHidden/>
          </w:rPr>
          <w:fldChar w:fldCharType="separate"/>
        </w:r>
        <w:r>
          <w:rPr>
            <w:noProof/>
            <w:webHidden/>
          </w:rPr>
          <w:t>40</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8" w:history="1">
        <w:r w:rsidRPr="00341603">
          <w:rPr>
            <w:rStyle w:val="Hyperlink"/>
          </w:rPr>
          <w:t>6.1</w:t>
        </w:r>
        <w:r>
          <w:rPr>
            <w:rFonts w:asciiTheme="minorHAnsi" w:eastAsiaTheme="minorEastAsia" w:hAnsiTheme="minorHAnsi" w:cstheme="minorBidi"/>
            <w:noProof/>
            <w:sz w:val="22"/>
            <w:szCs w:val="22"/>
            <w:lang w:val="es-AR" w:eastAsia="es-AR"/>
          </w:rPr>
          <w:tab/>
        </w:r>
        <w:r w:rsidRPr="00341603">
          <w:rPr>
            <w:rStyle w:val="Hyperlink"/>
          </w:rPr>
          <w:t>Roles particulares</w:t>
        </w:r>
        <w:r>
          <w:rPr>
            <w:noProof/>
            <w:webHidden/>
          </w:rPr>
          <w:tab/>
        </w:r>
        <w:r>
          <w:rPr>
            <w:noProof/>
            <w:webHidden/>
          </w:rPr>
          <w:fldChar w:fldCharType="begin"/>
        </w:r>
        <w:r>
          <w:rPr>
            <w:noProof/>
            <w:webHidden/>
          </w:rPr>
          <w:instrText xml:space="preserve"> PAGEREF _Toc273382038 \h </w:instrText>
        </w:r>
        <w:r>
          <w:rPr>
            <w:noProof/>
            <w:webHidden/>
          </w:rPr>
        </w:r>
        <w:r>
          <w:rPr>
            <w:noProof/>
            <w:webHidden/>
          </w:rPr>
          <w:fldChar w:fldCharType="separate"/>
        </w:r>
        <w:r>
          <w:rPr>
            <w:noProof/>
            <w:webHidden/>
          </w:rPr>
          <w:t>40</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9" w:history="1">
        <w:r w:rsidRPr="00341603">
          <w:rPr>
            <w:rStyle w:val="Hyperlink"/>
            <w:lang w:val="es-ES_tradnl"/>
          </w:rPr>
          <w:t>7</w:t>
        </w:r>
        <w:r>
          <w:rPr>
            <w:rFonts w:asciiTheme="minorHAnsi" w:eastAsiaTheme="minorEastAsia" w:hAnsiTheme="minorHAnsi" w:cstheme="minorBidi"/>
            <w:b w:val="0"/>
            <w:noProof/>
            <w:sz w:val="22"/>
            <w:szCs w:val="22"/>
            <w:lang w:val="es-AR" w:eastAsia="es-AR"/>
          </w:rPr>
          <w:tab/>
        </w:r>
        <w:r w:rsidRPr="00341603">
          <w:rPr>
            <w:rStyle w:val="Hyperlink"/>
          </w:rPr>
          <w:t xml:space="preserve">Costos </w:t>
        </w:r>
        <w:r w:rsidRPr="00341603">
          <w:rPr>
            <w:rStyle w:val="Hyperlink"/>
            <w:lang w:val="es-ES_tradnl"/>
          </w:rPr>
          <w:t>/ Capital Inicial</w:t>
        </w:r>
        <w:r>
          <w:rPr>
            <w:noProof/>
            <w:webHidden/>
          </w:rPr>
          <w:tab/>
        </w:r>
        <w:r>
          <w:rPr>
            <w:noProof/>
            <w:webHidden/>
          </w:rPr>
          <w:fldChar w:fldCharType="begin"/>
        </w:r>
        <w:r>
          <w:rPr>
            <w:noProof/>
            <w:webHidden/>
          </w:rPr>
          <w:instrText xml:space="preserve"> PAGEREF _Toc273382039 \h </w:instrText>
        </w:r>
        <w:r>
          <w:rPr>
            <w:noProof/>
            <w:webHidden/>
          </w:rPr>
        </w:r>
        <w:r>
          <w:rPr>
            <w:noProof/>
            <w:webHidden/>
          </w:rPr>
          <w:fldChar w:fldCharType="separate"/>
        </w:r>
        <w:r>
          <w:rPr>
            <w:noProof/>
            <w:webHidden/>
          </w:rPr>
          <w:t>42</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0" w:history="1">
        <w:r w:rsidRPr="00341603">
          <w:rPr>
            <w:rStyle w:val="Hyperlink"/>
            <w:lang w:val="es-ES_tradnl"/>
          </w:rPr>
          <w:t>7.1</w:t>
        </w:r>
        <w:r>
          <w:rPr>
            <w:rFonts w:asciiTheme="minorHAnsi" w:eastAsiaTheme="minorEastAsia" w:hAnsiTheme="minorHAnsi" w:cstheme="minorBidi"/>
            <w:noProof/>
            <w:sz w:val="22"/>
            <w:szCs w:val="22"/>
            <w:lang w:val="es-AR" w:eastAsia="es-AR"/>
          </w:rPr>
          <w:tab/>
        </w:r>
        <w:r w:rsidRPr="00341603">
          <w:rPr>
            <w:rStyle w:val="Hyperlink"/>
            <w:lang w:val="es-ES_tradnl"/>
          </w:rPr>
          <w:t>Prestamo</w:t>
        </w:r>
        <w:r>
          <w:rPr>
            <w:noProof/>
            <w:webHidden/>
          </w:rPr>
          <w:tab/>
        </w:r>
        <w:r>
          <w:rPr>
            <w:noProof/>
            <w:webHidden/>
          </w:rPr>
          <w:fldChar w:fldCharType="begin"/>
        </w:r>
        <w:r>
          <w:rPr>
            <w:noProof/>
            <w:webHidden/>
          </w:rPr>
          <w:instrText xml:space="preserve"> PAGEREF _Toc273382040 \h </w:instrText>
        </w:r>
        <w:r>
          <w:rPr>
            <w:noProof/>
            <w:webHidden/>
          </w:rPr>
        </w:r>
        <w:r>
          <w:rPr>
            <w:noProof/>
            <w:webHidden/>
          </w:rPr>
          <w:fldChar w:fldCharType="separate"/>
        </w:r>
        <w:r>
          <w:rPr>
            <w:noProof/>
            <w:webHidden/>
          </w:rPr>
          <w:t>42</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1" w:history="1">
        <w:r w:rsidRPr="00341603">
          <w:rPr>
            <w:rStyle w:val="Hyperlink"/>
            <w:lang w:val="es-ES_tradnl"/>
          </w:rPr>
          <w:t>7.2</w:t>
        </w:r>
        <w:r>
          <w:rPr>
            <w:rFonts w:asciiTheme="minorHAnsi" w:eastAsiaTheme="minorEastAsia" w:hAnsiTheme="minorHAnsi" w:cstheme="minorBidi"/>
            <w:noProof/>
            <w:sz w:val="22"/>
            <w:szCs w:val="22"/>
            <w:lang w:val="es-AR" w:eastAsia="es-AR"/>
          </w:rPr>
          <w:tab/>
        </w:r>
        <w:r w:rsidRPr="00341603">
          <w:rPr>
            <w:rStyle w:val="Hyperlink"/>
            <w:lang w:val="es-ES_tradnl"/>
          </w:rPr>
          <w:t>Costos Start-Up</w:t>
        </w:r>
        <w:r>
          <w:rPr>
            <w:noProof/>
            <w:webHidden/>
          </w:rPr>
          <w:tab/>
        </w:r>
        <w:r>
          <w:rPr>
            <w:noProof/>
            <w:webHidden/>
          </w:rPr>
          <w:fldChar w:fldCharType="begin"/>
        </w:r>
        <w:r>
          <w:rPr>
            <w:noProof/>
            <w:webHidden/>
          </w:rPr>
          <w:instrText xml:space="preserve"> PAGEREF _Toc273382041 \h </w:instrText>
        </w:r>
        <w:r>
          <w:rPr>
            <w:noProof/>
            <w:webHidden/>
          </w:rPr>
        </w:r>
        <w:r>
          <w:rPr>
            <w:noProof/>
            <w:webHidden/>
          </w:rPr>
          <w:fldChar w:fldCharType="separate"/>
        </w:r>
        <w:r>
          <w:rPr>
            <w:noProof/>
            <w:webHidden/>
          </w:rPr>
          <w:t>43</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2" w:history="1">
        <w:r w:rsidRPr="00341603">
          <w:rPr>
            <w:rStyle w:val="Hyperlink"/>
          </w:rPr>
          <w:t>8</w:t>
        </w:r>
        <w:r>
          <w:rPr>
            <w:rFonts w:asciiTheme="minorHAnsi" w:eastAsiaTheme="minorEastAsia" w:hAnsiTheme="minorHAnsi" w:cstheme="minorBidi"/>
            <w:b w:val="0"/>
            <w:noProof/>
            <w:sz w:val="22"/>
            <w:szCs w:val="22"/>
            <w:lang w:val="es-AR" w:eastAsia="es-AR"/>
          </w:rPr>
          <w:tab/>
        </w:r>
        <w:r w:rsidRPr="00341603">
          <w:rPr>
            <w:rStyle w:val="Hyperlink"/>
          </w:rPr>
          <w:t>Costos Mensuales</w:t>
        </w:r>
        <w:r>
          <w:rPr>
            <w:noProof/>
            <w:webHidden/>
          </w:rPr>
          <w:tab/>
        </w:r>
        <w:r>
          <w:rPr>
            <w:noProof/>
            <w:webHidden/>
          </w:rPr>
          <w:fldChar w:fldCharType="begin"/>
        </w:r>
        <w:r>
          <w:rPr>
            <w:noProof/>
            <w:webHidden/>
          </w:rPr>
          <w:instrText xml:space="preserve"> PAGEREF _Toc273382042 \h </w:instrText>
        </w:r>
        <w:r>
          <w:rPr>
            <w:noProof/>
            <w:webHidden/>
          </w:rPr>
        </w:r>
        <w:r>
          <w:rPr>
            <w:noProof/>
            <w:webHidden/>
          </w:rPr>
          <w:fldChar w:fldCharType="separate"/>
        </w:r>
        <w:r>
          <w:rPr>
            <w:noProof/>
            <w:webHidden/>
          </w:rPr>
          <w:t>44</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3" w:history="1">
        <w:r w:rsidRPr="00341603">
          <w:rPr>
            <w:rStyle w:val="Hyperlink"/>
          </w:rPr>
          <w:t>8.1</w:t>
        </w:r>
        <w:r>
          <w:rPr>
            <w:rFonts w:asciiTheme="minorHAnsi" w:eastAsiaTheme="minorEastAsia" w:hAnsiTheme="minorHAnsi" w:cstheme="minorBidi"/>
            <w:noProof/>
            <w:sz w:val="22"/>
            <w:szCs w:val="22"/>
            <w:lang w:val="es-AR" w:eastAsia="es-AR"/>
          </w:rPr>
          <w:tab/>
        </w:r>
        <w:r w:rsidRPr="00341603">
          <w:rPr>
            <w:rStyle w:val="Hyperlink"/>
          </w:rPr>
          <w:t>Por Mes</w:t>
        </w:r>
        <w:r>
          <w:rPr>
            <w:noProof/>
            <w:webHidden/>
          </w:rPr>
          <w:tab/>
        </w:r>
        <w:r>
          <w:rPr>
            <w:noProof/>
            <w:webHidden/>
          </w:rPr>
          <w:fldChar w:fldCharType="begin"/>
        </w:r>
        <w:r>
          <w:rPr>
            <w:noProof/>
            <w:webHidden/>
          </w:rPr>
          <w:instrText xml:space="preserve"> PAGEREF _Toc273382043 \h </w:instrText>
        </w:r>
        <w:r>
          <w:rPr>
            <w:noProof/>
            <w:webHidden/>
          </w:rPr>
        </w:r>
        <w:r>
          <w:rPr>
            <w:noProof/>
            <w:webHidden/>
          </w:rPr>
          <w:fldChar w:fldCharType="separate"/>
        </w:r>
        <w:r>
          <w:rPr>
            <w:noProof/>
            <w:webHidden/>
          </w:rPr>
          <w:t>44</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4" w:history="1">
        <w:r w:rsidRPr="00341603">
          <w:rPr>
            <w:rStyle w:val="Hyperlink"/>
          </w:rPr>
          <w:t>8.2</w:t>
        </w:r>
        <w:r>
          <w:rPr>
            <w:rFonts w:asciiTheme="minorHAnsi" w:eastAsiaTheme="minorEastAsia" w:hAnsiTheme="minorHAnsi" w:cstheme="minorBidi"/>
            <w:noProof/>
            <w:sz w:val="22"/>
            <w:szCs w:val="22"/>
            <w:lang w:val="es-AR" w:eastAsia="es-AR"/>
          </w:rPr>
          <w:tab/>
        </w:r>
        <w:r w:rsidRPr="00341603">
          <w:rPr>
            <w:rStyle w:val="Hyperlink"/>
          </w:rPr>
          <w:t>Totales</w:t>
        </w:r>
        <w:r>
          <w:rPr>
            <w:noProof/>
            <w:webHidden/>
          </w:rPr>
          <w:tab/>
        </w:r>
        <w:r>
          <w:rPr>
            <w:noProof/>
            <w:webHidden/>
          </w:rPr>
          <w:fldChar w:fldCharType="begin"/>
        </w:r>
        <w:r>
          <w:rPr>
            <w:noProof/>
            <w:webHidden/>
          </w:rPr>
          <w:instrText xml:space="preserve"> PAGEREF _Toc273382044 \h </w:instrText>
        </w:r>
        <w:r>
          <w:rPr>
            <w:noProof/>
            <w:webHidden/>
          </w:rPr>
        </w:r>
        <w:r>
          <w:rPr>
            <w:noProof/>
            <w:webHidden/>
          </w:rPr>
          <w:fldChar w:fldCharType="separate"/>
        </w:r>
        <w:r>
          <w:rPr>
            <w:noProof/>
            <w:webHidden/>
          </w:rPr>
          <w:t>45</w:t>
        </w:r>
        <w:r>
          <w:rPr>
            <w:noProof/>
            <w:webHidden/>
          </w:rPr>
          <w:fldChar w:fldCharType="end"/>
        </w:r>
      </w:hyperlink>
    </w:p>
    <w:p w:rsidR="00586636" w:rsidRDefault="00586636">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5" w:history="1">
        <w:r w:rsidRPr="00341603">
          <w:rPr>
            <w:rStyle w:val="Hyperlink"/>
          </w:rPr>
          <w:t>9</w:t>
        </w:r>
        <w:r>
          <w:rPr>
            <w:rFonts w:asciiTheme="minorHAnsi" w:eastAsiaTheme="minorEastAsia" w:hAnsiTheme="minorHAnsi" w:cstheme="minorBidi"/>
            <w:b w:val="0"/>
            <w:noProof/>
            <w:sz w:val="22"/>
            <w:szCs w:val="22"/>
            <w:lang w:val="es-AR" w:eastAsia="es-AR"/>
          </w:rPr>
          <w:tab/>
        </w:r>
        <w:r w:rsidRPr="00341603">
          <w:rPr>
            <w:rStyle w:val="Hyperlink"/>
          </w:rPr>
          <w:t>Entregas del proyecto</w:t>
        </w:r>
        <w:r>
          <w:rPr>
            <w:noProof/>
            <w:webHidden/>
          </w:rPr>
          <w:tab/>
        </w:r>
        <w:r>
          <w:rPr>
            <w:noProof/>
            <w:webHidden/>
          </w:rPr>
          <w:fldChar w:fldCharType="begin"/>
        </w:r>
        <w:r>
          <w:rPr>
            <w:noProof/>
            <w:webHidden/>
          </w:rPr>
          <w:instrText xml:space="preserve"> PAGEREF _Toc273382045 \h </w:instrText>
        </w:r>
        <w:r>
          <w:rPr>
            <w:noProof/>
            <w:webHidden/>
          </w:rPr>
        </w:r>
        <w:r>
          <w:rPr>
            <w:noProof/>
            <w:webHidden/>
          </w:rPr>
          <w:fldChar w:fldCharType="separate"/>
        </w:r>
        <w:r>
          <w:rPr>
            <w:noProof/>
            <w:webHidden/>
          </w:rPr>
          <w:t>46</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6" w:history="1">
        <w:r w:rsidRPr="00341603">
          <w:rPr>
            <w:rStyle w:val="Hyperlink"/>
          </w:rPr>
          <w:t>9.1</w:t>
        </w:r>
        <w:r>
          <w:rPr>
            <w:rFonts w:asciiTheme="minorHAnsi" w:eastAsiaTheme="minorEastAsia" w:hAnsiTheme="minorHAnsi" w:cstheme="minorBidi"/>
            <w:noProof/>
            <w:sz w:val="22"/>
            <w:szCs w:val="22"/>
            <w:lang w:val="es-AR" w:eastAsia="es-AR"/>
          </w:rPr>
          <w:tab/>
        </w:r>
        <w:r w:rsidRPr="00341603">
          <w:rPr>
            <w:rStyle w:val="Hyperlink"/>
          </w:rPr>
          <w:t>Detalle en Las Entregas</w:t>
        </w:r>
        <w:r>
          <w:rPr>
            <w:noProof/>
            <w:webHidden/>
          </w:rPr>
          <w:tab/>
        </w:r>
        <w:r>
          <w:rPr>
            <w:noProof/>
            <w:webHidden/>
          </w:rPr>
          <w:fldChar w:fldCharType="begin"/>
        </w:r>
        <w:r>
          <w:rPr>
            <w:noProof/>
            <w:webHidden/>
          </w:rPr>
          <w:instrText xml:space="preserve"> PAGEREF _Toc273382046 \h </w:instrText>
        </w:r>
        <w:r>
          <w:rPr>
            <w:noProof/>
            <w:webHidden/>
          </w:rPr>
        </w:r>
        <w:r>
          <w:rPr>
            <w:noProof/>
            <w:webHidden/>
          </w:rPr>
          <w:fldChar w:fldCharType="separate"/>
        </w:r>
        <w:r>
          <w:rPr>
            <w:noProof/>
            <w:webHidden/>
          </w:rPr>
          <w:t>47</w:t>
        </w:r>
        <w:r>
          <w:rPr>
            <w:noProof/>
            <w:webHidden/>
          </w:rPr>
          <w:fldChar w:fldCharType="end"/>
        </w:r>
      </w:hyperlink>
    </w:p>
    <w:p w:rsidR="00586636" w:rsidRDefault="00586636">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7" w:history="1">
        <w:r w:rsidRPr="00341603">
          <w:rPr>
            <w:rStyle w:val="Hyperlink"/>
          </w:rPr>
          <w:t>10</w:t>
        </w:r>
        <w:r>
          <w:rPr>
            <w:rFonts w:asciiTheme="minorHAnsi" w:eastAsiaTheme="minorEastAsia" w:hAnsiTheme="minorHAnsi" w:cstheme="minorBidi"/>
            <w:b w:val="0"/>
            <w:noProof/>
            <w:sz w:val="22"/>
            <w:szCs w:val="22"/>
            <w:lang w:val="es-AR" w:eastAsia="es-AR"/>
          </w:rPr>
          <w:tab/>
        </w:r>
        <w:r w:rsidRPr="00341603">
          <w:rPr>
            <w:rStyle w:val="Hyperlink"/>
          </w:rPr>
          <w:t>Costo y Formas de Pago</w:t>
        </w:r>
        <w:r>
          <w:rPr>
            <w:noProof/>
            <w:webHidden/>
          </w:rPr>
          <w:tab/>
        </w:r>
        <w:r>
          <w:rPr>
            <w:noProof/>
            <w:webHidden/>
          </w:rPr>
          <w:fldChar w:fldCharType="begin"/>
        </w:r>
        <w:r>
          <w:rPr>
            <w:noProof/>
            <w:webHidden/>
          </w:rPr>
          <w:instrText xml:space="preserve"> PAGEREF _Toc273382047 \h </w:instrText>
        </w:r>
        <w:r>
          <w:rPr>
            <w:noProof/>
            <w:webHidden/>
          </w:rPr>
        </w:r>
        <w:r>
          <w:rPr>
            <w:noProof/>
            <w:webHidden/>
          </w:rPr>
          <w:fldChar w:fldCharType="separate"/>
        </w:r>
        <w:r>
          <w:rPr>
            <w:noProof/>
            <w:webHidden/>
          </w:rPr>
          <w:t>49</w:t>
        </w:r>
        <w:r>
          <w:rPr>
            <w:noProof/>
            <w:webHidden/>
          </w:rPr>
          <w:fldChar w:fldCharType="end"/>
        </w:r>
      </w:hyperlink>
    </w:p>
    <w:p w:rsidR="00586636" w:rsidRDefault="00586636">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8" w:history="1">
        <w:r w:rsidRPr="00341603">
          <w:rPr>
            <w:rStyle w:val="Hyperlink"/>
          </w:rPr>
          <w:t>10.1</w:t>
        </w:r>
        <w:r>
          <w:rPr>
            <w:rFonts w:asciiTheme="minorHAnsi" w:eastAsiaTheme="minorEastAsia" w:hAnsiTheme="minorHAnsi" w:cstheme="minorBidi"/>
            <w:noProof/>
            <w:sz w:val="22"/>
            <w:szCs w:val="22"/>
            <w:lang w:val="es-AR" w:eastAsia="es-AR"/>
          </w:rPr>
          <w:tab/>
        </w:r>
        <w:r w:rsidRPr="00341603">
          <w:rPr>
            <w:rStyle w:val="Hyperlink"/>
          </w:rPr>
          <w:t>Costo Total</w:t>
        </w:r>
        <w:r>
          <w:rPr>
            <w:noProof/>
            <w:webHidden/>
          </w:rPr>
          <w:tab/>
        </w:r>
        <w:r>
          <w:rPr>
            <w:noProof/>
            <w:webHidden/>
          </w:rPr>
          <w:fldChar w:fldCharType="begin"/>
        </w:r>
        <w:r>
          <w:rPr>
            <w:noProof/>
            <w:webHidden/>
          </w:rPr>
          <w:instrText xml:space="preserve"> PAGEREF _Toc273382048 \h </w:instrText>
        </w:r>
        <w:r>
          <w:rPr>
            <w:noProof/>
            <w:webHidden/>
          </w:rPr>
        </w:r>
        <w:r>
          <w:rPr>
            <w:noProof/>
            <w:webHidden/>
          </w:rPr>
          <w:fldChar w:fldCharType="separate"/>
        </w:r>
        <w:r>
          <w:rPr>
            <w:noProof/>
            <w:webHidden/>
          </w:rPr>
          <w:t>49</w:t>
        </w:r>
        <w:r>
          <w:rPr>
            <w:noProof/>
            <w:webHidden/>
          </w:rPr>
          <w:fldChar w:fldCharType="end"/>
        </w:r>
      </w:hyperlink>
    </w:p>
    <w:p w:rsidR="00586636" w:rsidRDefault="00586636">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9" w:history="1">
        <w:r w:rsidRPr="00341603">
          <w:rPr>
            <w:rStyle w:val="Hyperlink"/>
          </w:rPr>
          <w:t>11</w:t>
        </w:r>
        <w:r>
          <w:rPr>
            <w:rFonts w:asciiTheme="minorHAnsi" w:eastAsiaTheme="minorEastAsia" w:hAnsiTheme="minorHAnsi" w:cstheme="minorBidi"/>
            <w:b w:val="0"/>
            <w:noProof/>
            <w:sz w:val="22"/>
            <w:szCs w:val="22"/>
            <w:lang w:val="es-AR" w:eastAsia="es-AR"/>
          </w:rPr>
          <w:tab/>
        </w:r>
        <w:r w:rsidRPr="00341603">
          <w:rPr>
            <w:rStyle w:val="Hyperlink"/>
          </w:rPr>
          <w:t>Ganancias Esperadas</w:t>
        </w:r>
        <w:r>
          <w:rPr>
            <w:noProof/>
            <w:webHidden/>
          </w:rPr>
          <w:tab/>
        </w:r>
        <w:r>
          <w:rPr>
            <w:noProof/>
            <w:webHidden/>
          </w:rPr>
          <w:fldChar w:fldCharType="begin"/>
        </w:r>
        <w:r>
          <w:rPr>
            <w:noProof/>
            <w:webHidden/>
          </w:rPr>
          <w:instrText xml:space="preserve"> PAGEREF _Toc273382049 \h </w:instrText>
        </w:r>
        <w:r>
          <w:rPr>
            <w:noProof/>
            <w:webHidden/>
          </w:rPr>
        </w:r>
        <w:r>
          <w:rPr>
            <w:noProof/>
            <w:webHidden/>
          </w:rPr>
          <w:fldChar w:fldCharType="separate"/>
        </w:r>
        <w:r>
          <w:rPr>
            <w:noProof/>
            <w:webHidden/>
          </w:rPr>
          <w:t>50</w:t>
        </w:r>
        <w:r>
          <w:rPr>
            <w:noProof/>
            <w:webHidden/>
          </w:rPr>
          <w:fldChar w:fldCharType="end"/>
        </w:r>
      </w:hyperlink>
    </w:p>
    <w:p w:rsidR="008E4422" w:rsidRDefault="001B2145" w:rsidP="00E17BB9">
      <w:r w:rsidRPr="002D31E2">
        <w:fldChar w:fldCharType="end"/>
      </w:r>
      <w:bookmarkEnd w:id="6"/>
    </w:p>
    <w:p w:rsidR="00646FCB" w:rsidRDefault="00646FCB" w:rsidP="009F450D">
      <w:pPr>
        <w:pStyle w:val="Heading1"/>
        <w:numPr>
          <w:ilvl w:val="0"/>
          <w:numId w:val="6"/>
        </w:numPr>
      </w:pPr>
      <w:bookmarkStart w:id="7" w:name="_Toc273267273"/>
      <w:bookmarkStart w:id="8" w:name="_Toc273381993"/>
      <w:r>
        <w:lastRenderedPageBreak/>
        <w:t>Arquitectura</w:t>
      </w:r>
      <w:bookmarkEnd w:id="7"/>
      <w:bookmarkEnd w:id="8"/>
    </w:p>
    <w:p w:rsidR="00646FCB" w:rsidRPr="005C17AC" w:rsidRDefault="00646FCB" w:rsidP="005C17AC">
      <w:pPr>
        <w:pStyle w:val="Heading2"/>
      </w:pPr>
      <w:bookmarkStart w:id="9" w:name="_Toc273267274"/>
      <w:bookmarkStart w:id="10" w:name="_Toc273381994"/>
      <w:r w:rsidRPr="005C17AC">
        <w:t>Arquitectura general</w:t>
      </w:r>
      <w:bookmarkEnd w:id="9"/>
      <w:bookmarkEnd w:id="10"/>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 xml:space="preserve">Una aplicación Desktop puede poseer una interfaz gráfica más robusta, interactiva y </w:t>
      </w:r>
      <w:proofErr w:type="spellStart"/>
      <w:r>
        <w:rPr>
          <w:lang w:val="es-ES_tradnl"/>
        </w:rPr>
        <w:t>performante</w:t>
      </w:r>
      <w:proofErr w:type="spellEnd"/>
      <w:r>
        <w:rPr>
          <w:lang w:val="es-ES_tradnl"/>
        </w:rPr>
        <w:t xml:space="preserve"> que la que podría lograrse con tecnologías web, cosa que es imprescindible para los usuarios intensivos del sistema, en este caso los operadores, ya que el rendimiento de los mismos estará relacionado con la interacción con el sistema.</w:t>
      </w:r>
      <w:r>
        <w:br/>
        <w:t xml:space="preserve">El número de estos operadores es limitado y conocido, las </w:t>
      </w:r>
      <w:proofErr w:type="spellStart"/>
      <w:r>
        <w:t>PCs</w:t>
      </w:r>
      <w:proofErr w:type="spellEnd"/>
      <w:r>
        <w:t xml:space="preserve">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xml:space="preserve">: A su vez no es conveniente que el cliente desktop se conecte directamente a la base de datos, el sistema tiene la magnitud suficiente para justificar el uso de un </w:t>
      </w:r>
      <w:proofErr w:type="spellStart"/>
      <w:r>
        <w:rPr>
          <w:lang w:val="es-ES_tradnl"/>
        </w:rPr>
        <w:t>application</w:t>
      </w:r>
      <w:proofErr w:type="spellEnd"/>
      <w:r>
        <w:rPr>
          <w:lang w:val="es-ES_tradnl"/>
        </w:rPr>
        <w:t xml:space="preserve"> server para ejecutar una aplicación de </w:t>
      </w:r>
      <w:proofErr w:type="spellStart"/>
      <w:r>
        <w:rPr>
          <w:lang w:val="es-ES_tradnl"/>
        </w:rPr>
        <w:t>backend</w:t>
      </w:r>
      <w:proofErr w:type="spellEnd"/>
      <w:r>
        <w:rPr>
          <w:lang w:val="es-ES_tradnl"/>
        </w:rPr>
        <w:t xml:space="preserve"> que brinda más robustez y seguridad.</w:t>
      </w:r>
      <w:r>
        <w:rPr>
          <w:lang w:val="es-ES_tradnl"/>
        </w:rPr>
        <w:br/>
      </w:r>
      <w:r>
        <w:t>Este tipo de arquitectura mantiene el control del acceso a la base de datos, así se pueden controlar los problemas que la concurrencia pueda traer.</w:t>
      </w:r>
      <w:r>
        <w:br/>
        <w:t xml:space="preserve">Esta aplicación además de tener acceso a la base de datos, tendrá prácticamente toda la lógica y las reglas de negocio de la aplicación. De esta forma se puede tener una alta integridad, mantener el servidor en un ambiente seguro es más fácil de lograr que el resto de las </w:t>
      </w:r>
      <w:proofErr w:type="spellStart"/>
      <w:r>
        <w:t>Pcs</w:t>
      </w:r>
      <w:proofErr w:type="spellEnd"/>
      <w:r>
        <w:t xml:space="preserve">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 xml:space="preserve">Esta será una aplicación independiente que se ejecutará en un </w:t>
      </w:r>
      <w:proofErr w:type="spellStart"/>
      <w:r>
        <w:t>application</w:t>
      </w:r>
      <w:proofErr w:type="spellEnd"/>
      <w:r>
        <w:t xml:space="preserve"> server al igual que el </w:t>
      </w:r>
      <w:proofErr w:type="spellStart"/>
      <w:r>
        <w:t>backend</w:t>
      </w:r>
      <w:proofErr w:type="spellEnd"/>
      <w:r>
        <w:t>. Por lo que pude correr en el mismo servidor o en otro independiente para dar escalabilidad.</w:t>
      </w:r>
      <w:r>
        <w:br/>
        <w:t xml:space="preserve">Esta aplicación web tendrá la menor cantidad de lógica posible y se conectará al mismo </w:t>
      </w:r>
      <w:proofErr w:type="spellStart"/>
      <w:r>
        <w:t>backend</w:t>
      </w:r>
      <w:proofErr w:type="spellEnd"/>
      <w:r>
        <w:t xml:space="preserve"> que el cliente desktop para consumir servicios. Así se reutiliza la lógica del </w:t>
      </w:r>
      <w:proofErr w:type="spellStart"/>
      <w:r>
        <w:t>backend</w:t>
      </w:r>
      <w:proofErr w:type="spellEnd"/>
      <w:r>
        <w:t xml:space="preserve"> ya que el tipo de consultas que se hace son similares y se unifica el acceso a la base de datos.</w:t>
      </w:r>
    </w:p>
    <w:p w:rsidR="00646FCB" w:rsidRDefault="00646FCB" w:rsidP="00646FCB">
      <w:pPr>
        <w:pStyle w:val="BodyText"/>
        <w:jc w:val="center"/>
      </w:pPr>
      <w:r>
        <w:rPr>
          <w:noProof/>
          <w:lang w:eastAsia="es-AR"/>
        </w:rPr>
        <w:lastRenderedPageBreak/>
        <w:drawing>
          <wp:anchor distT="0" distB="0" distL="0" distR="0" simplePos="0" relativeHeight="251665920" behindDoc="0" locked="0" layoutInCell="1" allowOverlap="1">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4590" cy="5142865"/>
                    </a:xfrm>
                    <a:prstGeom prst="rect">
                      <a:avLst/>
                    </a:prstGeom>
                    <a:solidFill>
                      <a:srgbClr val="FFFFFF"/>
                    </a:solidFill>
                    <a:ln>
                      <a:noFill/>
                    </a:ln>
                  </pic:spPr>
                </pic:pic>
              </a:graphicData>
            </a:graphic>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11" w:name="_Toc273267275"/>
      <w:r>
        <w:br w:type="page"/>
      </w:r>
    </w:p>
    <w:p w:rsidR="00646FCB" w:rsidRPr="005C17AC" w:rsidRDefault="00646FCB" w:rsidP="005C17AC">
      <w:pPr>
        <w:pStyle w:val="Heading2"/>
      </w:pPr>
      <w:bookmarkStart w:id="12" w:name="_Toc273381995"/>
      <w:r w:rsidRPr="005C17AC">
        <w:lastRenderedPageBreak/>
        <w:t>Lenguaje de programación</w:t>
      </w:r>
      <w:bookmarkEnd w:id="11"/>
      <w:bookmarkEnd w:id="12"/>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w:t>
      </w:r>
      <w:proofErr w:type="spellStart"/>
      <w:r>
        <w:t>backend</w:t>
      </w:r>
      <w:proofErr w:type="spellEnd"/>
      <w:r>
        <w:t xml:space="preserve">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 xml:space="preserve">Madurez y soporte: Está establecido en el mercado y fue desarrollado a través de los años por </w:t>
      </w:r>
      <w:proofErr w:type="spellStart"/>
      <w:r w:rsidRPr="006013CE">
        <w:rPr>
          <w:lang w:val="es-ES_tradnl"/>
        </w:rPr>
        <w:t>Sun</w:t>
      </w:r>
      <w:proofErr w:type="spellEnd"/>
      <w:r w:rsidRPr="006013CE">
        <w:rPr>
          <w:lang w:val="es-ES_tradnl"/>
        </w:rPr>
        <w:t>,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 xml:space="preserve">Disponibilidad de </w:t>
      </w:r>
      <w:proofErr w:type="spellStart"/>
      <w:r w:rsidRPr="006013CE">
        <w:rPr>
          <w:lang w:val="es-ES_tradnl"/>
        </w:rPr>
        <w:t>Frameworks</w:t>
      </w:r>
      <w:proofErr w:type="spellEnd"/>
      <w:r w:rsidRPr="006013CE">
        <w:rPr>
          <w:lang w:val="es-ES_tradnl"/>
        </w:rPr>
        <w:t xml:space="preserve">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 xml:space="preserve">Performance: Si bien java no se compila a código máquina, se compila a </w:t>
      </w:r>
      <w:proofErr w:type="spellStart"/>
      <w:r w:rsidRPr="006013CE">
        <w:rPr>
          <w:lang w:val="es-ES_tradnl"/>
        </w:rPr>
        <w:t>bytecode</w:t>
      </w:r>
      <w:proofErr w:type="spellEnd"/>
      <w:r w:rsidRPr="006013CE">
        <w:rPr>
          <w:lang w:val="es-ES_tradnl"/>
        </w:rPr>
        <w:t xml:space="preserve"> y es ejecutado por una máquina virtual. Esta máquina virtual es la Java </w:t>
      </w:r>
      <w:proofErr w:type="spellStart"/>
      <w:r w:rsidRPr="006013CE">
        <w:rPr>
          <w:lang w:val="es-ES_tradnl"/>
        </w:rPr>
        <w:t>HotSpot</w:t>
      </w:r>
      <w:proofErr w:type="spellEnd"/>
      <w:r w:rsidRPr="006013CE">
        <w:rPr>
          <w:lang w:val="es-ES_tradnl"/>
        </w:rPr>
        <w:t xml:space="preserve"> Server VM que tiene la funcionalidad JIT (</w:t>
      </w:r>
      <w:proofErr w:type="spellStart"/>
      <w:r w:rsidRPr="006013CE">
        <w:rPr>
          <w:lang w:val="es-ES_tradnl"/>
        </w:rPr>
        <w:t>Just</w:t>
      </w:r>
      <w:proofErr w:type="spellEnd"/>
      <w:r w:rsidRPr="006013CE">
        <w:rPr>
          <w:lang w:val="es-ES_tradnl"/>
        </w:rPr>
        <w:t xml:space="preserve"> in time) </w:t>
      </w:r>
      <w:proofErr w:type="spellStart"/>
      <w:r w:rsidRPr="006013CE">
        <w:rPr>
          <w:lang w:val="es-ES_tradnl"/>
        </w:rPr>
        <w:t>compilation</w:t>
      </w:r>
      <w:proofErr w:type="spellEnd"/>
      <w:r w:rsidRPr="006013CE">
        <w:rPr>
          <w:lang w:val="es-ES_tradnl"/>
        </w:rPr>
        <w:t xml:space="preserve">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5C17AC" w:rsidP="005C17AC">
      <w:bookmarkStart w:id="13"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14" w:name="_Toc273381996"/>
      <w:r w:rsidRPr="005C17AC">
        <w:lastRenderedPageBreak/>
        <w:t>Tecnologías</w:t>
      </w:r>
      <w:bookmarkEnd w:id="13"/>
      <w:bookmarkEnd w:id="14"/>
    </w:p>
    <w:p w:rsidR="00646FCB" w:rsidRDefault="00646FCB" w:rsidP="005C17AC">
      <w:r>
        <w:t xml:space="preserve">Se programará utilizando la versión </w:t>
      </w:r>
      <w:r>
        <w:rPr>
          <w:i/>
          <w:iCs/>
        </w:rPr>
        <w:t xml:space="preserve">Standard </w:t>
      </w:r>
      <w:proofErr w:type="spellStart"/>
      <w:r>
        <w:rPr>
          <w:i/>
          <w:iCs/>
        </w:rPr>
        <w:t>Edition</w:t>
      </w:r>
      <w:proofErr w:type="spellEnd"/>
      <w:r>
        <w:rPr>
          <w:i/>
          <w:iCs/>
        </w:rPr>
        <w:t xml:space="preserve">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 xml:space="preserve">SWING: Para la interfaz de usuario en el cliente desktop. Es muy extensible y presenta mayor facilidad que la alternativa AWT. Es totalmente independiente del sistema operativo y en las versiones más recientes imita el look and </w:t>
      </w:r>
      <w:proofErr w:type="spellStart"/>
      <w:r w:rsidRPr="006013CE">
        <w:rPr>
          <w:lang w:val="es-ES_tradnl"/>
        </w:rPr>
        <w:t>feel</w:t>
      </w:r>
      <w:proofErr w:type="spellEnd"/>
      <w:r w:rsidRPr="006013CE">
        <w:rPr>
          <w:lang w:val="es-ES_tradnl"/>
        </w:rPr>
        <w:t xml:space="preserve">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proofErr w:type="spellStart"/>
      <w:r w:rsidRPr="006013CE">
        <w:rPr>
          <w:lang w:val="es-ES_tradnl"/>
        </w:rPr>
        <w:t>Tomcat</w:t>
      </w:r>
      <w:proofErr w:type="spellEnd"/>
      <w:r w:rsidRPr="006013CE">
        <w:rPr>
          <w:lang w:val="es-ES_tradnl"/>
        </w:rPr>
        <w:t xml:space="preserve">: Para el </w:t>
      </w:r>
      <w:proofErr w:type="spellStart"/>
      <w:r w:rsidRPr="006013CE">
        <w:rPr>
          <w:lang w:val="es-ES_tradnl"/>
        </w:rPr>
        <w:t>Application</w:t>
      </w:r>
      <w:proofErr w:type="spellEnd"/>
      <w:r w:rsidRPr="006013CE">
        <w:rPr>
          <w:lang w:val="es-ES_tradnl"/>
        </w:rPr>
        <w:t xml:space="preserve"> server, se eligió </w:t>
      </w:r>
      <w:proofErr w:type="spellStart"/>
      <w:r w:rsidRPr="006013CE">
        <w:rPr>
          <w:lang w:val="es-ES_tradnl"/>
        </w:rPr>
        <w:t>JakartaTomcat</w:t>
      </w:r>
      <w:proofErr w:type="spellEnd"/>
      <w:r w:rsidRPr="006013CE">
        <w:rPr>
          <w:lang w:val="es-ES_tradnl"/>
        </w:rPr>
        <w:t xml:space="preserve"> para ejecutar el servicio al que se conectarán los usuarios. Si bien el </w:t>
      </w:r>
      <w:proofErr w:type="spellStart"/>
      <w:r w:rsidRPr="006013CE">
        <w:rPr>
          <w:lang w:val="es-ES_tradnl"/>
        </w:rPr>
        <w:t>backend</w:t>
      </w:r>
      <w:proofErr w:type="spellEnd"/>
      <w:r w:rsidRPr="006013CE">
        <w:rPr>
          <w:lang w:val="es-ES_tradnl"/>
        </w:rPr>
        <w:t xml:space="preserve"> de nuestra aplicación no hará uso de </w:t>
      </w:r>
      <w:proofErr w:type="spellStart"/>
      <w:r w:rsidRPr="006013CE">
        <w:rPr>
          <w:lang w:val="es-ES_tradnl"/>
        </w:rPr>
        <w:t>servlets</w:t>
      </w:r>
      <w:proofErr w:type="spellEnd"/>
      <w:r w:rsidRPr="006013CE">
        <w:rPr>
          <w:lang w:val="es-ES_tradnl"/>
        </w:rPr>
        <w:t xml:space="preserve"> (pero si la aplicación web), </w:t>
      </w:r>
      <w:proofErr w:type="spellStart"/>
      <w:r w:rsidRPr="006013CE">
        <w:rPr>
          <w:lang w:val="es-ES_tradnl"/>
        </w:rPr>
        <w:t>Tomcat</w:t>
      </w:r>
      <w:proofErr w:type="spellEnd"/>
      <w:r w:rsidRPr="006013CE">
        <w:rPr>
          <w:lang w:val="es-ES_tradnl"/>
        </w:rPr>
        <w:t xml:space="preserve"> nos brinda un ambiente de ejecución controlado y configurable. Cada vez que una petición llegue al servidor se utilizará un </w:t>
      </w:r>
      <w:proofErr w:type="spellStart"/>
      <w:r w:rsidRPr="006013CE">
        <w:rPr>
          <w:lang w:val="es-ES_tradnl"/>
        </w:rPr>
        <w:t>thread</w:t>
      </w:r>
      <w:proofErr w:type="spellEnd"/>
      <w:r w:rsidRPr="006013CE">
        <w:rPr>
          <w:lang w:val="es-ES_tradnl"/>
        </w:rPr>
        <w:t xml:space="preserve"> para ejecutar la lógica de negocio. Manejar el ciclo de vida, la planificación y comunicación de </w:t>
      </w:r>
      <w:proofErr w:type="spellStart"/>
      <w:r w:rsidRPr="006013CE">
        <w:rPr>
          <w:lang w:val="es-ES_tradnl"/>
        </w:rPr>
        <w:t>threads</w:t>
      </w:r>
      <w:proofErr w:type="spellEnd"/>
      <w:r w:rsidRPr="006013CE">
        <w:rPr>
          <w:lang w:val="es-ES_tradnl"/>
        </w:rPr>
        <w:t xml:space="preserve"> es menos costoso que lo equivalente para  procesos, esto aliviará la carga del servidor y hará el sistema más </w:t>
      </w:r>
      <w:proofErr w:type="spellStart"/>
      <w:r w:rsidRPr="006013CE">
        <w:rPr>
          <w:lang w:val="es-ES_tradnl"/>
        </w:rPr>
        <w:t>performante</w:t>
      </w:r>
      <w:proofErr w:type="spellEnd"/>
      <w:r w:rsidRPr="006013CE">
        <w:rPr>
          <w:lang w:val="es-ES_tradnl"/>
        </w:rPr>
        <w:t xml:space="preserve"> y escalable.</w:t>
      </w:r>
    </w:p>
    <w:p w:rsidR="00646FCB" w:rsidRPr="006013CE" w:rsidRDefault="00646FCB" w:rsidP="005C17AC">
      <w:pPr>
        <w:pStyle w:val="ListParagraph"/>
        <w:rPr>
          <w:lang w:val="es-ES_tradnl"/>
        </w:rPr>
      </w:pPr>
      <w:r w:rsidRPr="006013CE">
        <w:rPr>
          <w:lang w:val="es-ES_tradnl"/>
        </w:rPr>
        <w:t xml:space="preserve">RMI: La comunicación entre los clientes desktop y web con el </w:t>
      </w:r>
      <w:proofErr w:type="spellStart"/>
      <w:r w:rsidRPr="006013CE">
        <w:rPr>
          <w:lang w:val="es-ES_tradnl"/>
        </w:rPr>
        <w:t>backend</w:t>
      </w:r>
      <w:proofErr w:type="spellEnd"/>
      <w:r w:rsidRPr="006013CE">
        <w:rPr>
          <w:lang w:val="es-ES_tradnl"/>
        </w:rPr>
        <w:t xml:space="preserve"> será a través de RMI (</w:t>
      </w:r>
      <w:proofErr w:type="spellStart"/>
      <w:r w:rsidRPr="006013CE">
        <w:rPr>
          <w:lang w:val="es-ES_tradnl"/>
        </w:rPr>
        <w:t>RemoteMethodInvocation</w:t>
      </w:r>
      <w:proofErr w:type="spellEnd"/>
      <w:r w:rsidRPr="006013CE">
        <w:rPr>
          <w:lang w:val="es-ES_tradnl"/>
        </w:rPr>
        <w:t>),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 xml:space="preserve">Serializa los datos en </w:t>
      </w:r>
      <w:proofErr w:type="spellStart"/>
      <w:r w:rsidRPr="006013CE">
        <w:rPr>
          <w:lang w:val="es-ES_tradnl"/>
        </w:rPr>
        <w:t>streams</w:t>
      </w:r>
      <w:proofErr w:type="spellEnd"/>
      <w:r w:rsidRPr="006013CE">
        <w:rPr>
          <w:lang w:val="es-ES_tradnl"/>
        </w:rPr>
        <w:t xml:space="preserve"> de bytes que es más rápido al ser transmitido en una red que hacerlo en texto como lo haría un web </w:t>
      </w:r>
      <w:proofErr w:type="spellStart"/>
      <w:r w:rsidRPr="006013CE">
        <w:rPr>
          <w:lang w:val="es-ES_tradnl"/>
        </w:rPr>
        <w:t>service</w:t>
      </w:r>
      <w:proofErr w:type="spellEnd"/>
      <w:r w:rsidRPr="006013CE">
        <w:rPr>
          <w:lang w:val="es-ES_tradnl"/>
        </w:rPr>
        <w:t xml:space="preserve">. No necesitamos la ventaja de un web </w:t>
      </w:r>
      <w:proofErr w:type="spellStart"/>
      <w:r w:rsidRPr="006013CE">
        <w:rPr>
          <w:lang w:val="es-ES_tradnl"/>
        </w:rPr>
        <w:t>service</w:t>
      </w:r>
      <w:proofErr w:type="spellEnd"/>
      <w:r w:rsidRPr="006013CE">
        <w:rPr>
          <w:lang w:val="es-ES_tradnl"/>
        </w:rPr>
        <w:t xml:space="preserv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proofErr w:type="spellStart"/>
      <w:r w:rsidRPr="006013CE">
        <w:rPr>
          <w:lang w:val="es-ES_tradnl"/>
        </w:rPr>
        <w:t>Hibernate</w:t>
      </w:r>
      <w:proofErr w:type="spellEnd"/>
      <w:r w:rsidRPr="006013CE">
        <w:rPr>
          <w:lang w:val="es-ES_tradnl"/>
        </w:rPr>
        <w:t xml:space="preserve">: Como </w:t>
      </w:r>
      <w:proofErr w:type="spellStart"/>
      <w:r w:rsidRPr="006013CE">
        <w:rPr>
          <w:lang w:val="es-ES_tradnl"/>
        </w:rPr>
        <w:t>framework</w:t>
      </w:r>
      <w:proofErr w:type="spellEnd"/>
      <w:r w:rsidRPr="006013CE">
        <w:rPr>
          <w:lang w:val="es-ES_tradnl"/>
        </w:rPr>
        <w:t xml:space="preserve"> de ORM para la persistencia. Se decidió utilizar una herramienta de ORM (</w:t>
      </w:r>
      <w:proofErr w:type="spellStart"/>
      <w:r w:rsidRPr="006013CE">
        <w:rPr>
          <w:lang w:val="es-ES_tradnl"/>
        </w:rPr>
        <w:t>objectrelationalmapping</w:t>
      </w:r>
      <w:proofErr w:type="spellEnd"/>
      <w:r w:rsidRPr="006013CE">
        <w:rPr>
          <w:lang w:val="es-ES_tradnl"/>
        </w:rPr>
        <w:t xml:space="preserve">)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w:t>
      </w:r>
      <w:proofErr w:type="spellStart"/>
      <w:r w:rsidRPr="006013CE">
        <w:rPr>
          <w:lang w:val="es-ES_tradnl"/>
        </w:rPr>
        <w:t>queries</w:t>
      </w:r>
      <w:proofErr w:type="spellEnd"/>
      <w:r w:rsidRPr="006013CE">
        <w:rPr>
          <w:lang w:val="es-ES_tradnl"/>
        </w:rPr>
        <w:t xml:space="preserve"> y </w:t>
      </w:r>
      <w:proofErr w:type="spellStart"/>
      <w:r w:rsidRPr="006013CE">
        <w:rPr>
          <w:lang w:val="es-ES_tradnl"/>
        </w:rPr>
        <w:t>storeprocedures</w:t>
      </w:r>
      <w:proofErr w:type="spellEnd"/>
      <w:r w:rsidRPr="006013CE">
        <w:rPr>
          <w:lang w:val="es-ES_tradnl"/>
        </w:rPr>
        <w:t xml:space="preserve"> difíciles de desarrollar y mantener. Queremos evitar esto en la medida posible, seleccionando un ORM. </w:t>
      </w:r>
      <w:proofErr w:type="spellStart"/>
      <w:r w:rsidRPr="006013CE">
        <w:rPr>
          <w:lang w:val="es-ES_tradnl"/>
        </w:rPr>
        <w:t>Hibernate</w:t>
      </w:r>
      <w:proofErr w:type="spellEnd"/>
      <w:r w:rsidRPr="006013CE">
        <w:rPr>
          <w:lang w:val="es-ES_tradnl"/>
        </w:rPr>
        <w:t xml:space="preserv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5" w:name="_Toc273267277"/>
      <w:bookmarkStart w:id="16" w:name="_Toc273381997"/>
      <w:r w:rsidRPr="005C17AC">
        <w:lastRenderedPageBreak/>
        <w:t>Motor de bases de datos</w:t>
      </w:r>
      <w:bookmarkEnd w:id="15"/>
      <w:bookmarkEnd w:id="16"/>
    </w:p>
    <w:p w:rsidR="00646FCB" w:rsidRDefault="00646FCB" w:rsidP="00646FCB">
      <w:pPr>
        <w:jc w:val="center"/>
        <w:rPr>
          <w:b/>
          <w:bCs/>
          <w:lang w:val="es-ES"/>
        </w:rPr>
      </w:pPr>
      <w:r>
        <w:rPr>
          <w:b/>
          <w:bCs/>
          <w:lang w:val="es-ES"/>
        </w:rPr>
        <w:t xml:space="preserve">Tabla Comparativa de Motores: </w:t>
      </w:r>
      <w:proofErr w:type="spellStart"/>
      <w:r>
        <w:rPr>
          <w:b/>
          <w:bCs/>
          <w:lang w:val="es-ES"/>
        </w:rPr>
        <w:t>Postgres</w:t>
      </w:r>
      <w:proofErr w:type="spellEnd"/>
      <w:r>
        <w:rPr>
          <w:b/>
          <w:bCs/>
          <w:lang w:val="es-ES"/>
        </w:rPr>
        <w:t xml:space="preserve"> vs </w:t>
      </w:r>
      <w:proofErr w:type="spellStart"/>
      <w:r>
        <w:rPr>
          <w:b/>
          <w:bCs/>
          <w:lang w:val="es-ES"/>
        </w:rPr>
        <w:t>MySql</w:t>
      </w:r>
      <w:proofErr w:type="spellEnd"/>
    </w:p>
    <w:tbl>
      <w:tblPr>
        <w:tblStyle w:val="MediumGrid2-Accent3"/>
        <w:tblW w:w="9795" w:type="dxa"/>
        <w:tblInd w:w="108" w:type="dxa"/>
        <w:tblLook w:val="04A0" w:firstRow="1" w:lastRow="0" w:firstColumn="1" w:lastColumn="0" w:noHBand="0" w:noVBand="1"/>
      </w:tblPr>
      <w:tblGrid>
        <w:gridCol w:w="1843"/>
        <w:gridCol w:w="3976"/>
        <w:gridCol w:w="3976"/>
      </w:tblGrid>
      <w:tr w:rsidR="00E04037" w:rsidTr="00DF6DF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proofErr w:type="spellStart"/>
            <w:r w:rsidRPr="00915126">
              <w:rPr>
                <w:rFonts w:ascii="Verdana" w:hAnsi="Verdana"/>
                <w:b w:val="0"/>
                <w:bCs w:val="0"/>
                <w:color w:val="7F7F7F"/>
                <w:sz w:val="14"/>
                <w:szCs w:val="14"/>
              </w:rPr>
              <w:t>MySQL</w:t>
            </w:r>
            <w:proofErr w:type="spellEnd"/>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proofErr w:type="spellStart"/>
            <w:r w:rsidRPr="00915126">
              <w:rPr>
                <w:rFonts w:ascii="Verdana" w:hAnsi="Verdana"/>
                <w:b w:val="0"/>
                <w:bCs w:val="0"/>
                <w:color w:val="7F7F7F"/>
                <w:sz w:val="14"/>
                <w:szCs w:val="14"/>
              </w:rPr>
              <w:t>PostgreSQL</w:t>
            </w:r>
            <w:proofErr w:type="spellEnd"/>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El motor </w:t>
            </w:r>
            <w:proofErr w:type="spellStart"/>
            <w:r w:rsidRPr="00915126">
              <w:rPr>
                <w:rFonts w:ascii="Verdana" w:hAnsi="Verdana"/>
                <w:b/>
                <w:color w:val="7F7F7F"/>
                <w:sz w:val="14"/>
                <w:szCs w:val="14"/>
              </w:rPr>
              <w:t>MyISAM</w:t>
            </w:r>
            <w:proofErr w:type="spellEnd"/>
            <w:r w:rsidRPr="00915126">
              <w:rPr>
                <w:rFonts w:ascii="Verdana" w:hAnsi="Verdana"/>
                <w:b/>
                <w:color w:val="7F7F7F"/>
                <w:sz w:val="14"/>
                <w:szCs w:val="14"/>
              </w:rPr>
              <w:t xml:space="preserv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funciona más rápido que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sobre los </w:t>
            </w:r>
            <w:proofErr w:type="spellStart"/>
            <w:r w:rsidRPr="00915126">
              <w:rPr>
                <w:rFonts w:ascii="Verdana" w:hAnsi="Verdana"/>
                <w:b/>
                <w:color w:val="7F7F7F"/>
                <w:sz w:val="14"/>
                <w:szCs w:val="14"/>
              </w:rPr>
              <w:t>queries</w:t>
            </w:r>
            <w:proofErr w:type="spellEnd"/>
            <w:r w:rsidRPr="00915126">
              <w:rPr>
                <w:rFonts w:ascii="Verdana" w:hAnsi="Verdana"/>
                <w:b/>
                <w:color w:val="7F7F7F"/>
                <w:sz w:val="14"/>
                <w:szCs w:val="14"/>
              </w:rPr>
              <w:t xml:space="preserve"> simples y cuando la concurrencia es baja o sigue ciertos patrones (por ejemplo, los </w:t>
            </w:r>
            <w:proofErr w:type="spellStart"/>
            <w:r w:rsidRPr="00915126">
              <w:rPr>
                <w:rFonts w:ascii="Verdana" w:hAnsi="Verdana"/>
                <w:b/>
                <w:color w:val="7F7F7F"/>
                <w:sz w:val="14"/>
                <w:szCs w:val="14"/>
              </w:rPr>
              <w:t>inserts</w:t>
            </w:r>
            <w:proofErr w:type="spellEnd"/>
            <w:r w:rsidRPr="00915126">
              <w:rPr>
                <w:rFonts w:ascii="Verdana" w:hAnsi="Verdana"/>
                <w:b/>
                <w:color w:val="7F7F7F"/>
                <w:sz w:val="14"/>
                <w:szCs w:val="14"/>
              </w:rPr>
              <w:t xml:space="preserve"> se realizan en tablas optimizadas y sin bloqueos, </w:t>
            </w:r>
            <w:proofErr w:type="spellStart"/>
            <w:r w:rsidRPr="00915126">
              <w:rPr>
                <w:rFonts w:ascii="Verdana" w:hAnsi="Verdana"/>
                <w:b/>
                <w:color w:val="7F7F7F"/>
                <w:sz w:val="14"/>
                <w:szCs w:val="14"/>
              </w:rPr>
              <w:t>count</w:t>
            </w:r>
            <w:proofErr w:type="spellEnd"/>
            <w:r w:rsidRPr="00915126">
              <w:rPr>
                <w:rFonts w:ascii="Verdana" w:hAnsi="Verdana"/>
                <w:b/>
                <w:color w:val="7F7F7F"/>
                <w:sz w:val="14"/>
                <w:szCs w:val="14"/>
              </w:rPr>
              <w:t xml:space="preserve"> (*) es muy rápido).</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La ventaja en velocidad de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puede ver drásticamente en un ambiente de grandes procesadores </w:t>
            </w:r>
            <w:proofErr w:type="spellStart"/>
            <w:r w:rsidRPr="00915126">
              <w:rPr>
                <w:rFonts w:ascii="Verdana" w:hAnsi="Verdana"/>
                <w:b/>
                <w:color w:val="7F7F7F"/>
                <w:sz w:val="14"/>
                <w:szCs w:val="14"/>
              </w:rPr>
              <w:t>multi-core</w:t>
            </w:r>
            <w:proofErr w:type="spellEnd"/>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w:t>
            </w:r>
            <w:proofErr w:type="spellStart"/>
            <w:r w:rsidRPr="00915126">
              <w:rPr>
                <w:rFonts w:ascii="Verdana" w:hAnsi="Verdana"/>
                <w:b/>
                <w:color w:val="7F7F7F"/>
                <w:sz w:val="14"/>
                <w:szCs w:val="14"/>
              </w:rPr>
              <w:t>MySQL</w:t>
            </w:r>
            <w:proofErr w:type="spellEnd"/>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intenta ser un sistema de bases de datos de mayor nivel que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 la altura de Oracle, </w:t>
            </w:r>
            <w:proofErr w:type="spellStart"/>
            <w:r w:rsidRPr="00915126">
              <w:rPr>
                <w:rFonts w:ascii="Verdana" w:hAnsi="Verdana"/>
                <w:b/>
                <w:color w:val="7F7F7F"/>
                <w:sz w:val="14"/>
                <w:szCs w:val="14"/>
              </w:rPr>
              <w:t>Sybase</w:t>
            </w:r>
            <w:proofErr w:type="spellEnd"/>
            <w:r w:rsidRPr="00915126">
              <w:rPr>
                <w:rFonts w:ascii="Verdana" w:hAnsi="Verdana"/>
                <w:b/>
                <w:color w:val="7F7F7F"/>
                <w:sz w:val="14"/>
                <w:szCs w:val="14"/>
              </w:rPr>
              <w:t xml:space="preserve"> o </w:t>
            </w:r>
            <w:proofErr w:type="spellStart"/>
            <w:r w:rsidRPr="00915126">
              <w:rPr>
                <w:rFonts w:ascii="Verdana" w:hAnsi="Verdana"/>
                <w:b/>
                <w:color w:val="7F7F7F"/>
                <w:sz w:val="14"/>
                <w:szCs w:val="14"/>
              </w:rPr>
              <w:t>Interbase</w:t>
            </w:r>
            <w:proofErr w:type="spellEnd"/>
            <w:r w:rsidRPr="00915126">
              <w:rPr>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se centra en tecnologías comunes de bajo rendimiento y el uso de hardware básico.</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La configuración por defecto de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fue diseñada para ejecutarse en sistemas con poca memoria</w:t>
            </w:r>
            <w:r w:rsidRPr="00915126">
              <w:rPr>
                <w:rStyle w:val="apple-style-span"/>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Hasta la versión 5.1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sus motores de almacenamiento de alto rendimiento no soportan compresión sobre la marcha.</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style-span"/>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carece de soporte </w:t>
            </w:r>
            <w:proofErr w:type="spellStart"/>
            <w:r w:rsidRPr="00915126">
              <w:rPr>
                <w:rFonts w:ascii="Verdana" w:hAnsi="Verdana"/>
                <w:b/>
                <w:color w:val="7F7F7F"/>
                <w:sz w:val="14"/>
                <w:szCs w:val="14"/>
              </w:rPr>
              <w:t>Async</w:t>
            </w:r>
            <w:proofErr w:type="spellEnd"/>
            <w:r w:rsidRPr="00915126">
              <w:rPr>
                <w:rFonts w:ascii="Verdana" w:hAnsi="Verdana"/>
                <w:b/>
                <w:color w:val="7F7F7F"/>
                <w:sz w:val="14"/>
                <w:szCs w:val="14"/>
              </w:rPr>
              <w:t>, aunque algunos controladores se han creado para tratar de superar esta deficiencia (</w:t>
            </w:r>
            <w:proofErr w:type="spellStart"/>
            <w:r w:rsidRPr="00915126">
              <w:rPr>
                <w:rFonts w:ascii="Verdana" w:hAnsi="Verdana"/>
                <w:b/>
                <w:color w:val="7F7F7F"/>
                <w:sz w:val="14"/>
                <w:szCs w:val="14"/>
              </w:rPr>
              <w:t>perlruby</w:t>
            </w:r>
            <w:proofErr w:type="spellEnd"/>
            <w:r w:rsidRPr="00915126">
              <w:rPr>
                <w:rFonts w:ascii="Verdana" w:hAnsi="Verdana"/>
                <w:b/>
                <w:color w:val="7F7F7F"/>
                <w:sz w:val="14"/>
                <w:szCs w:val="14"/>
              </w:rPr>
              <w:t>).</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soporta una completa API asincrónica para el uso de las aplicaciones cliente. </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proofErr w:type="gramStart"/>
            <w:r w:rsidRPr="00915126">
              <w:rPr>
                <w:rFonts w:ascii="Verdana" w:hAnsi="Verdana"/>
                <w:b/>
                <w:color w:val="7F7F7F"/>
                <w:sz w:val="14"/>
                <w:szCs w:val="14"/>
              </w:rPr>
              <w:t>PostgreSQLCOUNT</w:t>
            </w:r>
            <w:proofErr w:type="spellEnd"/>
            <w:r w:rsidRPr="00915126">
              <w:rPr>
                <w:rFonts w:ascii="Verdana" w:hAnsi="Verdana"/>
                <w:b/>
                <w:color w:val="7F7F7F"/>
                <w:sz w:val="14"/>
                <w:szCs w:val="14"/>
              </w:rPr>
              <w:t>(</w:t>
            </w:r>
            <w:proofErr w:type="gramEnd"/>
            <w:r w:rsidRPr="00915126">
              <w:rPr>
                <w:rFonts w:ascii="Verdana" w:hAnsi="Verdana"/>
                <w:b/>
                <w:color w:val="7F7F7F"/>
                <w:sz w:val="14"/>
                <w:szCs w:val="14"/>
              </w:rPr>
              <w:t xml:space="preserve">*) es muy lento porque en lugar de contar las filas utilizando un índice de exploración, debe de recorrer toda la tabla secuencialmente.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implementa </w:t>
            </w:r>
            <w:proofErr w:type="gramStart"/>
            <w:r w:rsidRPr="00915126">
              <w:rPr>
                <w:rFonts w:ascii="Verdana" w:hAnsi="Verdana"/>
                <w:b/>
                <w:color w:val="7F7F7F"/>
                <w:sz w:val="14"/>
                <w:szCs w:val="14"/>
              </w:rPr>
              <w:t>COUNT(</w:t>
            </w:r>
            <w:proofErr w:type="gramEnd"/>
            <w:r w:rsidRPr="00915126">
              <w:rPr>
                <w:rFonts w:ascii="Verdana" w:hAnsi="Verdana"/>
                <w:b/>
                <w:color w:val="7F7F7F"/>
                <w:sz w:val="14"/>
                <w:szCs w:val="14"/>
              </w:rPr>
              <w: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InnoDB</w:t>
            </w:r>
            <w:proofErr w:type="spellEnd"/>
            <w:r w:rsidRPr="00915126">
              <w:rPr>
                <w:rFonts w:ascii="Verdana" w:hAnsi="Verdana"/>
                <w:b/>
                <w:color w:val="7F7F7F"/>
                <w:sz w:val="14"/>
                <w:szCs w:val="14"/>
              </w:rPr>
              <w:t xml:space="preserv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proporciona cumplimento de ACID a nivel del motor</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 plenamente compatible con ACID.</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tiene más “</w:t>
            </w:r>
            <w:proofErr w:type="spellStart"/>
            <w:r w:rsidRPr="00915126">
              <w:rPr>
                <w:rFonts w:ascii="Verdana" w:hAnsi="Verdana"/>
                <w:b/>
                <w:color w:val="7F7F7F"/>
                <w:sz w:val="14"/>
                <w:szCs w:val="14"/>
              </w:rPr>
              <w:t>gotchas</w:t>
            </w:r>
            <w:proofErr w:type="spellEnd"/>
            <w:r w:rsidRPr="00915126">
              <w:rPr>
                <w:rFonts w:ascii="Verdana" w:hAnsi="Verdana"/>
                <w:b/>
                <w:color w:val="7F7F7F"/>
                <w:sz w:val="14"/>
                <w:szCs w:val="14"/>
              </w:rPr>
              <w:t xml:space="preserve">”(característica o función que funciona como se ha publicado – pero no como se esperaba.) que </w:t>
            </w:r>
            <w:proofErr w:type="spellStart"/>
            <w:r w:rsidRPr="00915126">
              <w:rPr>
                <w:rFonts w:ascii="Verdana" w:hAnsi="Verdana"/>
                <w:b/>
                <w:color w:val="7F7F7F"/>
                <w:sz w:val="14"/>
                <w:szCs w:val="14"/>
              </w:rPr>
              <w:t>PostgreSQL</w:t>
            </w:r>
            <w:proofErr w:type="spellEnd"/>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roofErr w:type="spellStart"/>
            <w:r w:rsidRPr="00915126">
              <w:rPr>
                <w:rFonts w:ascii="Verdana" w:hAnsi="Verdana"/>
                <w:b w:val="0"/>
                <w:bCs w:val="0"/>
                <w:color w:val="7F7F7F"/>
                <w:sz w:val="14"/>
                <w:szCs w:val="14"/>
              </w:rPr>
              <w:t>Triggers</w:t>
            </w:r>
            <w:proofErr w:type="spellEnd"/>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Tiene mejor soporte para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bCs/>
                <w:color w:val="7F7F7F"/>
                <w:sz w:val="14"/>
                <w:szCs w:val="14"/>
              </w:rPr>
            </w:pPr>
            <w:r w:rsidRPr="00915126">
              <w:rPr>
                <w:rFonts w:ascii="Verdana" w:hAnsi="Verdana"/>
                <w:b/>
                <w:color w:val="7F7F7F"/>
                <w:sz w:val="14"/>
                <w:szCs w:val="14"/>
              </w:rPr>
              <w:t>Soportan replicación</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A partir de la versión 5.1,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soporta dos formas de replicación; replicación basada en declaración (SBR) y replicación basada en la fila (RBR). </w:t>
            </w:r>
          </w:p>
          <w:p w:rsidR="00E04037" w:rsidRPr="00915126" w:rsidRDefault="00E04037" w:rsidP="00D60521">
            <w:pPr>
              <w:pStyle w:val="TableContents"/>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 modular por su diseño, y la replicación no está en el núcleo. Hay varios paquetes que permiten la replicación en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PGCluster</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Slony</w:t>
            </w:r>
            <w:proofErr w:type="spellEnd"/>
            <w:r w:rsidRPr="00915126">
              <w:rPr>
                <w:rFonts w:ascii="Verdana" w:hAnsi="Verdana"/>
                <w:b/>
                <w:color w:val="7F7F7F"/>
                <w:sz w:val="14"/>
                <w:szCs w:val="14"/>
              </w:rPr>
              <w:t xml:space="preserve">-I, </w:t>
            </w:r>
            <w:proofErr w:type="spellStart"/>
            <w:r w:rsidRPr="00915126">
              <w:rPr>
                <w:rFonts w:ascii="Verdana" w:hAnsi="Verdana"/>
                <w:b/>
                <w:color w:val="7F7F7F"/>
                <w:sz w:val="14"/>
                <w:szCs w:val="14"/>
              </w:rPr>
              <w:t>DBBalancer</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pgpool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PostgreSQLtablecomparator</w:t>
            </w:r>
            <w:proofErr w:type="spellEnd"/>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soporta varios tipos de </w:t>
            </w:r>
            <w:proofErr w:type="spellStart"/>
            <w:r w:rsidRPr="00915126">
              <w:rPr>
                <w:rFonts w:ascii="Verdana" w:hAnsi="Verdana"/>
                <w:b/>
                <w:color w:val="7F7F7F"/>
                <w:sz w:val="14"/>
                <w:szCs w:val="14"/>
              </w:rPr>
              <w:t>particionamiento</w:t>
            </w:r>
            <w:proofErr w:type="spellEnd"/>
            <w:r w:rsidRPr="00915126">
              <w:rPr>
                <w:rFonts w:ascii="Verdana" w:hAnsi="Verdana"/>
                <w:b/>
                <w:color w:val="7F7F7F"/>
                <w:sz w:val="14"/>
                <w:szCs w:val="14"/>
              </w:rPr>
              <w:t xml:space="preserve"> horizontal: RANGE, LIST, HASH, KEY.</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sólo es compatible con particionado RANGE y LIST. </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7" w:name="toc-anchor-826-27"/>
            <w:r w:rsidRPr="00915126">
              <w:rPr>
                <w:rFonts w:ascii="Verdana" w:hAnsi="Verdana"/>
                <w:b w:val="0"/>
                <w:bCs w:val="0"/>
                <w:color w:val="7F7F7F"/>
                <w:sz w:val="14"/>
                <w:szCs w:val="14"/>
              </w:rPr>
              <w:t>Motores de almacenamiento de datos</w:t>
            </w:r>
            <w:bookmarkEnd w:id="17"/>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5.1 soporta nativamente 9 motores de almacenamiento: </w:t>
            </w:r>
            <w:proofErr w:type="spellStart"/>
            <w:r w:rsidRPr="00915126">
              <w:rPr>
                <w:rFonts w:ascii="Verdana" w:hAnsi="Verdana"/>
                <w:b/>
                <w:color w:val="7F7F7F"/>
                <w:sz w:val="14"/>
                <w:szCs w:val="14"/>
              </w:rPr>
              <w:t>MyISAM</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InnoDB</w:t>
            </w:r>
            <w:proofErr w:type="spellEnd"/>
            <w:r w:rsidRPr="00915126">
              <w:rPr>
                <w:rFonts w:ascii="Verdana" w:hAnsi="Verdana"/>
                <w:b/>
                <w:color w:val="7F7F7F"/>
                <w:sz w:val="14"/>
                <w:szCs w:val="14"/>
              </w:rPr>
              <w:t xml:space="preserve">, NDB, </w:t>
            </w:r>
            <w:proofErr w:type="spellStart"/>
            <w:r w:rsidRPr="00915126">
              <w:rPr>
                <w:rFonts w:ascii="Verdana" w:hAnsi="Verdana"/>
                <w:b/>
                <w:color w:val="7F7F7F"/>
                <w:sz w:val="14"/>
                <w:szCs w:val="14"/>
              </w:rPr>
              <w:t>Cluster</w:t>
            </w:r>
            <w:proofErr w:type="spellEnd"/>
            <w:r w:rsidRPr="00915126">
              <w:rPr>
                <w:rFonts w:ascii="Verdana" w:hAnsi="Verdana"/>
                <w:b/>
                <w:color w:val="7F7F7F"/>
                <w:sz w:val="14"/>
                <w:szCs w:val="14"/>
              </w:rPr>
              <w:t>, MERGE, MEMORY (HEAP), FEDERATED, ARCHIVE, CSV, BLACKHOLE</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soporta un motor, por defecto su sistema de almacenamiento </w:t>
            </w: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Storage </w:t>
            </w:r>
            <w:proofErr w:type="spellStart"/>
            <w:r w:rsidRPr="00915126">
              <w:rPr>
                <w:rFonts w:ascii="Verdana" w:hAnsi="Verdana"/>
                <w:b/>
                <w:color w:val="7F7F7F"/>
                <w:sz w:val="14"/>
                <w:szCs w:val="14"/>
              </w:rPr>
              <w:t>System</w:t>
            </w:r>
            <w:proofErr w:type="spellEnd"/>
            <w:r w:rsidRPr="00915126">
              <w:rPr>
                <w:rFonts w:ascii="Verdana" w:hAnsi="Verdana"/>
                <w:b/>
                <w:color w:val="7F7F7F"/>
                <w:sz w:val="14"/>
                <w:szCs w:val="14"/>
              </w:rPr>
              <w:t xml:space="preserve">).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El código fuente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está disponible bajo los términos de la Licencia Pública General de GNU, que también se inscribe en las definiciones de Software Libre y Open </w:t>
            </w:r>
            <w:proofErr w:type="spellStart"/>
            <w:r w:rsidRPr="00915126">
              <w:rPr>
                <w:rFonts w:ascii="Verdana" w:hAnsi="Verdana"/>
                <w:b/>
                <w:color w:val="7F7F7F"/>
                <w:sz w:val="14"/>
                <w:szCs w:val="14"/>
              </w:rPr>
              <w:t>Source</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sin tener que liberar el código fuente para toda la aplicación. Esto significa que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se puede distribuir con o sin código fuente, pero para no </w:t>
            </w:r>
            <w:r w:rsidRPr="00915126">
              <w:rPr>
                <w:rFonts w:ascii="Verdana" w:hAnsi="Verdana"/>
                <w:b/>
                <w:color w:val="7F7F7F"/>
                <w:sz w:val="14"/>
                <w:szCs w:val="14"/>
              </w:rPr>
              <w:lastRenderedPageBreak/>
              <w:t xml:space="preserve">distribuir el código fuente se requiere el pago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AB para una licencia comercial.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lastRenderedPageBreak/>
              <w:t>PostgreSQL</w:t>
            </w:r>
            <w:proofErr w:type="spellEnd"/>
            <w:r w:rsidRPr="00915126">
              <w:rPr>
                <w:rFonts w:ascii="Verdana" w:hAnsi="Verdana"/>
                <w:b/>
                <w:color w:val="7F7F7F"/>
                <w:sz w:val="14"/>
                <w:szCs w:val="14"/>
              </w:rPr>
              <w:t xml:space="preserve"> viene con un estilo de licencia BSD, que se inscribe en la definición de Software Libre y Open </w:t>
            </w:r>
            <w:proofErr w:type="spellStart"/>
            <w:r w:rsidRPr="00915126">
              <w:rPr>
                <w:rFonts w:ascii="Verdana" w:hAnsi="Verdana"/>
                <w:b/>
                <w:color w:val="7F7F7F"/>
                <w:sz w:val="14"/>
                <w:szCs w:val="14"/>
              </w:rPr>
              <w:t>Source</w:t>
            </w:r>
            <w:proofErr w:type="spellEnd"/>
            <w:r w:rsidRPr="00915126">
              <w:rPr>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es propiedad y está patrocinado por una sola empresa con fines de lucro, la empresa sueca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AB, que posee los derechos de autor a la mayoría del código.</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no es controlada por una sola empresa, sino que se basa en una comunidad global de desarrolladores y empresas para desarrollarlo.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Es capaz de ajustarse al número de </w:t>
            </w:r>
            <w:proofErr w:type="spellStart"/>
            <w:r w:rsidRPr="00915126">
              <w:rPr>
                <w:rFonts w:ascii="Verdana" w:hAnsi="Verdana"/>
                <w:b/>
                <w:color w:val="7F7F7F"/>
                <w:sz w:val="14"/>
                <w:szCs w:val="14"/>
              </w:rPr>
              <w:t>CPUs</w:t>
            </w:r>
            <w:proofErr w:type="spellEnd"/>
            <w:r w:rsidRPr="00915126">
              <w:rPr>
                <w:rFonts w:ascii="Verdana" w:hAnsi="Verdana"/>
                <w:b/>
                <w:color w:val="7F7F7F"/>
                <w:sz w:val="14"/>
                <w:szCs w:val="14"/>
              </w:rPr>
              <w:t xml:space="preserve"> y a la cantidad de memoria que posee el sistema de forma óptima, haciéndole capaz de soportar una mayor cantidad de peticiones simultáneas de manera correcta</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Limite</w:t>
            </w:r>
            <w:proofErr w:type="spellEnd"/>
            <w:r w:rsidRPr="00915126">
              <w:rPr>
                <w:rFonts w:ascii="Verdana" w:hAnsi="Verdana"/>
                <w:b/>
                <w:color w:val="7F7F7F"/>
                <w:sz w:val="14"/>
                <w:szCs w:val="14"/>
              </w:rPr>
              <w:t xml:space="preserve"> del tamaño de cada fila de las tablas a 8k (se puede ampliar a 32k recompilando, pero con un coste añadido en el rendimiento).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roofErr w:type="spellStart"/>
            <w:r w:rsidRPr="00915126">
              <w:rPr>
                <w:rFonts w:ascii="Verdana" w:hAnsi="Verdana"/>
                <w:b w:val="0"/>
                <w:bCs w:val="0"/>
                <w:color w:val="7F7F7F"/>
                <w:sz w:val="14"/>
                <w:szCs w:val="14"/>
              </w:rPr>
              <w:t>Subselect</w:t>
            </w:r>
            <w:proofErr w:type="spellEnd"/>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No soporta transacciones, "roll-backs" ni </w:t>
            </w:r>
            <w:proofErr w:type="spellStart"/>
            <w:r w:rsidRPr="00915126">
              <w:rPr>
                <w:rFonts w:ascii="Verdana" w:hAnsi="Verdana"/>
                <w:b/>
                <w:color w:val="7F7F7F"/>
                <w:sz w:val="14"/>
                <w:szCs w:val="14"/>
              </w:rPr>
              <w:t>subselects</w:t>
            </w:r>
            <w:proofErr w:type="spellEnd"/>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 </w:t>
            </w:r>
            <w:proofErr w:type="spellStart"/>
            <w:r w:rsidRPr="00915126">
              <w:rPr>
                <w:rFonts w:ascii="Verdana" w:hAnsi="Verdana"/>
                <w:b/>
                <w:color w:val="7F7F7F"/>
                <w:sz w:val="14"/>
                <w:szCs w:val="14"/>
              </w:rPr>
              <w:t>Subselects</w:t>
            </w:r>
            <w:proofErr w:type="spellEnd"/>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ofrece una garantía de integridad en los datos mucho más fuerte que </w:t>
            </w:r>
            <w:proofErr w:type="spellStart"/>
            <w:r w:rsidRPr="00915126">
              <w:rPr>
                <w:rFonts w:ascii="Verdana" w:hAnsi="Verdana"/>
                <w:b/>
                <w:color w:val="7F7F7F"/>
                <w:sz w:val="14"/>
                <w:szCs w:val="14"/>
              </w:rPr>
              <w:t>MySQL</w:t>
            </w:r>
            <w:proofErr w:type="spellEnd"/>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proofErr w:type="spellStart"/>
      <w:r>
        <w:rPr>
          <w:b/>
          <w:bCs/>
          <w:sz w:val="22"/>
          <w:szCs w:val="22"/>
          <w:lang w:val="es-ES"/>
        </w:rPr>
        <w:lastRenderedPageBreak/>
        <w:t>Benchmark</w:t>
      </w:r>
      <w:proofErr w:type="spellEnd"/>
      <w:r>
        <w:rPr>
          <w:b/>
          <w:bCs/>
          <w:sz w:val="22"/>
          <w:szCs w:val="22"/>
          <w:lang w:val="es-ES"/>
        </w:rPr>
        <w:t xml:space="preserve"> SPEC</w:t>
      </w:r>
      <w:r>
        <w:rPr>
          <w:lang w:val="es-ES"/>
        </w:rPr>
        <w:t xml:space="preserve">: Comparación entre </w:t>
      </w:r>
      <w:proofErr w:type="spellStart"/>
      <w:r>
        <w:rPr>
          <w:lang w:val="es-ES"/>
        </w:rPr>
        <w:t>PostgreSQL</w:t>
      </w:r>
      <w:proofErr w:type="spellEnd"/>
      <w:r>
        <w:rPr>
          <w:lang w:val="es-ES"/>
        </w:rPr>
        <w:t xml:space="preserve"> 8.2 y </w:t>
      </w:r>
      <w:proofErr w:type="spellStart"/>
      <w:r>
        <w:rPr>
          <w:lang w:val="es-ES"/>
        </w:rPr>
        <w:t>MySQL</w:t>
      </w:r>
      <w:proofErr w:type="spellEnd"/>
      <w:r>
        <w:rPr>
          <w:lang w:val="es-ES"/>
        </w:rPr>
        <w:t xml:space="preserve"> 5.0</w:t>
      </w:r>
    </w:p>
    <w:p w:rsidR="00646FCB" w:rsidRDefault="00646FCB" w:rsidP="00646FCB">
      <w:pPr>
        <w:rPr>
          <w:lang w:val="es-ES"/>
        </w:rPr>
      </w:pPr>
      <w:r>
        <w:rPr>
          <w:b/>
          <w:bCs/>
          <w:u w:val="single"/>
          <w:lang w:val="es-ES"/>
        </w:rPr>
        <w:t>Caso 1</w:t>
      </w:r>
      <w:r>
        <w:rPr>
          <w:lang w:val="es-ES"/>
        </w:rPr>
        <w:t xml:space="preserve">: 8 </w:t>
      </w:r>
      <w:proofErr w:type="spellStart"/>
      <w:r>
        <w:rPr>
          <w:lang w:val="es-ES"/>
        </w:rPr>
        <w:t>cores</w:t>
      </w:r>
      <w:proofErr w:type="spellEnd"/>
      <w:r>
        <w:rPr>
          <w:lang w:val="es-ES"/>
        </w:rPr>
        <w:t>, 2 instancias de servidores J2EE.</w:t>
      </w:r>
    </w:p>
    <w:p w:rsidR="00646FCB" w:rsidRDefault="00646FCB" w:rsidP="00646FCB">
      <w:pPr>
        <w:jc w:val="center"/>
        <w:rPr>
          <w:b/>
          <w:bCs/>
          <w:u w:val="single"/>
          <w:lang w:val="es-ES"/>
        </w:rPr>
      </w:pPr>
      <w:r>
        <w:object w:dxaOrig="7516" w:dyaOrig="3538">
          <v:shape id="_x0000_i1025" type="#_x0000_t75" style="width:375.9pt;height:176.75pt" o:ole="" filled="t">
            <v:fill color2="black"/>
            <v:imagedata r:id="rId13" o:title=""/>
          </v:shape>
          <o:OLEObject Type="Embed" ProgID="opendocument.ChartDocument.1" ShapeID="_x0000_i1025" DrawAspect="Content" ObjectID="_1347124076" r:id="rId14"/>
        </w:object>
      </w:r>
    </w:p>
    <w:p w:rsidR="00646FCB" w:rsidRDefault="00646FCB" w:rsidP="00646FCB">
      <w:pPr>
        <w:rPr>
          <w:lang w:val="es-ES"/>
        </w:rPr>
      </w:pPr>
      <w:r>
        <w:rPr>
          <w:b/>
          <w:bCs/>
          <w:u w:val="single"/>
          <w:lang w:val="es-ES"/>
        </w:rPr>
        <w:t>Caso 2</w:t>
      </w:r>
      <w:r>
        <w:rPr>
          <w:lang w:val="es-ES"/>
        </w:rPr>
        <w:t xml:space="preserve">: 12 </w:t>
      </w:r>
      <w:proofErr w:type="spellStart"/>
      <w:r>
        <w:rPr>
          <w:lang w:val="es-ES"/>
        </w:rPr>
        <w:t>cores</w:t>
      </w:r>
      <w:proofErr w:type="spellEnd"/>
      <w:r>
        <w:rPr>
          <w:lang w:val="es-ES"/>
        </w:rPr>
        <w:t>, 3 instancias de servidores J2EE</w:t>
      </w:r>
    </w:p>
    <w:p w:rsidR="00646FCB" w:rsidRDefault="0085563D" w:rsidP="00646FCB">
      <w:pPr>
        <w:jc w:val="center"/>
        <w:rPr>
          <w:lang w:val="es-ES"/>
        </w:rPr>
      </w:pPr>
      <w:r>
        <w:object w:dxaOrig="7257" w:dyaOrig="3687">
          <v:shape id="_x0000_i1026" type="#_x0000_t75" style="width:381.5pt;height:192.6pt" o:ole="" filled="t">
            <v:fill color2="black"/>
            <v:imagedata r:id="rId15" o:title=""/>
          </v:shape>
          <o:OLEObject Type="Embed" ProgID="opendocument.ChartDocument.1" ShapeID="_x0000_i1026" DrawAspect="Content" ObjectID="_1347124077" r:id="rId16"/>
        </w:object>
      </w:r>
    </w:p>
    <w:p w:rsidR="00646FCB" w:rsidRDefault="00646FCB" w:rsidP="005C17AC">
      <w:pPr>
        <w:rPr>
          <w:lang w:val="es-ES"/>
        </w:rPr>
      </w:pPr>
      <w:proofErr w:type="spellStart"/>
      <w:r>
        <w:rPr>
          <w:lang w:val="es-ES"/>
        </w:rPr>
        <w:t>PostgreSQL</w:t>
      </w:r>
      <w:proofErr w:type="spellEnd"/>
      <w:r>
        <w:rPr>
          <w:lang w:val="es-ES"/>
        </w:rPr>
        <w:t xml:space="preserve"> presenta menor rendimiento en sistemas chicos pero presenta mayor escalabilidad ya que al agregarle carga y mejorando el hardware supera a </w:t>
      </w:r>
      <w:proofErr w:type="spellStart"/>
      <w:r>
        <w:rPr>
          <w:lang w:val="es-ES"/>
        </w:rPr>
        <w:t>MySQL</w:t>
      </w:r>
      <w:proofErr w:type="spellEnd"/>
      <w:r>
        <w:rPr>
          <w:lang w:val="es-ES"/>
        </w:rPr>
        <w:t>.</w:t>
      </w:r>
    </w:p>
    <w:p w:rsidR="00646FCB" w:rsidRDefault="00646FCB" w:rsidP="005C17AC">
      <w:pPr>
        <w:rPr>
          <w:lang w:val="es-ES"/>
        </w:rPr>
      </w:pPr>
      <w:r>
        <w:rPr>
          <w:lang w:val="es-ES"/>
        </w:rPr>
        <w:t xml:space="preserve">Lo que se puede ver haciendo un análisis de estos </w:t>
      </w:r>
      <w:proofErr w:type="spellStart"/>
      <w:r>
        <w:rPr>
          <w:lang w:val="es-ES"/>
        </w:rPr>
        <w:t>benchmarks</w:t>
      </w:r>
      <w:proofErr w:type="spellEnd"/>
      <w:r>
        <w:rPr>
          <w:lang w:val="es-ES"/>
        </w:rPr>
        <w:t xml:space="preserve">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 xml:space="preserve">El resultado del cambio es que </w:t>
      </w:r>
      <w:proofErr w:type="spellStart"/>
      <w:r>
        <w:rPr>
          <w:lang w:val="es-ES"/>
        </w:rPr>
        <w:t>PostgreSQL</w:t>
      </w:r>
      <w:proofErr w:type="spellEnd"/>
      <w:r>
        <w:rPr>
          <w:lang w:val="es-ES"/>
        </w:rPr>
        <w:t xml:space="preserve"> perdió un 4,57%, que si lo comparamos con el 66,13% que perdió </w:t>
      </w:r>
      <w:proofErr w:type="spellStart"/>
      <w:r>
        <w:rPr>
          <w:lang w:val="es-ES"/>
        </w:rPr>
        <w:t>MySQL</w:t>
      </w:r>
      <w:proofErr w:type="spellEnd"/>
      <w:r>
        <w:rPr>
          <w:lang w:val="es-ES"/>
        </w:rPr>
        <w:t xml:space="preserve"> notamos no solo que </w:t>
      </w:r>
      <w:proofErr w:type="spellStart"/>
      <w:r>
        <w:rPr>
          <w:lang w:val="es-ES"/>
        </w:rPr>
        <w:t>PostgreSQL</w:t>
      </w:r>
      <w:proofErr w:type="spellEnd"/>
      <w:r>
        <w:rPr>
          <w:lang w:val="es-ES"/>
        </w:rPr>
        <w:t xml:space="preserve">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 xml:space="preserve">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w:t>
      </w:r>
      <w:proofErr w:type="spellStart"/>
      <w:r>
        <w:rPr>
          <w:lang w:val="es-ES"/>
        </w:rPr>
        <w:t>queries</w:t>
      </w:r>
      <w:proofErr w:type="spellEnd"/>
      <w:r>
        <w:rPr>
          <w:lang w:val="es-ES"/>
        </w:rPr>
        <w:t>, o peor, tener que cambiar de motor.</w:t>
      </w:r>
    </w:p>
    <w:p w:rsidR="00646FCB" w:rsidRDefault="00646FCB" w:rsidP="005C17AC">
      <w:pPr>
        <w:rPr>
          <w:lang w:val="es-ES"/>
        </w:rPr>
      </w:pPr>
      <w:r>
        <w:rPr>
          <w:lang w:val="es-ES"/>
        </w:rPr>
        <w:t xml:space="preserve">Balanceando ambos puntos de vista, el de puro rendimiento en el hardware actual y el de prevención al crecimiento del uso, optamos por </w:t>
      </w:r>
      <w:proofErr w:type="spellStart"/>
      <w:r>
        <w:rPr>
          <w:lang w:val="es-ES"/>
        </w:rPr>
        <w:t>PostgreSQL</w:t>
      </w:r>
      <w:proofErr w:type="spellEnd"/>
      <w:r>
        <w:rPr>
          <w:lang w:val="es-ES"/>
        </w:rPr>
        <w:t xml:space="preserve"> que no pierde por mucho contra </w:t>
      </w:r>
      <w:proofErr w:type="spellStart"/>
      <w:r>
        <w:rPr>
          <w:lang w:val="es-ES"/>
        </w:rPr>
        <w:t>MySQL</w:t>
      </w:r>
      <w:proofErr w:type="spellEnd"/>
      <w:r>
        <w:rPr>
          <w:lang w:val="es-ES"/>
        </w:rPr>
        <w:t xml:space="preserve"> en el corto plazo pero nos garantiza la escalabilidad a largo plazo.</w:t>
      </w:r>
    </w:p>
    <w:p w:rsidR="00646FCB" w:rsidRDefault="00646FCB" w:rsidP="00646FCB">
      <w:r>
        <w:t xml:space="preserve">Fuente: </w:t>
      </w:r>
      <w:hyperlink r:id="rId17"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8" w:name="_Toc273381998"/>
      <w:r w:rsidRPr="005A6769">
        <w:lastRenderedPageBreak/>
        <w:t>Comparativa en precios con Oracle</w:t>
      </w:r>
      <w:bookmarkEnd w:id="18"/>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proofErr w:type="spellStart"/>
      <w:r w:rsidRPr="00646FCB">
        <w:rPr>
          <w:rFonts w:ascii="Arial,Bold" w:hAnsi="Arial,Bold" w:cs="Arial,Bold"/>
          <w:b/>
          <w:bCs/>
          <w:color w:val="FFFFFF"/>
          <w:sz w:val="10"/>
          <w:szCs w:val="10"/>
          <w:lang w:val="es-ES_tradnl"/>
        </w:rPr>
        <w:t>NamedUser</w:t>
      </w:r>
      <w:proofErr w:type="spellEnd"/>
      <w:r>
        <w:rPr>
          <w:rFonts w:ascii="Arial,Bold" w:hAnsi="Arial,Bold" w:cs="Arial,Bold"/>
          <w:b/>
          <w:bCs/>
          <w:noProof/>
          <w:color w:val="FFFFFF"/>
          <w:sz w:val="10"/>
          <w:szCs w:val="10"/>
          <w:lang w:eastAsia="es-AR"/>
        </w:rPr>
        <w:drawing>
          <wp:inline distT="0" distB="0" distL="0" distR="0">
            <wp:extent cx="5974080" cy="3942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l="1360" r="2721"/>
                    <a:stretch>
                      <a:fillRect/>
                    </a:stretch>
                  </pic:blipFill>
                  <pic:spPr bwMode="auto">
                    <a:xfrm>
                      <a:off x="0" y="0"/>
                      <a:ext cx="5974080" cy="3942080"/>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w:t>
      </w:r>
      <w:proofErr w:type="spellStart"/>
      <w:r w:rsidRPr="005A6769">
        <w:rPr>
          <w:rFonts w:cs="Arial,Bold"/>
          <w:bCs/>
          <w:lang w:val="es-ES"/>
        </w:rPr>
        <w:t>postgreSQL</w:t>
      </w:r>
      <w:proofErr w:type="spellEnd"/>
      <w:r w:rsidRPr="005A6769">
        <w:rPr>
          <w:rFonts w:cs="Arial,Bold"/>
          <w:bCs/>
          <w:lang w:val="es-ES"/>
        </w:rPr>
        <w:t xml:space="preserve">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9"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20"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 xml:space="preserve">Berkeley Software </w:t>
      </w:r>
      <w:proofErr w:type="spellStart"/>
      <w:r w:rsidRPr="005A6769">
        <w:rPr>
          <w:rStyle w:val="apple-style-span"/>
          <w:rFonts w:cs="Arial"/>
          <w:i/>
          <w:iCs/>
        </w:rPr>
        <w:t>Distribution</w:t>
      </w:r>
      <w:proofErr w:type="spellEnd"/>
      <w:r w:rsidRPr="005A6769">
        <w:rPr>
          <w:rStyle w:val="apple-style-span"/>
          <w:rFonts w:cs="Arial"/>
        </w:rPr>
        <w:t>). Es una</w:t>
      </w:r>
      <w:r w:rsidRPr="005A6769">
        <w:rPr>
          <w:rStyle w:val="apple-converted-space"/>
          <w:rFonts w:cs="Arial"/>
        </w:rPr>
        <w:t> </w:t>
      </w:r>
      <w:hyperlink r:id="rId21"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proofErr w:type="spellStart"/>
      <w:r w:rsidR="00E56554">
        <w:fldChar w:fldCharType="begin"/>
      </w:r>
      <w:r w:rsidR="00E56554">
        <w:instrText xml:space="preserve"> HYPERLINK "http://es.wikipedia.org/wiki/OpenSSL" \o "OpenSSL" </w:instrText>
      </w:r>
      <w:r w:rsidR="00E56554">
        <w:fldChar w:fldCharType="separate"/>
      </w:r>
      <w:r w:rsidRPr="005A6769">
        <w:rPr>
          <w:rStyle w:val="Hyperlink"/>
          <w:rFonts w:cs="Arial"/>
        </w:rPr>
        <w:t>OpenSSL</w:t>
      </w:r>
      <w:proofErr w:type="spellEnd"/>
      <w:r w:rsidR="00E56554">
        <w:rPr>
          <w:rStyle w:val="Hyperlink"/>
          <w:rFonts w:cs="Arial"/>
        </w:rPr>
        <w:fldChar w:fldCharType="end"/>
      </w:r>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2"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3"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9" w:name="_Toc273267278"/>
      <w:r>
        <w:br w:type="page"/>
      </w:r>
    </w:p>
    <w:p w:rsidR="00646FCB" w:rsidRPr="005C17AC" w:rsidRDefault="00646FCB" w:rsidP="005C17AC">
      <w:pPr>
        <w:pStyle w:val="Heading2"/>
      </w:pPr>
      <w:bookmarkStart w:id="20" w:name="_Toc273381999"/>
      <w:r w:rsidRPr="005C17AC">
        <w:lastRenderedPageBreak/>
        <w:t>Ponderación de Motores</w:t>
      </w:r>
      <w:bookmarkEnd w:id="19"/>
      <w:bookmarkEnd w:id="20"/>
    </w:p>
    <w:tbl>
      <w:tblPr>
        <w:tblStyle w:val="MediumShading1-Accent3"/>
        <w:tblW w:w="7796" w:type="dxa"/>
        <w:jc w:val="center"/>
        <w:tblLook w:val="04E0" w:firstRow="1" w:lastRow="1" w:firstColumn="1" w:lastColumn="0" w:noHBand="0" w:noVBand="1"/>
      </w:tblPr>
      <w:tblGrid>
        <w:gridCol w:w="1942"/>
        <w:gridCol w:w="1951"/>
        <w:gridCol w:w="1951"/>
        <w:gridCol w:w="1952"/>
      </w:tblGrid>
      <w:tr w:rsidR="00CB1A21" w:rsidRPr="00CB1A21" w:rsidTr="00CB1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 xml:space="preserve">Total </w:t>
            </w:r>
            <w:proofErr w:type="spellStart"/>
            <w:r>
              <w:rPr>
                <w:b w:val="0"/>
                <w:bCs w:val="0"/>
                <w:color w:val="auto"/>
                <w:sz w:val="20"/>
                <w:szCs w:val="20"/>
              </w:rPr>
              <w:t>Pu</w:t>
            </w:r>
            <w:r w:rsidR="004A5460">
              <w:rPr>
                <w:b w:val="0"/>
                <w:bCs w:val="0"/>
                <w:color w:val="auto"/>
                <w:sz w:val="20"/>
                <w:szCs w:val="20"/>
              </w:rPr>
              <w:t>t</w:t>
            </w:r>
            <w:r>
              <w:rPr>
                <w:b w:val="0"/>
                <w:bCs w:val="0"/>
                <w:color w:val="auto"/>
                <w:sz w:val="20"/>
                <w:szCs w:val="20"/>
              </w:rPr>
              <w:t>naje</w:t>
            </w:r>
            <w:proofErr w:type="spellEnd"/>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roofErr w:type="spellStart"/>
            <w:r w:rsidRPr="00CB1A21">
              <w:rPr>
                <w:b w:val="0"/>
                <w:bCs w:val="0"/>
                <w:color w:val="auto"/>
                <w:sz w:val="20"/>
                <w:szCs w:val="20"/>
              </w:rPr>
              <w:t>MySQL</w:t>
            </w:r>
            <w:proofErr w:type="spellEnd"/>
          </w:p>
        </w:tc>
        <w:tc>
          <w:tcPr>
            <w:tcW w:w="1952"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roofErr w:type="spellStart"/>
            <w:r w:rsidRPr="00CB1A21">
              <w:rPr>
                <w:b w:val="0"/>
                <w:bCs w:val="0"/>
                <w:color w:val="auto"/>
                <w:sz w:val="20"/>
                <w:szCs w:val="20"/>
              </w:rPr>
              <w:t>PostgreSQL</w:t>
            </w:r>
            <w:proofErr w:type="spellEnd"/>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6</w:t>
            </w:r>
          </w:p>
        </w:tc>
      </w:tr>
      <w:tr w:rsidR="00CB1A21" w:rsidTr="00CB1A2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szCs w:val="18"/>
              </w:rPr>
            </w:pPr>
          </w:p>
        </w:tc>
        <w:tc>
          <w:tcPr>
            <w:tcW w:w="1951" w:type="dxa"/>
          </w:tcPr>
          <w:p w:rsidR="00CB1A21" w:rsidRPr="00CB1A21" w:rsidRDefault="004A5460"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bCs w:val="0"/>
                <w:szCs w:val="18"/>
              </w:rPr>
            </w:pPr>
            <w:r w:rsidRPr="00CB1A21">
              <w:rPr>
                <w:szCs w:val="18"/>
              </w:rPr>
              <w:t>74</w:t>
            </w:r>
          </w:p>
        </w:tc>
        <w:tc>
          <w:tcPr>
            <w:tcW w:w="1952" w:type="dxa"/>
          </w:tcPr>
          <w:p w:rsidR="00CB1A21" w:rsidRDefault="004A5460"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color w:val="666600"/>
                <w:szCs w:val="18"/>
              </w:rPr>
            </w:pPr>
            <w:r w:rsidRPr="00CB1A21">
              <w:rPr>
                <w:bCs w:val="0"/>
                <w:szCs w:val="18"/>
              </w:rPr>
              <w:t>79</w:t>
            </w:r>
          </w:p>
        </w:tc>
      </w:tr>
    </w:tbl>
    <w:p w:rsidR="00646FCB" w:rsidRDefault="00646FCB" w:rsidP="00646FCB">
      <w:pPr>
        <w:spacing w:after="0" w:line="100" w:lineRule="atLeast"/>
        <w:jc w:val="center"/>
      </w:pPr>
    </w:p>
    <w:p w:rsidR="005C17AC" w:rsidRDefault="005C17AC">
      <w:pPr>
        <w:spacing w:before="0" w:after="0" w:line="240" w:lineRule="auto"/>
        <w:rPr>
          <w:b/>
          <w:color w:val="007C85"/>
          <w:sz w:val="20"/>
          <w:szCs w:val="20"/>
        </w:rPr>
      </w:pPr>
      <w:bookmarkStart w:id="21" w:name="_Toc273267279"/>
    </w:p>
    <w:p w:rsidR="00646FCB" w:rsidRPr="005C17AC" w:rsidRDefault="00646FCB" w:rsidP="005C17AC">
      <w:pPr>
        <w:pStyle w:val="Heading2"/>
      </w:pPr>
      <w:bookmarkStart w:id="22" w:name="_Toc273382000"/>
      <w:r w:rsidRPr="005C17AC">
        <w:t>Elección del Motor</w:t>
      </w:r>
      <w:bookmarkEnd w:id="21"/>
      <w:bookmarkEnd w:id="22"/>
    </w:p>
    <w:p w:rsidR="00646FCB" w:rsidRDefault="00646FCB" w:rsidP="00646FCB">
      <w:pPr>
        <w:spacing w:after="0" w:line="100" w:lineRule="atLeast"/>
        <w:jc w:val="center"/>
        <w:rPr>
          <w:b/>
          <w:bCs/>
        </w:rPr>
      </w:pPr>
      <w:r>
        <w:rPr>
          <w:b/>
          <w:bCs/>
        </w:rPr>
        <w:t>PostgreSQL</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w:t>
      </w:r>
      <w:proofErr w:type="spellStart"/>
      <w:r>
        <w:rPr>
          <w:lang w:val="es-ES_tradnl"/>
        </w:rPr>
        <w:t>PostreSQL</w:t>
      </w:r>
      <w:proofErr w:type="spellEnd"/>
      <w:r>
        <w:rPr>
          <w:lang w:val="es-ES_tradnl"/>
        </w:rPr>
        <w:t xml:space="preserve"> en un server con una alta capacidad de cómputo provee una solución adecuada para aplicaciones donde se exija un número elevado de transacciones concurrentes. Cada vez que </w:t>
      </w:r>
      <w:proofErr w:type="spellStart"/>
      <w:r>
        <w:rPr>
          <w:lang w:val="es-ES_tradnl"/>
        </w:rPr>
        <w:t>PostgreSQL</w:t>
      </w:r>
      <w:proofErr w:type="spellEnd"/>
      <w:r>
        <w:rPr>
          <w:lang w:val="es-ES_tradnl"/>
        </w:rPr>
        <w:t xml:space="preserve">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 xml:space="preserve">Como referencia, un servicio </w:t>
      </w:r>
      <w:proofErr w:type="spellStart"/>
      <w:r>
        <w:rPr>
          <w:lang w:val="es-ES_tradnl"/>
        </w:rPr>
        <w:t>PostgreSQL</w:t>
      </w:r>
      <w:proofErr w:type="spellEnd"/>
      <w:r>
        <w:rPr>
          <w:lang w:val="es-ES_tradnl"/>
        </w:rPr>
        <w:t xml:space="preserve"> configurado de manera óptima en un servidor con 8GB de memoria RAM y un procesador </w:t>
      </w:r>
      <w:proofErr w:type="spellStart"/>
      <w:r>
        <w:rPr>
          <w:lang w:val="es-ES_tradnl"/>
        </w:rPr>
        <w:t>QuadCore</w:t>
      </w:r>
      <w:proofErr w:type="spellEnd"/>
      <w:r>
        <w:rPr>
          <w:lang w:val="es-ES_tradnl"/>
        </w:rPr>
        <w:t xml:space="preserve"> de 2.5 </w:t>
      </w:r>
      <w:proofErr w:type="spellStart"/>
      <w:r>
        <w:rPr>
          <w:lang w:val="es-ES_tradnl"/>
        </w:rPr>
        <w:t>Ghz</w:t>
      </w:r>
      <w:proofErr w:type="spellEnd"/>
      <w:r>
        <w:rPr>
          <w:lang w:val="es-ES_tradnl"/>
        </w:rPr>
        <w:t>,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 xml:space="preserve">Acerca de </w:t>
      </w:r>
      <w:proofErr w:type="spellStart"/>
      <w:r w:rsidRPr="005A6769">
        <w:rPr>
          <w:b/>
        </w:rPr>
        <w:t>PostgreSQL</w:t>
      </w:r>
      <w:proofErr w:type="spellEnd"/>
    </w:p>
    <w:p w:rsidR="00646FCB" w:rsidRDefault="00646FCB" w:rsidP="00646FCB">
      <w:pPr>
        <w:rPr>
          <w:color w:val="000000"/>
        </w:rPr>
      </w:pPr>
      <w:proofErr w:type="spellStart"/>
      <w:r>
        <w:rPr>
          <w:color w:val="000000"/>
        </w:rPr>
        <w:t>PostgreSQL</w:t>
      </w:r>
      <w:proofErr w:type="spellEnd"/>
      <w:r>
        <w:rPr>
          <w:color w:val="000000"/>
        </w:rPr>
        <w:t xml:space="preserve"> es un poderoso motor de base de datos open </w:t>
      </w:r>
      <w:proofErr w:type="spellStart"/>
      <w:r>
        <w:rPr>
          <w:color w:val="000000"/>
        </w:rPr>
        <w:t>source</w:t>
      </w:r>
      <w:proofErr w:type="spellEnd"/>
      <w:r>
        <w:rPr>
          <w:color w:val="000000"/>
        </w:rPr>
        <w:t xml:space="preserve">. Tiene más de 15 años de desarrollo activo y una probada arquitectura que ha ganado una fuerte reputación por confiabilidad, integridad de datos, y corrección. Es compatible con los SO más conocidos, </w:t>
      </w:r>
      <w:proofErr w:type="spellStart"/>
      <w:r>
        <w:rPr>
          <w:color w:val="000000"/>
        </w:rPr>
        <w:t>incluyend</w:t>
      </w:r>
      <w:proofErr w:type="spellEnd"/>
      <w:r>
        <w:rPr>
          <w:color w:val="000000"/>
        </w:rPr>
        <w:t xml:space="preserve"> Linux, UNIX (AIX, BSD, HP-UX, SGI IRIX, Mac OS X, Solaris, Tru64), y Windows. </w:t>
      </w:r>
      <w:r>
        <w:rPr>
          <w:color w:val="000000"/>
          <w:lang w:val="es-ES_tradnl"/>
        </w:rPr>
        <w:t>Es ACID ‘</w:t>
      </w:r>
      <w:proofErr w:type="spellStart"/>
      <w:r>
        <w:rPr>
          <w:color w:val="000000"/>
          <w:lang w:val="es-ES_tradnl"/>
        </w:rPr>
        <w:t>compliant</w:t>
      </w:r>
      <w:proofErr w:type="spellEnd"/>
      <w:r>
        <w:rPr>
          <w:color w:val="000000"/>
          <w:lang w:val="es-ES_tradnl"/>
        </w:rPr>
        <w:t xml:space="preserve">’, soporta </w:t>
      </w:r>
      <w:proofErr w:type="spellStart"/>
      <w:r>
        <w:rPr>
          <w:color w:val="000000"/>
          <w:lang w:val="es-ES_tradnl"/>
        </w:rPr>
        <w:t>foreignkeys</w:t>
      </w:r>
      <w:proofErr w:type="spellEnd"/>
      <w:r>
        <w:rPr>
          <w:color w:val="000000"/>
          <w:lang w:val="es-ES_tradnl"/>
        </w:rPr>
        <w:t xml:space="preserve">, </w:t>
      </w:r>
      <w:proofErr w:type="spellStart"/>
      <w:r>
        <w:rPr>
          <w:color w:val="000000"/>
          <w:lang w:val="es-ES_tradnl"/>
        </w:rPr>
        <w:t>joins</w:t>
      </w:r>
      <w:proofErr w:type="spellEnd"/>
      <w:r>
        <w:rPr>
          <w:color w:val="000000"/>
          <w:lang w:val="es-ES_tradnl"/>
        </w:rPr>
        <w:t xml:space="preserve">, </w:t>
      </w:r>
      <w:proofErr w:type="spellStart"/>
      <w:r>
        <w:rPr>
          <w:color w:val="000000"/>
          <w:lang w:val="es-ES_tradnl"/>
        </w:rPr>
        <w:t>views</w:t>
      </w:r>
      <w:proofErr w:type="spellEnd"/>
      <w:r>
        <w:rPr>
          <w:color w:val="000000"/>
          <w:lang w:val="es-ES_tradnl"/>
        </w:rPr>
        <w:t xml:space="preserve">, </w:t>
      </w:r>
      <w:proofErr w:type="spellStart"/>
      <w:r>
        <w:rPr>
          <w:color w:val="000000"/>
          <w:lang w:val="es-ES_tradnl"/>
        </w:rPr>
        <w:t>triggers</w:t>
      </w:r>
      <w:proofErr w:type="spellEnd"/>
      <w:r>
        <w:rPr>
          <w:color w:val="000000"/>
          <w:lang w:val="es-ES_tradnl"/>
        </w:rPr>
        <w:t xml:space="preserve">, y </w:t>
      </w:r>
      <w:proofErr w:type="spellStart"/>
      <w:r>
        <w:rPr>
          <w:color w:val="000000"/>
          <w:lang w:val="es-ES_tradnl"/>
        </w:rPr>
        <w:t>storedprocedures</w:t>
      </w:r>
      <w:proofErr w:type="spellEnd"/>
      <w:r>
        <w:rPr>
          <w:color w:val="000000"/>
          <w:lang w:val="es-ES_tradnl"/>
        </w:rPr>
        <w:t xml:space="preserve"> (en muchos lenguajes). </w:t>
      </w:r>
      <w:r>
        <w:rPr>
          <w:color w:val="000000"/>
        </w:rPr>
        <w:lastRenderedPageBreak/>
        <w:t xml:space="preserve">Incluye la mayoría de los tipos de datos SQL 2008, incluyendo INTEGER, NUMERIC, BOOLEAN, CHAR, VARCHAR, DATE, INTERVAL, and TIMESTAMP. También soporta almacenamiento de grandes objetos de datos binarios, incluyendo </w:t>
      </w:r>
      <w:proofErr w:type="spellStart"/>
      <w:r>
        <w:rPr>
          <w:color w:val="000000"/>
        </w:rPr>
        <w:t>imagenes</w:t>
      </w:r>
      <w:proofErr w:type="spellEnd"/>
      <w:r>
        <w:rPr>
          <w:color w:val="000000"/>
        </w:rPr>
        <w:t xml:space="preserve">, sonidos y video. Tiene interfaces nativas de programación para C/C++, Java, .Net, Perl, </w:t>
      </w:r>
      <w:proofErr w:type="spellStart"/>
      <w:r>
        <w:rPr>
          <w:color w:val="000000"/>
        </w:rPr>
        <w:t>Python</w:t>
      </w:r>
      <w:proofErr w:type="spellEnd"/>
      <w:r>
        <w:rPr>
          <w:color w:val="000000"/>
        </w:rPr>
        <w:t xml:space="preserve">, Ruby, </w:t>
      </w:r>
      <w:proofErr w:type="spellStart"/>
      <w:r>
        <w:rPr>
          <w:color w:val="000000"/>
        </w:rPr>
        <w:t>Tcl</w:t>
      </w:r>
      <w:proofErr w:type="spellEnd"/>
      <w:r>
        <w:rPr>
          <w:color w:val="000000"/>
        </w:rPr>
        <w:t>, ODBC, entre otros, y</w:t>
      </w:r>
      <w:r>
        <w:rPr>
          <w:rStyle w:val="apple-converted-space"/>
          <w:color w:val="000000"/>
        </w:rPr>
        <w:t> </w:t>
      </w:r>
      <w:hyperlink r:id="rId24"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 xml:space="preserve">Hay sistemas activos de </w:t>
      </w:r>
      <w:proofErr w:type="spellStart"/>
      <w:r>
        <w:rPr>
          <w:color w:val="000000"/>
        </w:rPr>
        <w:t>PostgreSQL</w:t>
      </w:r>
      <w:proofErr w:type="spellEnd"/>
      <w:r>
        <w:rPr>
          <w:color w:val="000000"/>
        </w:rPr>
        <w:t xml:space="preserve"> en ambientes de producción que soportan hasta 4 TB de datos.</w:t>
      </w:r>
    </w:p>
    <w:p w:rsidR="00646FCB" w:rsidRDefault="00646FCB" w:rsidP="00646FCB">
      <w:pPr>
        <w:rPr>
          <w:color w:val="000000"/>
        </w:rPr>
      </w:pPr>
      <w:r>
        <w:rPr>
          <w:color w:val="000000"/>
        </w:rPr>
        <w:t xml:space="preserve">Los límites generales de </w:t>
      </w:r>
      <w:proofErr w:type="spellStart"/>
      <w:r>
        <w:rPr>
          <w:color w:val="000000"/>
        </w:rPr>
        <w:t>PostgreSQL</w:t>
      </w:r>
      <w:proofErr w:type="spellEnd"/>
      <w:r>
        <w:rPr>
          <w:color w:val="000000"/>
        </w:rPr>
        <w:t xml:space="preserve"> pueden encontrase en esta tabla:</w:t>
      </w:r>
    </w:p>
    <w:p w:rsidR="00DC54CF" w:rsidRDefault="00DC54CF" w:rsidP="00646FCB">
      <w:pPr>
        <w:rPr>
          <w:color w:val="000000"/>
        </w:rPr>
      </w:pPr>
    </w:p>
    <w:tbl>
      <w:tblPr>
        <w:tblStyle w:val="MediumList2-Accent3"/>
        <w:tblW w:w="0" w:type="auto"/>
        <w:jc w:val="center"/>
        <w:tblLook w:val="04A0" w:firstRow="1" w:lastRow="0" w:firstColumn="1" w:lastColumn="0" w:noHBand="0" w:noVBand="1"/>
      </w:tblPr>
      <w:tblGrid>
        <w:gridCol w:w="4281"/>
        <w:gridCol w:w="4281"/>
      </w:tblGrid>
      <w:tr w:rsidR="00DC54CF" w:rsidTr="00DC54C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100" w:firstRow="0" w:lastRow="0" w:firstColumn="1" w:lastColumn="0" w:oddVBand="0" w:evenVBand="0" w:oddHBand="0" w:evenHBand="0" w:firstRowFirstColumn="1" w:firstRowLastColumn="0" w:lastRowFirstColumn="0" w:lastRowLastColumn="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firstRow="1" w:lastRow="0" w:firstColumn="0" w:lastColumn="0" w:oddVBand="0" w:evenVBand="0" w:oddHBand="0" w:evenHBand="0" w:firstRowFirstColumn="0" w:firstRowLastColumn="0" w:lastRowFirstColumn="0" w:lastRowLastColumn="0"/>
              <w:rPr>
                <w:rStyle w:val="bold"/>
                <w:b/>
                <w:bCs/>
                <w:color w:val="76923C"/>
              </w:rPr>
            </w:pPr>
            <w:r w:rsidRPr="00900A70">
              <w:rPr>
                <w:rStyle w:val="bold"/>
                <w:b/>
                <w:bCs/>
                <w:color w:val="76923C"/>
              </w:rPr>
              <w:t>Valor</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32 TB</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1.6 TB</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1 GB</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250 - 1600 dependiendo del tipo</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23" w:name="table1"/>
      <w:bookmarkEnd w:id="23"/>
    </w:p>
    <w:p w:rsidR="00646FCB" w:rsidRDefault="00646FCB" w:rsidP="005C17AC">
      <w:pPr>
        <w:rPr>
          <w:lang w:val="es-ES"/>
        </w:rPr>
      </w:pPr>
      <w:proofErr w:type="spellStart"/>
      <w:r>
        <w:rPr>
          <w:lang w:val="es-ES"/>
        </w:rPr>
        <w:t>PostgreSQL</w:t>
      </w:r>
      <w:proofErr w:type="spellEnd"/>
      <w:r>
        <w:rPr>
          <w:lang w:val="es-ES"/>
        </w:rPr>
        <w:t xml:space="preserve"> ha obtenido el reconocimiento de sus usuarios y de la industria, incluyendo el ‘Linux New Media </w:t>
      </w:r>
      <w:proofErr w:type="spellStart"/>
      <w:r>
        <w:rPr>
          <w:lang w:val="es-ES"/>
        </w:rPr>
        <w:t>Award</w:t>
      </w:r>
      <w:proofErr w:type="spellEnd"/>
      <w:r>
        <w:rPr>
          <w:lang w:val="es-ES"/>
        </w:rPr>
        <w:t>’ por mejor sistema de bases de datos y cinco veces ganador del '</w:t>
      </w:r>
      <w:proofErr w:type="spellStart"/>
      <w:r>
        <w:rPr>
          <w:lang w:val="es-ES"/>
        </w:rPr>
        <w:t>The</w:t>
      </w:r>
      <w:proofErr w:type="spellEnd"/>
      <w:r>
        <w:rPr>
          <w:lang w:val="es-ES"/>
        </w:rPr>
        <w:t xml:space="preserve"> Linux </w:t>
      </w:r>
      <w:proofErr w:type="spellStart"/>
      <w:r>
        <w:rPr>
          <w:lang w:val="es-ES"/>
        </w:rPr>
        <w:t>JournalEditors</w:t>
      </w:r>
      <w:proofErr w:type="spellEnd"/>
      <w:r>
        <w:rPr>
          <w:lang w:val="es-ES"/>
        </w:rPr>
        <w:t xml:space="preserve">' </w:t>
      </w:r>
      <w:proofErr w:type="spellStart"/>
      <w:r>
        <w:rPr>
          <w:lang w:val="es-ES"/>
        </w:rPr>
        <w:t>ChoiceAward</w:t>
      </w:r>
      <w:proofErr w:type="spellEnd"/>
      <w:r>
        <w:rPr>
          <w:lang w:val="es-ES"/>
        </w:rPr>
        <w:t>’ por mejor DBMS.</w:t>
      </w:r>
    </w:p>
    <w:p w:rsidR="00646FCB" w:rsidRDefault="00646FCB" w:rsidP="005C17AC">
      <w:pPr>
        <w:rPr>
          <w:lang w:val="es-ES_tradnl"/>
        </w:rPr>
      </w:pPr>
      <w:r>
        <w:rPr>
          <w:lang w:val="es-ES_tradnl"/>
        </w:rPr>
        <w:t xml:space="preserve">Prestaciones – </w:t>
      </w:r>
      <w:proofErr w:type="spellStart"/>
      <w:r>
        <w:rPr>
          <w:lang w:val="es-ES_tradnl"/>
        </w:rPr>
        <w:t>Standards</w:t>
      </w:r>
      <w:proofErr w:type="spellEnd"/>
    </w:p>
    <w:p w:rsidR="00646FCB" w:rsidRDefault="00646FCB" w:rsidP="005C17AC">
      <w:pPr>
        <w:rPr>
          <w:lang w:val="es-ES"/>
        </w:rPr>
      </w:pPr>
      <w:r>
        <w:rPr>
          <w:lang w:val="es-ES"/>
        </w:rPr>
        <w:t xml:space="preserve">Su implementación respeta fuertemente el </w:t>
      </w:r>
      <w:proofErr w:type="spellStart"/>
      <w:r>
        <w:rPr>
          <w:lang w:val="es-ES"/>
        </w:rPr>
        <w:t>standard</w:t>
      </w:r>
      <w:proofErr w:type="spellEnd"/>
      <w:r>
        <w:rPr>
          <w:lang w:val="es-ES"/>
        </w:rPr>
        <w:t xml:space="preserve"> ANSI-SQL</w:t>
      </w:r>
      <w:proofErr w:type="gramStart"/>
      <w:r>
        <w:rPr>
          <w:lang w:val="es-ES"/>
        </w:rPr>
        <w:t>:2008</w:t>
      </w:r>
      <w:proofErr w:type="gramEnd"/>
      <w:r>
        <w:rPr>
          <w:lang w:val="es-ES"/>
        </w:rPr>
        <w:t xml:space="preserve">.  Tiene soporte total para </w:t>
      </w:r>
      <w:proofErr w:type="spellStart"/>
      <w:r>
        <w:rPr>
          <w:lang w:val="es-ES"/>
        </w:rPr>
        <w:t>subconsultas</w:t>
      </w:r>
      <w:proofErr w:type="spellEnd"/>
      <w:r>
        <w:rPr>
          <w:lang w:val="es-ES"/>
        </w:rPr>
        <w:t xml:space="preserve"> (incluyendo </w:t>
      </w:r>
      <w:proofErr w:type="spellStart"/>
      <w:r>
        <w:rPr>
          <w:lang w:val="es-ES"/>
        </w:rPr>
        <w:t>subselects</w:t>
      </w:r>
      <w:proofErr w:type="spellEnd"/>
      <w:r>
        <w:rPr>
          <w:lang w:val="es-ES"/>
        </w:rPr>
        <w:t xml:space="preserve"> en clausulas FORM), ‘</w:t>
      </w:r>
      <w:proofErr w:type="spellStart"/>
      <w:r>
        <w:rPr>
          <w:lang w:val="es-ES"/>
        </w:rPr>
        <w:t>read-committed</w:t>
      </w:r>
      <w:proofErr w:type="spellEnd"/>
      <w:r>
        <w:rPr>
          <w:lang w:val="es-ES"/>
        </w:rPr>
        <w:t xml:space="preserve">’ y </w:t>
      </w:r>
      <w:proofErr w:type="spellStart"/>
      <w:r>
        <w:rPr>
          <w:lang w:val="es-ES"/>
        </w:rPr>
        <w:t>serializable</w:t>
      </w:r>
      <w:proofErr w:type="spellEnd"/>
      <w:r>
        <w:rPr>
          <w:lang w:val="es-ES"/>
        </w:rPr>
        <w:t xml:space="preserve"> como niveles de aislamiento.</w:t>
      </w:r>
    </w:p>
    <w:p w:rsidR="00646FCB" w:rsidRDefault="00646FCB" w:rsidP="005C17AC">
      <w:pPr>
        <w:rPr>
          <w:lang w:val="es-ES"/>
        </w:rPr>
      </w:pPr>
      <w:r>
        <w:rPr>
          <w:lang w:val="es-ES"/>
        </w:rPr>
        <w:t xml:space="preserve">Las prestaciones para la integridad de datos incluyen </w:t>
      </w:r>
      <w:proofErr w:type="spellStart"/>
      <w:r>
        <w:rPr>
          <w:lang w:val="es-ES"/>
        </w:rPr>
        <w:t>primarykeys</w:t>
      </w:r>
      <w:proofErr w:type="spellEnd"/>
      <w:r>
        <w:rPr>
          <w:lang w:val="es-ES"/>
        </w:rPr>
        <w:t xml:space="preserve"> (compuestas), </w:t>
      </w:r>
      <w:proofErr w:type="spellStart"/>
      <w:r>
        <w:rPr>
          <w:lang w:val="es-ES"/>
        </w:rPr>
        <w:t>foreignkeys</w:t>
      </w:r>
      <w:proofErr w:type="spellEnd"/>
      <w:r>
        <w:rPr>
          <w:lang w:val="es-ES"/>
        </w:rPr>
        <w:t xml:space="preserve"> con restricciones y </w:t>
      </w:r>
      <w:proofErr w:type="spellStart"/>
      <w:r>
        <w:rPr>
          <w:lang w:val="es-ES"/>
        </w:rPr>
        <w:t>updates</w:t>
      </w:r>
      <w:proofErr w:type="spellEnd"/>
      <w:r>
        <w:rPr>
          <w:lang w:val="es-ES"/>
        </w:rPr>
        <w:t>/</w:t>
      </w:r>
      <w:proofErr w:type="spellStart"/>
      <w:r>
        <w:rPr>
          <w:lang w:val="es-ES"/>
        </w:rPr>
        <w:t>deletes</w:t>
      </w:r>
      <w:proofErr w:type="spellEnd"/>
      <w:r>
        <w:rPr>
          <w:lang w:val="es-ES"/>
        </w:rPr>
        <w:t xml:space="preserve"> en cascada, </w:t>
      </w:r>
      <w:proofErr w:type="spellStart"/>
      <w:r>
        <w:rPr>
          <w:lang w:val="es-ES"/>
        </w:rPr>
        <w:t>checkconstraints</w:t>
      </w:r>
      <w:proofErr w:type="spellEnd"/>
      <w:r>
        <w:rPr>
          <w:lang w:val="es-ES"/>
        </w:rPr>
        <w:t xml:space="preserve">, </w:t>
      </w:r>
      <w:proofErr w:type="spellStart"/>
      <w:r>
        <w:rPr>
          <w:lang w:val="es-ES"/>
        </w:rPr>
        <w:t>uniqueconstraints</w:t>
      </w:r>
      <w:proofErr w:type="spellEnd"/>
      <w:r>
        <w:rPr>
          <w:lang w:val="es-ES"/>
        </w:rPr>
        <w:t xml:space="preserve">, y </w:t>
      </w:r>
      <w:proofErr w:type="spellStart"/>
      <w:r>
        <w:rPr>
          <w:lang w:val="es-ES"/>
        </w:rPr>
        <w:t>notnullconstraints</w:t>
      </w:r>
      <w:proofErr w:type="spellEnd"/>
      <w:r>
        <w:rPr>
          <w:lang w:val="es-ES"/>
        </w:rPr>
        <w:t>.</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w:t>
      </w:r>
      <w:proofErr w:type="spellStart"/>
      <w:r>
        <w:rPr>
          <w:lang w:val="es-ES"/>
        </w:rPr>
        <w:t>result</w:t>
      </w:r>
      <w:proofErr w:type="spellEnd"/>
      <w:r>
        <w:rPr>
          <w:lang w:val="es-ES"/>
        </w:rPr>
        <w:t xml:space="preserve"> sets parciales. </w:t>
      </w:r>
      <w:proofErr w:type="spellStart"/>
      <w:r>
        <w:rPr>
          <w:lang w:val="es-ES"/>
        </w:rPr>
        <w:t>PostgreSQL</w:t>
      </w:r>
      <w:proofErr w:type="spellEnd"/>
      <w:r>
        <w:rPr>
          <w:lang w:val="es-ES"/>
        </w:rPr>
        <w:t xml:space="preserve"> </w:t>
      </w:r>
      <w:r>
        <w:rPr>
          <w:lang w:val="es-ES"/>
        </w:rPr>
        <w:lastRenderedPageBreak/>
        <w:t xml:space="preserve">soporta índices compuestos, únicos, parciales y funcionales los cuales pueden utilizar cualquiera de sus métodos de almacenamiento: árbol-B, árbol-R, </w:t>
      </w:r>
      <w:proofErr w:type="spellStart"/>
      <w:r>
        <w:rPr>
          <w:lang w:val="es-ES"/>
        </w:rPr>
        <w:t>ahsh</w:t>
      </w:r>
      <w:proofErr w:type="spellEnd"/>
      <w:r>
        <w:rPr>
          <w:lang w:val="es-ES"/>
        </w:rPr>
        <w:t xml:space="preserve">, o </w:t>
      </w:r>
      <w:proofErr w:type="spellStart"/>
      <w:r>
        <w:rPr>
          <w:lang w:val="es-ES"/>
        </w:rPr>
        <w:t>GiST</w:t>
      </w:r>
      <w:proofErr w:type="spellEnd"/>
      <w:r>
        <w:rPr>
          <w:lang w:val="es-ES"/>
        </w:rPr>
        <w:t>.</w:t>
      </w:r>
    </w:p>
    <w:p w:rsidR="00646FCB" w:rsidRDefault="00646FCB" w:rsidP="005C17AC">
      <w:pPr>
        <w:rPr>
          <w:lang w:val="es-ES"/>
        </w:rPr>
      </w:pPr>
      <w:r>
        <w:rPr>
          <w:lang w:val="es-ES"/>
        </w:rPr>
        <w:t xml:space="preserve">La indexación </w:t>
      </w:r>
      <w:hyperlink r:id="rId25" w:anchor="_blank" w:history="1">
        <w:r>
          <w:rPr>
            <w:rStyle w:val="Hyperlink"/>
          </w:rPr>
          <w:t>GiST</w:t>
        </w:r>
      </w:hyperlink>
      <w:r>
        <w:rPr>
          <w:rStyle w:val="apple-converted-space"/>
          <w:color w:val="000000"/>
          <w:lang w:val="es-ES"/>
        </w:rPr>
        <w:t> </w:t>
      </w:r>
      <w:r>
        <w:rPr>
          <w:lang w:val="es-ES"/>
        </w:rPr>
        <w:t>(</w:t>
      </w:r>
      <w:proofErr w:type="spellStart"/>
      <w:r>
        <w:rPr>
          <w:rStyle w:val="Emphasis"/>
          <w:color w:val="000000"/>
          <w:lang w:val="es-ES"/>
        </w:rPr>
        <w:t>GeneralizedSearchTree</w:t>
      </w:r>
      <w:proofErr w:type="spellEnd"/>
      <w:r>
        <w:rPr>
          <w:lang w:val="es-ES"/>
        </w:rPr>
        <w:t xml:space="preserve">) es un sistema avanzado que tare una gran variedad de algoritmos de ordenamiento y búsqueda incluyendo árbol-B, árbol B+, árbol R,  árbol de sumas parciales, arboles B+ </w:t>
      </w:r>
      <w:proofErr w:type="spellStart"/>
      <w:r>
        <w:rPr>
          <w:lang w:val="es-ES"/>
        </w:rPr>
        <w:t>rankeados</w:t>
      </w:r>
      <w:proofErr w:type="spellEnd"/>
      <w:r>
        <w:rPr>
          <w:lang w:val="es-ES"/>
        </w:rPr>
        <w:t xml:space="preserve"> y muchos otros. También provee una interfaz que permite la creación de tipos de datos </w:t>
      </w:r>
      <w:proofErr w:type="spellStart"/>
      <w:r>
        <w:rPr>
          <w:lang w:val="es-ES"/>
        </w:rPr>
        <w:t>customizados</w:t>
      </w:r>
      <w:proofErr w:type="spellEnd"/>
      <w:r>
        <w:rPr>
          <w:lang w:val="es-ES"/>
        </w:rPr>
        <w:t xml:space="preserve">, así como también métodos de búsqueda extensibles. Es por ello </w:t>
      </w:r>
      <w:proofErr w:type="spellStart"/>
      <w:r>
        <w:rPr>
          <w:lang w:val="es-ES"/>
        </w:rPr>
        <w:t>GiST</w:t>
      </w:r>
      <w:proofErr w:type="spellEnd"/>
      <w:r>
        <w:rPr>
          <w:lang w:val="es-ES"/>
        </w:rPr>
        <w:t xml:space="preserve"> ofrece la flexibilidad de especificar que guardar, como guardarlo y la habilidad de definir nuevas formas para buscar.</w:t>
      </w:r>
    </w:p>
    <w:p w:rsidR="00646FCB" w:rsidRDefault="00646FCB" w:rsidP="005C17AC">
      <w:pPr>
        <w:rPr>
          <w:lang w:val="es-ES"/>
        </w:rPr>
      </w:pPr>
      <w:r>
        <w:rPr>
          <w:lang w:val="es-ES"/>
        </w:rPr>
        <w:t xml:space="preserve">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w:t>
      </w:r>
      <w:proofErr w:type="spellStart"/>
      <w:r>
        <w:rPr>
          <w:lang w:val="es-ES"/>
        </w:rPr>
        <w:t>PostgreSQL</w:t>
      </w:r>
      <w:proofErr w:type="spellEnd"/>
      <w:r>
        <w:rPr>
          <w:lang w:val="es-ES"/>
        </w:rPr>
        <w:t xml:space="preserve">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El sistema de eventos es un sistema de comunicación entre procesos en el que los mensajes y eventos se puede transmitir entre los clientes utilizando los comandos LISTEN y NOTIFY, permitiendo una comunicación peer-</w:t>
      </w:r>
      <w:proofErr w:type="spellStart"/>
      <w:r>
        <w:rPr>
          <w:rFonts w:cs="Arial"/>
          <w:color w:val="000000"/>
          <w:lang w:val="es-ES"/>
        </w:rPr>
        <w:t>to</w:t>
      </w:r>
      <w:proofErr w:type="spellEnd"/>
      <w:r>
        <w:rPr>
          <w:rFonts w:cs="Arial"/>
          <w:color w:val="000000"/>
          <w:lang w:val="es-ES"/>
        </w:rPr>
        <w:t xml:space="preserve">-peer y coordinación avanzada sobre eventos de bases de datos. Dado que las notificaciones se pueden emitir a partir de disparadores y SP, los </w:t>
      </w:r>
      <w:r>
        <w:rPr>
          <w:rFonts w:cs="Arial"/>
          <w:color w:val="000000"/>
          <w:shd w:val="clear" w:color="auto" w:fill="FFFFFF"/>
          <w:lang w:val="es-ES"/>
        </w:rPr>
        <w:t xml:space="preserve">clientes de </w:t>
      </w:r>
      <w:proofErr w:type="spellStart"/>
      <w:r>
        <w:rPr>
          <w:rFonts w:cs="Arial"/>
          <w:color w:val="000000"/>
          <w:shd w:val="clear" w:color="auto" w:fill="FFFFFF"/>
          <w:lang w:val="es-ES"/>
        </w:rPr>
        <w:t>PostgreSQL</w:t>
      </w:r>
      <w:proofErr w:type="spellEnd"/>
      <w:r>
        <w:rPr>
          <w:rFonts w:cs="Arial"/>
          <w:color w:val="000000"/>
          <w:shd w:val="clear" w:color="auto" w:fill="FFFFFF"/>
          <w:lang w:val="es-ES"/>
        </w:rPr>
        <w:t xml:space="preserve"> pueden monitorear los eventos de base de datos como pueden ser </w:t>
      </w:r>
      <w:proofErr w:type="spellStart"/>
      <w:r>
        <w:rPr>
          <w:rFonts w:cs="Arial"/>
          <w:color w:val="000000"/>
          <w:shd w:val="clear" w:color="auto" w:fill="FFFFFF"/>
          <w:lang w:val="es-ES"/>
        </w:rPr>
        <w:t>updates</w:t>
      </w:r>
      <w:proofErr w:type="spellEnd"/>
      <w:r>
        <w:rPr>
          <w:rFonts w:cs="Arial"/>
          <w:color w:val="000000"/>
          <w:shd w:val="clear" w:color="auto" w:fill="FFFFFF"/>
          <w:lang w:val="es-ES"/>
        </w:rPr>
        <w:t xml:space="preserve"> de la tabla, </w:t>
      </w:r>
      <w:proofErr w:type="spellStart"/>
      <w:r>
        <w:rPr>
          <w:rFonts w:cs="Arial"/>
          <w:color w:val="000000"/>
          <w:shd w:val="clear" w:color="auto" w:fill="FFFFFF"/>
          <w:lang w:val="es-ES"/>
        </w:rPr>
        <w:t>inserts</w:t>
      </w:r>
      <w:proofErr w:type="spellEnd"/>
      <w:r>
        <w:rPr>
          <w:rFonts w:cs="Arial"/>
          <w:color w:val="000000"/>
          <w:shd w:val="clear" w:color="auto" w:fill="FFFFFF"/>
          <w:lang w:val="es-ES"/>
        </w:rPr>
        <w:t xml:space="preserve"> o </w:t>
      </w:r>
      <w:proofErr w:type="spellStart"/>
      <w:r>
        <w:rPr>
          <w:rFonts w:cs="Arial"/>
          <w:color w:val="000000"/>
          <w:shd w:val="clear" w:color="auto" w:fill="FFFFFF"/>
          <w:lang w:val="es-ES"/>
        </w:rPr>
        <w:t>deletes</w:t>
      </w:r>
      <w:proofErr w:type="spellEnd"/>
      <w:r>
        <w:rPr>
          <w:rFonts w:cs="Arial"/>
          <w:color w:val="000000"/>
          <w:shd w:val="clear" w:color="auto" w:fill="FFFFFF"/>
          <w:lang w:val="es-ES"/>
        </w:rPr>
        <w:t xml:space="preserve"> a medida que ocurren.</w:t>
      </w:r>
    </w:p>
    <w:p w:rsidR="00646FCB" w:rsidRDefault="00646FCB" w:rsidP="005C17AC">
      <w:r>
        <w:t xml:space="preserve">Altamente </w:t>
      </w:r>
      <w:proofErr w:type="spellStart"/>
      <w:r>
        <w:t>customizable</w:t>
      </w:r>
      <w:proofErr w:type="spellEnd"/>
    </w:p>
    <w:p w:rsidR="00646FCB" w:rsidRDefault="00646FCB" w:rsidP="005C17AC">
      <w:pPr>
        <w:rPr>
          <w:rStyle w:val="apple-style-span"/>
          <w:rFonts w:cs="Arial"/>
          <w:color w:val="000000"/>
          <w:shd w:val="clear" w:color="auto" w:fill="FFFFFF"/>
        </w:rPr>
      </w:pPr>
      <w:proofErr w:type="spellStart"/>
      <w:r>
        <w:rPr>
          <w:rStyle w:val="apple-style-span"/>
          <w:rFonts w:cs="Arial"/>
          <w:color w:val="000000"/>
        </w:rPr>
        <w:t>PostgreSQL</w:t>
      </w:r>
      <w:proofErr w:type="spellEnd"/>
      <w:r>
        <w:rPr>
          <w:rStyle w:val="apple-style-span"/>
          <w:rFonts w:cs="Arial"/>
          <w:color w:val="000000"/>
        </w:rPr>
        <w:t xml:space="preserve"> ejecuta </w:t>
      </w:r>
      <w:proofErr w:type="spellStart"/>
      <w:r>
        <w:rPr>
          <w:rStyle w:val="apple-style-span"/>
          <w:rFonts w:cs="Arial"/>
          <w:color w:val="000000"/>
        </w:rPr>
        <w:t>storedprocedures</w:t>
      </w:r>
      <w:proofErr w:type="spellEnd"/>
      <w:r>
        <w:rPr>
          <w:rStyle w:val="apple-style-span"/>
          <w:rFonts w:cs="Arial"/>
          <w:color w:val="000000"/>
        </w:rPr>
        <w:t xml:space="preserve"> en más de una docena de lenguajes de programación, como Java, Perl, </w:t>
      </w:r>
      <w:proofErr w:type="spellStart"/>
      <w:r>
        <w:rPr>
          <w:rStyle w:val="apple-style-span"/>
          <w:rFonts w:cs="Arial"/>
          <w:color w:val="000000"/>
        </w:rPr>
        <w:t>Python</w:t>
      </w:r>
      <w:proofErr w:type="spellEnd"/>
      <w:r>
        <w:rPr>
          <w:rStyle w:val="apple-style-span"/>
          <w:rFonts w:cs="Arial"/>
          <w:color w:val="000000"/>
        </w:rPr>
        <w:t xml:space="preserve">, Ruby, </w:t>
      </w:r>
      <w:proofErr w:type="spellStart"/>
      <w:r>
        <w:rPr>
          <w:rStyle w:val="apple-style-span"/>
          <w:rFonts w:cs="Arial"/>
          <w:color w:val="000000"/>
        </w:rPr>
        <w:t>Tcl</w:t>
      </w:r>
      <w:proofErr w:type="spellEnd"/>
      <w:r>
        <w:rPr>
          <w:rStyle w:val="apple-style-span"/>
          <w:rFonts w:cs="Arial"/>
          <w:color w:val="000000"/>
        </w:rPr>
        <w:t>, C/C++, y su propio PL/</w:t>
      </w:r>
      <w:proofErr w:type="spellStart"/>
      <w:r>
        <w:rPr>
          <w:rStyle w:val="apple-style-span"/>
          <w:rFonts w:cs="Arial"/>
          <w:color w:val="000000"/>
        </w:rPr>
        <w:t>pgSQL</w:t>
      </w:r>
      <w:proofErr w:type="spellEnd"/>
      <w:r>
        <w:rPr>
          <w:rStyle w:val="apple-style-span"/>
          <w:rFonts w:cs="Arial"/>
          <w:color w:val="000000"/>
        </w:rPr>
        <w:t>,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 xml:space="preserve">lioteca de funciones estándar hay cientos de funciones integradas que van desde las matemáticas básicas y las operaciones sobre </w:t>
      </w:r>
      <w:proofErr w:type="spellStart"/>
      <w:r>
        <w:rPr>
          <w:rStyle w:val="apple-style-span"/>
          <w:rFonts w:cs="Arial"/>
          <w:color w:val="000000"/>
          <w:shd w:val="clear" w:color="auto" w:fill="FFFFFF"/>
        </w:rPr>
        <w:t>strings</w:t>
      </w:r>
      <w:proofErr w:type="spellEnd"/>
      <w:r>
        <w:rPr>
          <w:rStyle w:val="apple-style-span"/>
          <w:rFonts w:cs="Arial"/>
          <w:color w:val="000000"/>
          <w:shd w:val="clear" w:color="auto" w:fill="FFFFFF"/>
        </w:rPr>
        <w:t>, a la criptografía y la compatibilidad con Oracle.</w:t>
      </w:r>
      <w:r>
        <w:rPr>
          <w:rStyle w:val="apple-converted-space"/>
          <w:rFonts w:cs="Arial"/>
          <w:color w:val="000000"/>
          <w:shd w:val="clear" w:color="auto" w:fill="FFFFFF"/>
        </w:rPr>
        <w:t> </w:t>
      </w:r>
      <w:proofErr w:type="spellStart"/>
      <w:r>
        <w:rPr>
          <w:rStyle w:val="apple-style-span"/>
          <w:rFonts w:cs="Arial"/>
          <w:color w:val="000000"/>
          <w:shd w:val="clear" w:color="auto" w:fill="FFFFFF"/>
        </w:rPr>
        <w:t>Triggers</w:t>
      </w:r>
      <w:proofErr w:type="spellEnd"/>
      <w:r>
        <w:rPr>
          <w:rStyle w:val="apple-style-span"/>
          <w:rFonts w:cs="Arial"/>
          <w:color w:val="000000"/>
          <w:shd w:val="clear" w:color="auto" w:fill="FFFFFF"/>
        </w:rPr>
        <w:t xml:space="preserve"> y </w:t>
      </w:r>
      <w:proofErr w:type="spellStart"/>
      <w:r>
        <w:rPr>
          <w:rStyle w:val="apple-style-span"/>
          <w:rFonts w:cs="Arial"/>
          <w:color w:val="000000"/>
          <w:shd w:val="clear" w:color="auto" w:fill="FFFFFF"/>
        </w:rPr>
        <w:t>storedprocedures</w:t>
      </w:r>
      <w:proofErr w:type="spellEnd"/>
      <w:r>
        <w:rPr>
          <w:rStyle w:val="apple-style-span"/>
          <w:rFonts w:cs="Arial"/>
          <w:color w:val="000000"/>
          <w:shd w:val="clear" w:color="auto" w:fill="FFFFFF"/>
        </w:rPr>
        <w:t xml:space="preserve">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 xml:space="preserve">Del mismo modo, </w:t>
      </w:r>
      <w:proofErr w:type="spellStart"/>
      <w:r>
        <w:rPr>
          <w:rStyle w:val="apple-style-span"/>
          <w:rFonts w:cs="Arial"/>
          <w:color w:val="000000"/>
          <w:shd w:val="clear" w:color="auto" w:fill="FFFFFF"/>
        </w:rPr>
        <w:t>PostgreSQL</w:t>
      </w:r>
      <w:proofErr w:type="spellEnd"/>
      <w:r>
        <w:rPr>
          <w:rStyle w:val="apple-style-span"/>
          <w:rFonts w:cs="Arial"/>
          <w:color w:val="000000"/>
          <w:shd w:val="clear" w:color="auto" w:fill="FFFFFF"/>
        </w:rPr>
        <w:t xml:space="preserve"> incluye un </w:t>
      </w:r>
      <w:proofErr w:type="spellStart"/>
      <w:r>
        <w:rPr>
          <w:rStyle w:val="apple-style-span"/>
          <w:rFonts w:cs="Arial"/>
          <w:color w:val="000000"/>
          <w:shd w:val="clear" w:color="auto" w:fill="FFFFFF"/>
        </w:rPr>
        <w:t>framework</w:t>
      </w:r>
      <w:proofErr w:type="spellEnd"/>
      <w:r>
        <w:rPr>
          <w:rStyle w:val="apple-style-span"/>
          <w:rFonts w:cs="Arial"/>
          <w:color w:val="000000"/>
          <w:shd w:val="clear" w:color="auto" w:fill="FFFFFF"/>
        </w:rPr>
        <w:t xml:space="preserve">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 xml:space="preserve">International Standard Book </w:t>
      </w:r>
      <w:proofErr w:type="spellStart"/>
      <w:r>
        <w:rPr>
          <w:color w:val="000000"/>
          <w:lang w:val="es-ES"/>
        </w:rPr>
        <w:t>Number</w:t>
      </w:r>
      <w:proofErr w:type="spellEnd"/>
      <w:r>
        <w:rPr>
          <w:color w:val="000000"/>
          <w:lang w:val="es-ES"/>
        </w:rPr>
        <w:t xml:space="preserve">/International Standard Serial </w:t>
      </w:r>
      <w:proofErr w:type="spellStart"/>
      <w:r>
        <w:rPr>
          <w:color w:val="000000"/>
          <w:lang w:val="es-ES"/>
        </w:rPr>
        <w:t>Number</w:t>
      </w:r>
      <w:proofErr w:type="spellEnd"/>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 xml:space="preserve">Así como hay muchos lenguajes </w:t>
      </w:r>
      <w:proofErr w:type="spellStart"/>
      <w:r>
        <w:rPr>
          <w:color w:val="000000"/>
          <w:lang w:val="es-ES"/>
        </w:rPr>
        <w:t>procedurals</w:t>
      </w:r>
      <w:proofErr w:type="spellEnd"/>
      <w:r>
        <w:rPr>
          <w:color w:val="000000"/>
          <w:lang w:val="es-ES"/>
        </w:rPr>
        <w:t xml:space="preserve"> soportados por </w:t>
      </w:r>
      <w:proofErr w:type="spellStart"/>
      <w:r>
        <w:rPr>
          <w:color w:val="000000"/>
          <w:lang w:val="es-ES"/>
        </w:rPr>
        <w:t>PostgreSQL</w:t>
      </w:r>
      <w:proofErr w:type="spellEnd"/>
      <w:r>
        <w:rPr>
          <w:color w:val="000000"/>
          <w:lang w:val="es-ES"/>
        </w:rPr>
        <w:t xml:space="preserve">, hay muchas bibliotecas que sirven de interfaz, permitiendo a varios lenguajes ser compilados e interpretados para interactuar con </w:t>
      </w:r>
      <w:proofErr w:type="spellStart"/>
      <w:r>
        <w:rPr>
          <w:color w:val="000000"/>
          <w:lang w:val="es-ES"/>
        </w:rPr>
        <w:t>PostgreSQL</w:t>
      </w:r>
      <w:proofErr w:type="spellEnd"/>
      <w:r>
        <w:rPr>
          <w:color w:val="000000"/>
          <w:lang w:val="es-ES"/>
        </w:rPr>
        <w:t xml:space="preserve">. Hay interfaces para Java (JDBC), ODBC, Perl, </w:t>
      </w:r>
      <w:proofErr w:type="spellStart"/>
      <w:r>
        <w:rPr>
          <w:color w:val="000000"/>
          <w:lang w:val="es-ES"/>
        </w:rPr>
        <w:t>Python</w:t>
      </w:r>
      <w:proofErr w:type="spellEnd"/>
      <w:r>
        <w:rPr>
          <w:color w:val="000000"/>
          <w:lang w:val="es-ES"/>
        </w:rPr>
        <w:t xml:space="preserve">, Ruby, C, C++, PHP, </w:t>
      </w:r>
      <w:proofErr w:type="spellStart"/>
      <w:r>
        <w:rPr>
          <w:color w:val="000000"/>
          <w:lang w:val="es-ES"/>
        </w:rPr>
        <w:t>Lisp</w:t>
      </w:r>
      <w:proofErr w:type="spellEnd"/>
      <w:r>
        <w:rPr>
          <w:color w:val="000000"/>
          <w:lang w:val="es-ES"/>
        </w:rPr>
        <w:t xml:space="preserve">, </w:t>
      </w:r>
      <w:proofErr w:type="spellStart"/>
      <w:r>
        <w:rPr>
          <w:color w:val="000000"/>
          <w:lang w:val="es-ES"/>
        </w:rPr>
        <w:t>Scheme</w:t>
      </w:r>
      <w:proofErr w:type="spellEnd"/>
      <w:r>
        <w:rPr>
          <w:color w:val="000000"/>
          <w:lang w:val="es-ES"/>
        </w:rPr>
        <w:t xml:space="preserve">, y </w:t>
      </w:r>
      <w:proofErr w:type="spellStart"/>
      <w:r>
        <w:rPr>
          <w:color w:val="000000"/>
          <w:lang w:val="es-ES"/>
        </w:rPr>
        <w:t>Qt</w:t>
      </w:r>
      <w:proofErr w:type="spellEnd"/>
      <w:r>
        <w:rPr>
          <w:color w:val="000000"/>
          <w:lang w:val="es-ES"/>
        </w:rPr>
        <w:t xml:space="preserve"> solo por nombrar algunos.</w:t>
      </w:r>
    </w:p>
    <w:p w:rsidR="00646FCB" w:rsidRDefault="00646FCB" w:rsidP="005C17AC">
      <w:pPr>
        <w:rPr>
          <w:color w:val="000000"/>
        </w:rPr>
      </w:pPr>
      <w:r>
        <w:rPr>
          <w:lang w:val="es-ES"/>
        </w:rPr>
        <w:t xml:space="preserve">El código de </w:t>
      </w:r>
      <w:proofErr w:type="spellStart"/>
      <w:r>
        <w:rPr>
          <w:lang w:val="es-ES"/>
        </w:rPr>
        <w:t>PostgreSQL</w:t>
      </w:r>
      <w:proofErr w:type="spellEnd"/>
      <w:r>
        <w:rPr>
          <w:lang w:val="es-ES"/>
        </w:rPr>
        <w:t xml:space="preserve"> se encuentra disponible bajo una licencia de código: </w:t>
      </w:r>
      <w:r>
        <w:rPr>
          <w:color w:val="000000"/>
          <w:lang w:val="es-ES"/>
        </w:rPr>
        <w:t>‘</w:t>
      </w:r>
      <w:hyperlink r:id="rId26" w:history="1">
        <w:r>
          <w:rPr>
            <w:rStyle w:val="Hyperlink"/>
          </w:rPr>
          <w:t>PostgreSQL License</w:t>
        </w:r>
      </w:hyperlink>
      <w:r>
        <w:rPr>
          <w:color w:val="000000"/>
        </w:rPr>
        <w:t xml:space="preserve">’. Esta licencia brinda la libertad de usar, modificar y distribuir </w:t>
      </w:r>
      <w:proofErr w:type="spellStart"/>
      <w:r>
        <w:rPr>
          <w:color w:val="000000"/>
        </w:rPr>
        <w:t>PostgreSQL</w:t>
      </w:r>
      <w:proofErr w:type="spellEnd"/>
      <w:r>
        <w:rPr>
          <w:color w:val="000000"/>
        </w:rPr>
        <w:t xml:space="preserve"> en cualquier forma, con código abierto o cerrado. </w:t>
      </w:r>
    </w:p>
    <w:p w:rsidR="00A73510" w:rsidRDefault="00A73510">
      <w:pPr>
        <w:spacing w:before="0" w:after="0" w:line="240" w:lineRule="auto"/>
        <w:rPr>
          <w:b/>
          <w:color w:val="007C85"/>
          <w:sz w:val="20"/>
          <w:szCs w:val="20"/>
        </w:rPr>
      </w:pPr>
      <w:bookmarkStart w:id="24" w:name="_Toc273267280"/>
      <w:bookmarkStart w:id="25" w:name="_Toc273382001"/>
      <w:r>
        <w:br w:type="page"/>
      </w:r>
    </w:p>
    <w:p w:rsidR="00646FCB" w:rsidRPr="008E205B" w:rsidRDefault="00646FCB" w:rsidP="008E205B">
      <w:pPr>
        <w:pStyle w:val="Heading2"/>
      </w:pPr>
      <w:r w:rsidRPr="008E205B">
        <w:lastRenderedPageBreak/>
        <w:t>Middleware de base de datos</w:t>
      </w:r>
      <w:bookmarkEnd w:id="24"/>
      <w:bookmarkEnd w:id="25"/>
    </w:p>
    <w:p w:rsidR="00646FCB" w:rsidRDefault="00646FCB" w:rsidP="00646FCB">
      <w:pPr>
        <w:jc w:val="center"/>
        <w:rPr>
          <w:b/>
        </w:rPr>
      </w:pPr>
      <w:proofErr w:type="spellStart"/>
      <w:r>
        <w:rPr>
          <w:b/>
        </w:rPr>
        <w:t>Pgpool</w:t>
      </w:r>
      <w:proofErr w:type="spellEnd"/>
      <w:r>
        <w:rPr>
          <w:b/>
        </w:rPr>
        <w:t xml:space="preserve"> I-II 2.3.3</w:t>
      </w:r>
    </w:p>
    <w:p w:rsidR="00646FCB" w:rsidRDefault="00646FCB" w:rsidP="008E205B">
      <w:pPr>
        <w:rPr>
          <w:rStyle w:val="apple-converted-space"/>
          <w:rFonts w:ascii="Arial" w:hAnsi="Arial" w:cs="Arial"/>
          <w:color w:val="000000"/>
          <w:shd w:val="clear" w:color="auto" w:fill="FFFFFF"/>
          <w:lang w:val="es-ES_tradnl"/>
        </w:rPr>
      </w:pPr>
      <w:proofErr w:type="spellStart"/>
      <w:proofErr w:type="gramStart"/>
      <w:r>
        <w:rPr>
          <w:b/>
          <w:lang w:val="es-ES_tradnl"/>
        </w:rPr>
        <w:t>pgpool</w:t>
      </w:r>
      <w:proofErr w:type="spellEnd"/>
      <w:r>
        <w:rPr>
          <w:b/>
          <w:lang w:val="es-ES_tradnl"/>
        </w:rPr>
        <w:t>-II</w:t>
      </w:r>
      <w:proofErr w:type="gramEnd"/>
      <w:r>
        <w:rPr>
          <w:lang w:val="es-ES_tradnl"/>
        </w:rPr>
        <w:t xml:space="preserve"> es un middleware que funciona entre servidores </w:t>
      </w:r>
      <w:proofErr w:type="spellStart"/>
      <w:r>
        <w:rPr>
          <w:lang w:val="es-ES_tradnl"/>
        </w:rPr>
        <w:t>PostgreSQL</w:t>
      </w:r>
      <w:proofErr w:type="spellEnd"/>
      <w:r>
        <w:rPr>
          <w:lang w:val="es-ES_tradnl"/>
        </w:rPr>
        <w:t xml:space="preserve"> y un cliente de base de datos </w:t>
      </w:r>
      <w:proofErr w:type="spellStart"/>
      <w:r>
        <w:rPr>
          <w:lang w:val="es-ES_tradnl"/>
        </w:rPr>
        <w:t>PostgreSQL</w:t>
      </w:r>
      <w:proofErr w:type="spellEnd"/>
      <w:r>
        <w:rPr>
          <w:lang w:val="es-ES_tradnl"/>
        </w:rPr>
        <w:t>.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proofErr w:type="spellStart"/>
      <w:r>
        <w:rPr>
          <w:szCs w:val="18"/>
          <w:lang w:val="es-ES_tradnl"/>
        </w:rPr>
        <w:t>pgpool</w:t>
      </w:r>
      <w:proofErr w:type="spellEnd"/>
      <w:r>
        <w:rPr>
          <w:szCs w:val="18"/>
          <w:lang w:val="es-ES_tradnl"/>
        </w:rPr>
        <w:t xml:space="preserve">-II guarda conexiones existentes con los servidores </w:t>
      </w:r>
      <w:proofErr w:type="spellStart"/>
      <w:r>
        <w:rPr>
          <w:szCs w:val="18"/>
          <w:lang w:val="es-ES_tradnl"/>
        </w:rPr>
        <w:t>PostgreSQL</w:t>
      </w:r>
      <w:proofErr w:type="spellEnd"/>
      <w:r>
        <w:rPr>
          <w:szCs w:val="18"/>
          <w:lang w:val="es-ES_tradnl"/>
        </w:rPr>
        <w:t xml:space="preserve">, permitiendo volver a usarlas cuando se necesita una nueva conexión con las mismas propiedades (es decir, nombre de usuario, bases de datos, versión del protocolo). Reduce </w:t>
      </w:r>
      <w:proofErr w:type="spellStart"/>
      <w:r>
        <w:rPr>
          <w:szCs w:val="18"/>
          <w:lang w:val="es-ES_tradnl"/>
        </w:rPr>
        <w:t>overhead</w:t>
      </w:r>
      <w:proofErr w:type="spellEnd"/>
      <w:r>
        <w:rPr>
          <w:szCs w:val="18"/>
          <w:lang w:val="es-ES_tradnl"/>
        </w:rPr>
        <w:t xml:space="preserve">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proofErr w:type="spellStart"/>
      <w:r>
        <w:rPr>
          <w:szCs w:val="18"/>
          <w:lang w:val="es-ES_tradnl"/>
        </w:rPr>
        <w:t>pgpool</w:t>
      </w:r>
      <w:proofErr w:type="spellEnd"/>
      <w:r>
        <w:rPr>
          <w:szCs w:val="18"/>
          <w:lang w:val="es-ES_tradnl"/>
        </w:rPr>
        <w:t xml:space="preserve">-II puede administrar varios servidores </w:t>
      </w:r>
      <w:proofErr w:type="spellStart"/>
      <w:r>
        <w:rPr>
          <w:szCs w:val="18"/>
          <w:lang w:val="es-ES_tradnl"/>
        </w:rPr>
        <w:t>PostgreSQL</w:t>
      </w:r>
      <w:proofErr w:type="spellEnd"/>
      <w:r>
        <w:rPr>
          <w:szCs w:val="18"/>
          <w:lang w:val="es-ES_tradnl"/>
        </w:rPr>
        <w:t xml:space="preserve">. Con el uso de la función de replicación se pueden crear </w:t>
      </w:r>
      <w:proofErr w:type="spellStart"/>
      <w:r>
        <w:rPr>
          <w:szCs w:val="18"/>
          <w:lang w:val="es-ES_tradnl"/>
        </w:rPr>
        <w:t>backups</w:t>
      </w:r>
      <w:proofErr w:type="spellEnd"/>
      <w:r>
        <w:rPr>
          <w:szCs w:val="18"/>
          <w:lang w:val="es-ES_tradnl"/>
        </w:rPr>
        <w:t xml:space="preserve">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w:t>
      </w:r>
      <w:proofErr w:type="spellStart"/>
      <w:proofErr w:type="gramStart"/>
      <w:r>
        <w:rPr>
          <w:szCs w:val="18"/>
          <w:lang w:val="es-ES_tradnl"/>
        </w:rPr>
        <w:t>pgpool</w:t>
      </w:r>
      <w:proofErr w:type="spellEnd"/>
      <w:r>
        <w:rPr>
          <w:szCs w:val="18"/>
          <w:lang w:val="es-ES_tradnl"/>
        </w:rPr>
        <w:t>-II</w:t>
      </w:r>
      <w:proofErr w:type="gramEnd"/>
      <w:r>
        <w:rPr>
          <w:szCs w:val="18"/>
          <w:lang w:val="es-ES_tradnl"/>
        </w:rPr>
        <w:t xml:space="preserve"> utiliza la función de replicación para reducir la carga sobre cada servidor </w:t>
      </w:r>
      <w:proofErr w:type="spellStart"/>
      <w:r>
        <w:rPr>
          <w:szCs w:val="18"/>
          <w:lang w:val="es-ES_tradnl"/>
        </w:rPr>
        <w:t>PostgreSQL</w:t>
      </w:r>
      <w:proofErr w:type="spellEnd"/>
      <w:r>
        <w:rPr>
          <w:szCs w:val="18"/>
          <w:lang w:val="es-ES_tradnl"/>
        </w:rPr>
        <w:t xml:space="preserve"> mediante la distribución de las consultas SELECT entre varios servidores, mejorando el rendimiento global del sistema. El rendimiento mejora en proporción al número de servidores </w:t>
      </w:r>
      <w:proofErr w:type="spellStart"/>
      <w:r>
        <w:rPr>
          <w:szCs w:val="18"/>
          <w:lang w:val="es-ES_tradnl"/>
        </w:rPr>
        <w:t>PostgreSQL</w:t>
      </w:r>
      <w:proofErr w:type="spellEnd"/>
      <w:r>
        <w:rPr>
          <w:szCs w:val="18"/>
          <w:lang w:val="es-ES_tradnl"/>
        </w:rPr>
        <w:t>.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 xml:space="preserve">Soporte a </w:t>
      </w:r>
      <w:proofErr w:type="spellStart"/>
      <w:r>
        <w:rPr>
          <w:rStyle w:val="apple-style-span"/>
          <w:rFonts w:ascii="Arial" w:hAnsi="Arial" w:cs="Arial"/>
          <w:b/>
          <w:color w:val="000000"/>
          <w:szCs w:val="18"/>
          <w:shd w:val="clear" w:color="auto" w:fill="FFFFFF"/>
          <w:lang w:val="es-ES_tradnl"/>
        </w:rPr>
        <w:t>Conexiones</w:t>
      </w:r>
      <w:r>
        <w:rPr>
          <w:rFonts w:ascii="Arial" w:hAnsi="Arial" w:cs="Arial"/>
          <w:b/>
          <w:color w:val="000000"/>
          <w:szCs w:val="18"/>
          <w:shd w:val="clear" w:color="auto" w:fill="FFFFFF"/>
          <w:lang w:val="es-ES_tradnl"/>
        </w:rPr>
        <w:t>Extra</w:t>
      </w:r>
      <w:proofErr w:type="spellEnd"/>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w:t>
      </w:r>
      <w:proofErr w:type="spellStart"/>
      <w:r>
        <w:rPr>
          <w:szCs w:val="18"/>
          <w:lang w:val="es-ES_tradnl"/>
        </w:rPr>
        <w:t>PostgreSQL</w:t>
      </w:r>
      <w:proofErr w:type="spellEnd"/>
      <w:r>
        <w:rPr>
          <w:szCs w:val="18"/>
          <w:lang w:val="es-ES_tradnl"/>
        </w:rPr>
        <w:t>, y las conexiones son rechazadas después de alcanzar este número. </w:t>
      </w:r>
      <w:proofErr w:type="spellStart"/>
      <w:proofErr w:type="gramStart"/>
      <w:r>
        <w:rPr>
          <w:szCs w:val="18"/>
          <w:lang w:val="es-ES_tradnl"/>
        </w:rPr>
        <w:t>pgpool</w:t>
      </w:r>
      <w:proofErr w:type="spellEnd"/>
      <w:r>
        <w:rPr>
          <w:szCs w:val="18"/>
          <w:lang w:val="es-ES_tradnl"/>
        </w:rPr>
        <w:t>-II</w:t>
      </w:r>
      <w:proofErr w:type="gramEnd"/>
      <w:r>
        <w:rPr>
          <w:szCs w:val="18"/>
          <w:lang w:val="es-ES_tradnl"/>
        </w:rPr>
        <w:t xml:space="preserve">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 xml:space="preserve">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w:t>
      </w:r>
      <w:proofErr w:type="spellStart"/>
      <w:r w:rsidRPr="0001156E">
        <w:rPr>
          <w:lang w:val="es-ES_tradnl"/>
        </w:rPr>
        <w:t>volumenes</w:t>
      </w:r>
      <w:proofErr w:type="spellEnd"/>
      <w:r w:rsidRPr="0001156E">
        <w:rPr>
          <w:lang w:val="es-ES_tradnl"/>
        </w:rPr>
        <w:t xml:space="preserve"> de datos.</w:t>
      </w:r>
    </w:p>
    <w:p w:rsidR="00646FCB" w:rsidRPr="0001156E" w:rsidRDefault="00646FCB" w:rsidP="008E205B">
      <w:pPr>
        <w:pStyle w:val="Heading2sn"/>
        <w:rPr>
          <w:lang w:val="es-ES"/>
        </w:rPr>
      </w:pPr>
      <w:bookmarkStart w:id="26" w:name="_Toc273382002"/>
      <w:r w:rsidRPr="0001156E">
        <w:t>Arquitectura del sistema</w:t>
      </w:r>
      <w:r w:rsidRPr="0001156E">
        <w:rPr>
          <w:lang w:val="es-ES"/>
        </w:rPr>
        <w:t xml:space="preserve"> con </w:t>
      </w:r>
      <w:proofErr w:type="spellStart"/>
      <w:r w:rsidRPr="0001156E">
        <w:rPr>
          <w:lang w:val="es-ES"/>
        </w:rPr>
        <w:t>pgpool</w:t>
      </w:r>
      <w:proofErr w:type="spellEnd"/>
      <w:r w:rsidRPr="0001156E">
        <w:rPr>
          <w:lang w:val="es-ES"/>
        </w:rPr>
        <w:t>-II</w:t>
      </w:r>
      <w:bookmarkEnd w:id="26"/>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proofErr w:type="spellStart"/>
      <w:r w:rsidRPr="006013CE">
        <w:rPr>
          <w:lang w:val="es-ES_tradnl"/>
        </w:rPr>
        <w:t>PostgreSQL</w:t>
      </w:r>
      <w:proofErr w:type="spellEnd"/>
      <w:r w:rsidRPr="006013CE">
        <w:rPr>
          <w:lang w:val="es-ES_tradnl"/>
        </w:rPr>
        <w:t>, el sistema gestor de bases de datos (S.G.B.D.)</w:t>
      </w:r>
    </w:p>
    <w:p w:rsidR="00646FCB" w:rsidRPr="006013CE" w:rsidRDefault="00646FCB" w:rsidP="008E205B">
      <w:pPr>
        <w:pStyle w:val="ListParagraph"/>
        <w:rPr>
          <w:lang w:val="es-ES_tradnl"/>
        </w:rPr>
      </w:pPr>
      <w:proofErr w:type="spellStart"/>
      <w:r w:rsidRPr="006013CE">
        <w:rPr>
          <w:lang w:val="es-ES_tradnl"/>
        </w:rPr>
        <w:t>pgpool</w:t>
      </w:r>
      <w:proofErr w:type="spellEnd"/>
      <w:r w:rsidRPr="006013CE">
        <w:rPr>
          <w:lang w:val="es-ES_tradnl"/>
        </w:rPr>
        <w:t xml:space="preserve">-II, el middleware que gestiona la alta disponibilidad de los servidores de </w:t>
      </w:r>
      <w:proofErr w:type="spellStart"/>
      <w:r w:rsidRPr="006013CE">
        <w:rPr>
          <w:lang w:val="es-ES_tradnl"/>
        </w:rPr>
        <w:t>PostgreSQL</w:t>
      </w:r>
      <w:proofErr w:type="spellEnd"/>
      <w:r w:rsidRPr="006013CE">
        <w:rPr>
          <w:lang w:val="es-ES_tradnl"/>
        </w:rPr>
        <w:t>.</w:t>
      </w:r>
    </w:p>
    <w:p w:rsidR="00646FCB" w:rsidRPr="006013CE" w:rsidRDefault="00646FCB" w:rsidP="008E205B">
      <w:pPr>
        <w:pStyle w:val="ListParagraph"/>
        <w:rPr>
          <w:rFonts w:ascii="Helvetica" w:hAnsi="Helvetica"/>
          <w:lang w:val="es-ES_tradnl"/>
        </w:rPr>
      </w:pPr>
      <w:proofErr w:type="spellStart"/>
      <w:r w:rsidRPr="006013CE">
        <w:rPr>
          <w:rFonts w:ascii="Helvetica" w:hAnsi="Helvetica"/>
          <w:lang w:val="es-ES_tradnl"/>
        </w:rPr>
        <w:t>Heartbeat</w:t>
      </w:r>
      <w:proofErr w:type="spellEnd"/>
      <w:r w:rsidRPr="006013CE">
        <w:rPr>
          <w:rFonts w:ascii="Helvetica" w:hAnsi="Helvetica"/>
          <w:lang w:val="es-ES_tradnl"/>
        </w:rPr>
        <w:t xml:space="preserve">, un software que usaremos para dar alta disponibilidad a </w:t>
      </w:r>
      <w:proofErr w:type="spellStart"/>
      <w:r w:rsidRPr="006013CE">
        <w:rPr>
          <w:rFonts w:ascii="Helvetica" w:hAnsi="Helvetica"/>
          <w:lang w:val="es-ES_tradnl"/>
        </w:rPr>
        <w:t>pgpool</w:t>
      </w:r>
      <w:proofErr w:type="spellEnd"/>
      <w:r w:rsidRPr="006013CE">
        <w:rPr>
          <w:rFonts w:ascii="Helvetica" w:hAnsi="Helvetica"/>
          <w:lang w:val="es-ES_tradnl"/>
        </w:rPr>
        <w:t>-II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eastAsia="es-AR"/>
        </w:rPr>
        <w:lastRenderedPageBreak/>
        <w:drawing>
          <wp:inline distT="0" distB="0" distL="0" distR="0">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8E205B" w:rsidP="00ED592C">
      <w:bookmarkStart w:id="27"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8" w:name="_Toc273382003"/>
      <w:r w:rsidRPr="008E205B">
        <w:lastRenderedPageBreak/>
        <w:t>Sistema operativo</w:t>
      </w:r>
      <w:bookmarkEnd w:id="27"/>
      <w:bookmarkEnd w:id="28"/>
    </w:p>
    <w:p w:rsidR="00646FCB" w:rsidRDefault="00646FCB" w:rsidP="00646FCB">
      <w:pPr>
        <w:jc w:val="center"/>
        <w:rPr>
          <w:b/>
        </w:rPr>
      </w:pPr>
      <w:proofErr w:type="spellStart"/>
      <w:r>
        <w:rPr>
          <w:b/>
        </w:rPr>
        <w:t>Debian</w:t>
      </w:r>
      <w:proofErr w:type="spellEnd"/>
      <w:r>
        <w:rPr>
          <w:b/>
        </w:rPr>
        <w:t xml:space="preserve">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xml:space="preserve">: </w:t>
      </w:r>
      <w:proofErr w:type="spellStart"/>
      <w:r w:rsidRPr="00DF729A">
        <w:t>Debian</w:t>
      </w:r>
      <w:proofErr w:type="spellEnd"/>
      <w:r w:rsidRPr="00DF729A">
        <w:t xml:space="preserve">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 xml:space="preserve">Ciclo de </w:t>
      </w:r>
      <w:proofErr w:type="spellStart"/>
      <w:r w:rsidRPr="00DF729A">
        <w:rPr>
          <w:u w:val="single"/>
        </w:rPr>
        <w:t>release</w:t>
      </w:r>
      <w:proofErr w:type="spellEnd"/>
      <w:r w:rsidRPr="00DF729A">
        <w:t xml:space="preserve">: La versión 5 es actualmente la versión estable, lo que asegura, según las políticas de </w:t>
      </w:r>
      <w:proofErr w:type="spellStart"/>
      <w:r w:rsidRPr="00DF729A">
        <w:t>Debian</w:t>
      </w:r>
      <w:proofErr w:type="spellEnd"/>
      <w:r w:rsidRPr="00DF729A">
        <w:t>,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 xml:space="preserve">Comparación de los sistemas operativos comerciales vs </w:t>
      </w:r>
      <w:proofErr w:type="spellStart"/>
      <w:r w:rsidRPr="00ED592C">
        <w:rPr>
          <w:rStyle w:val="Strong"/>
        </w:rPr>
        <w:t>Debian</w:t>
      </w:r>
      <w:proofErr w:type="spellEnd"/>
      <w:r w:rsidRPr="00ED592C">
        <w:rPr>
          <w:rStyle w:val="Strong"/>
        </w:rPr>
        <w:t xml:space="preserve">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 xml:space="preserve">en el i386 CPU y sucesores, (Pentium, Athlon), sino también en 15 arquitecturas absolutamente diferentes, tales como Motorola 68K, </w:t>
      </w:r>
      <w:proofErr w:type="spellStart"/>
      <w:r w:rsidRPr="008E205B">
        <w:rPr>
          <w:rStyle w:val="apple-style-span"/>
          <w:rFonts w:cs="Arial"/>
          <w:color w:val="000000"/>
          <w:shd w:val="clear" w:color="auto" w:fill="FFFFFF"/>
          <w:lang w:val="es-ES_tradnl"/>
        </w:rPr>
        <w:t>PowerPC</w:t>
      </w:r>
      <w:proofErr w:type="spellEnd"/>
      <w:r w:rsidRPr="008E205B">
        <w:rPr>
          <w:rStyle w:val="apple-style-span"/>
          <w:rFonts w:cs="Arial"/>
          <w:color w:val="000000"/>
          <w:shd w:val="clear" w:color="auto" w:fill="FFFFFF"/>
          <w:lang w:val="es-ES_tradnl"/>
        </w:rPr>
        <w:t xml:space="preserve"> (Mac) y SPARC (Estaciones de trabajo </w:t>
      </w:r>
      <w:proofErr w:type="spellStart"/>
      <w:r w:rsidRPr="008E205B">
        <w:rPr>
          <w:rStyle w:val="apple-style-span"/>
          <w:rFonts w:cs="Arial"/>
          <w:color w:val="000000"/>
          <w:shd w:val="clear" w:color="auto" w:fill="FFFFFF"/>
          <w:lang w:val="es-ES_tradnl"/>
        </w:rPr>
        <w:t>Sun</w:t>
      </w:r>
      <w:proofErr w:type="spellEnd"/>
      <w:r w:rsidRPr="008E205B">
        <w:rPr>
          <w:rStyle w:val="apple-style-span"/>
          <w:rFonts w:cs="Arial"/>
          <w:color w:val="000000"/>
          <w:shd w:val="clear" w:color="auto" w:fill="FFFFFF"/>
          <w:lang w:val="es-ES_tradnl"/>
        </w:rPr>
        <w:t>).</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sistemas GNU / Linux de servidor a menudo se mantienen activos varios cientos de días, sino incluso varios 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Pr="006013CE">
        <w:rPr>
          <w:lang w:val="es-ES_tradnl"/>
        </w:rPr>
        <w:br/>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 xml:space="preserve">Las primeras características del </w:t>
      </w:r>
      <w:proofErr w:type="spellStart"/>
      <w:r w:rsidRPr="006013CE">
        <w:rPr>
          <w:rStyle w:val="apple-style-span"/>
          <w:rFonts w:cs="Arial"/>
          <w:color w:val="000000"/>
          <w:lang w:val="es-ES_tradnl"/>
        </w:rPr>
        <w:t>kernel</w:t>
      </w:r>
      <w:proofErr w:type="spellEnd"/>
      <w:r w:rsidRPr="006013CE">
        <w:rPr>
          <w:rStyle w:val="apple-style-span"/>
          <w:rFonts w:cs="Arial"/>
          <w:color w:val="000000"/>
          <w:lang w:val="es-ES_tradnl"/>
        </w:rPr>
        <w:t xml:space="preserve">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En los sistemas de servidor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w:t>
      </w:r>
      <w:proofErr w:type="spellStart"/>
      <w:r w:rsidRPr="006013CE">
        <w:rPr>
          <w:rStyle w:val="apple-style-span"/>
          <w:rFonts w:cs="Arial"/>
          <w:color w:val="000000"/>
          <w:lang w:val="es-ES_tradnl"/>
        </w:rPr>
        <w:t>ssh</w:t>
      </w:r>
      <w:proofErr w:type="spellEnd"/>
      <w:r w:rsidRPr="006013CE">
        <w:rPr>
          <w:rStyle w:val="apple-style-span"/>
          <w:rFonts w:cs="Arial"/>
          <w:color w:val="000000"/>
          <w:lang w:val="es-ES_tradnl"/>
        </w:rPr>
        <w:t>)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 xml:space="preserve">Un sistema </w:t>
      </w:r>
      <w:proofErr w:type="spellStart"/>
      <w:r w:rsidRPr="006013CE">
        <w:rPr>
          <w:rStyle w:val="apple-style-span"/>
          <w:rFonts w:cs="Arial"/>
          <w:color w:val="000000"/>
          <w:lang w:val="es-ES_tradnl"/>
        </w:rPr>
        <w:t>Debian</w:t>
      </w:r>
      <w:proofErr w:type="spellEnd"/>
      <w:r w:rsidRPr="006013CE">
        <w:rPr>
          <w:rStyle w:val="apple-style-span"/>
          <w:rFonts w:cs="Arial"/>
          <w:color w:val="000000"/>
          <w:lang w:val="es-ES_tradnl"/>
        </w:rPr>
        <w:t xml:space="preserve">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proofErr w:type="spellStart"/>
      <w:r w:rsidRPr="008E205B">
        <w:rPr>
          <w:rStyle w:val="apple-style-span"/>
          <w:rFonts w:cs="Arial"/>
          <w:color w:val="000000"/>
          <w:lang w:val="es-ES_tradnl"/>
        </w:rPr>
        <w:t>Debian</w:t>
      </w:r>
      <w:proofErr w:type="spellEnd"/>
      <w:r w:rsidRPr="008E205B">
        <w:rPr>
          <w:rStyle w:val="apple-style-span"/>
          <w:rFonts w:cs="Arial"/>
          <w:color w:val="000000"/>
          <w:lang w:val="es-ES_tradnl"/>
        </w:rPr>
        <w:t xml:space="preserve">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 xml:space="preserve">La instalación de </w:t>
      </w:r>
      <w:proofErr w:type="spellStart"/>
      <w:r w:rsidRPr="006013CE">
        <w:rPr>
          <w:rStyle w:val="apple-style-span"/>
          <w:rFonts w:cs="Arial"/>
          <w:color w:val="000000"/>
          <w:shd w:val="clear" w:color="auto" w:fill="FFFFFF"/>
          <w:lang w:val="es-ES_tradnl"/>
        </w:rPr>
        <w:t>Debian</w:t>
      </w:r>
      <w:proofErr w:type="spellEnd"/>
      <w:r w:rsidRPr="006013CE">
        <w:rPr>
          <w:rStyle w:val="apple-style-span"/>
          <w:rFonts w:cs="Arial"/>
          <w:color w:val="000000"/>
          <w:shd w:val="clear" w:color="auto" w:fill="FFFFFF"/>
          <w:lang w:val="es-ES_tradnl"/>
        </w:rPr>
        <w:t xml:space="preserve">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Este no es el caso de los sistemas </w:t>
      </w:r>
      <w:proofErr w:type="spellStart"/>
      <w:r w:rsidRPr="006013CE">
        <w:rPr>
          <w:rStyle w:val="apple-style-span"/>
          <w:rFonts w:cs="Arial"/>
          <w:color w:val="000000"/>
          <w:lang w:val="es-ES_tradnl"/>
        </w:rPr>
        <w:t>Debian</w:t>
      </w:r>
      <w:proofErr w:type="spellEnd"/>
      <w:r w:rsidRPr="006013CE">
        <w:rPr>
          <w:rStyle w:val="apple-style-span"/>
          <w:rFonts w:cs="Arial"/>
          <w:color w:val="000000"/>
          <w:lang w:val="es-ES_tradnl"/>
        </w:rPr>
        <w:t>.</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proofErr w:type="spellStart"/>
      <w:r w:rsidRPr="006013CE">
        <w:rPr>
          <w:rStyle w:val="apple-style-span"/>
          <w:rFonts w:cs="Arial"/>
          <w:color w:val="000000"/>
          <w:shd w:val="clear" w:color="auto" w:fill="FFFFFF"/>
          <w:lang w:val="es-ES_tradnl"/>
        </w:rPr>
        <w:t>Debian</w:t>
      </w:r>
      <w:proofErr w:type="spellEnd"/>
      <w:r w:rsidRPr="006013CE">
        <w:rPr>
          <w:rStyle w:val="apple-style-span"/>
          <w:rFonts w:cs="Arial"/>
          <w:color w:val="000000"/>
          <w:shd w:val="clear" w:color="auto" w:fill="FFFFFF"/>
          <w:lang w:val="es-ES_tradnl"/>
        </w:rPr>
        <w:t xml:space="preserve">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proofErr w:type="spellStart"/>
      <w:r w:rsidRPr="006013CE">
        <w:rPr>
          <w:rStyle w:val="apple-style-span"/>
          <w:rFonts w:cs="Arial"/>
          <w:shd w:val="clear" w:color="auto" w:fill="FFFFFF"/>
          <w:lang w:val="es-ES_tradnl"/>
        </w:rPr>
        <w:t>na</w:t>
      </w:r>
      <w:proofErr w:type="spellEnd"/>
      <w:r w:rsidRPr="006013CE">
        <w:rPr>
          <w:rStyle w:val="apple-style-span"/>
          <w:rFonts w:cs="Arial"/>
          <w:shd w:val="clear" w:color="auto" w:fill="FFFFFF"/>
          <w:lang w:val="es-ES_tradnl"/>
        </w:rPr>
        <w:t xml:space="preserve"> licencia de </w:t>
      </w:r>
      <w:r w:rsidRPr="006013CE">
        <w:rPr>
          <w:lang w:val="es-ES_tradnl"/>
        </w:rPr>
        <w:t xml:space="preserve">Microsoft Windows Server </w:t>
      </w:r>
      <w:proofErr w:type="spellStart"/>
      <w:r w:rsidRPr="006013CE">
        <w:rPr>
          <w:lang w:val="es-ES_tradnl"/>
        </w:rPr>
        <w:t>Std</w:t>
      </w:r>
      <w:proofErr w:type="spellEnd"/>
      <w:r w:rsidRPr="006013CE">
        <w:rPr>
          <w:lang w:val="es-ES_tradnl"/>
        </w:rPr>
        <w:t xml:space="preserve"> 2008 32bit/x64 </w:t>
      </w:r>
      <w:r w:rsidRPr="008E205B">
        <w:rPr>
          <w:lang w:val="es-ES"/>
        </w:rPr>
        <w:t>tiene un costo aproximado de 4400 pesos.</w:t>
      </w:r>
    </w:p>
    <w:p w:rsidR="00646FCB" w:rsidRPr="00DF729A" w:rsidRDefault="00646FCB" w:rsidP="00646FCB">
      <w:r>
        <w:br w:type="page"/>
      </w:r>
    </w:p>
    <w:p w:rsidR="00646FCB" w:rsidRDefault="00646FCB" w:rsidP="008E205B">
      <w:pPr>
        <w:pStyle w:val="Heading2"/>
      </w:pPr>
      <w:bookmarkStart w:id="29" w:name="_Toc273267282"/>
      <w:bookmarkStart w:id="30" w:name="_Toc273382004"/>
      <w:r>
        <w:lastRenderedPageBreak/>
        <w:t>Servidor de aplicación</w:t>
      </w:r>
      <w:bookmarkEnd w:id="29"/>
      <w:bookmarkEnd w:id="30"/>
    </w:p>
    <w:p w:rsidR="00646FCB" w:rsidRDefault="00646FCB" w:rsidP="00646FCB">
      <w:pPr>
        <w:jc w:val="center"/>
        <w:rPr>
          <w:b/>
        </w:rPr>
      </w:pPr>
      <w:r>
        <w:rPr>
          <w:b/>
        </w:rPr>
        <w:t xml:space="preserve">Apache </w:t>
      </w:r>
      <w:proofErr w:type="spellStart"/>
      <w:r>
        <w:rPr>
          <w:b/>
        </w:rPr>
        <w:t>Tomcat</w:t>
      </w:r>
      <w:proofErr w:type="spellEnd"/>
      <w:r>
        <w:rPr>
          <w:b/>
        </w:rPr>
        <w:t xml:space="preserve"> 6.0</w:t>
      </w:r>
    </w:p>
    <w:p w:rsidR="00646FCB" w:rsidRDefault="00646FCB" w:rsidP="00646FCB">
      <w:pPr>
        <w:rPr>
          <w:lang w:val="es-ES_tradnl"/>
        </w:rPr>
      </w:pPr>
      <w:r>
        <w:t xml:space="preserve">El servidor de aplicación será Apache </w:t>
      </w:r>
      <w:proofErr w:type="spellStart"/>
      <w:r>
        <w:t>Tomcat</w:t>
      </w:r>
      <w:proofErr w:type="spellEnd"/>
      <w:r>
        <w:t xml:space="preserve">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proofErr w:type="spellStart"/>
      <w:r>
        <w:rPr>
          <w:rFonts w:ascii="Arial" w:hAnsi="Arial" w:cs="Arial"/>
          <w:color w:val="000000"/>
          <w:lang w:val="es-ES_tradnl"/>
        </w:rPr>
        <w:t>Tomcat</w:t>
      </w:r>
      <w:proofErr w:type="spellEnd"/>
      <w:r>
        <w:rPr>
          <w:rFonts w:ascii="Arial" w:hAnsi="Arial" w:cs="Arial"/>
          <w:color w:val="000000"/>
          <w:lang w:val="es-ES_tradnl"/>
        </w:rPr>
        <w:t xml:space="preserve"> 6.x</w:t>
      </w:r>
    </w:p>
    <w:p w:rsidR="00646FCB" w:rsidRPr="006013CE" w:rsidRDefault="00646FCB" w:rsidP="008E205B">
      <w:pPr>
        <w:pStyle w:val="ListParagraph"/>
        <w:rPr>
          <w:lang w:val="es-ES_tradnl"/>
        </w:rPr>
      </w:pPr>
      <w:r w:rsidRPr="006013CE">
        <w:rPr>
          <w:lang w:val="es-ES_tradnl"/>
        </w:rPr>
        <w:t xml:space="preserve">Implementado de </w:t>
      </w:r>
      <w:proofErr w:type="spellStart"/>
      <w:r w:rsidRPr="006013CE">
        <w:rPr>
          <w:lang w:val="es-ES_tradnl"/>
        </w:rPr>
        <w:t>Servlet</w:t>
      </w:r>
      <w:proofErr w:type="spellEnd"/>
      <w:r w:rsidRPr="006013CE">
        <w:rPr>
          <w:lang w:val="es-ES_tradnl"/>
        </w:rPr>
        <w:t xml:space="preserve"> 2.5 y JSP 2.1</w:t>
      </w:r>
    </w:p>
    <w:p w:rsidR="00646FCB" w:rsidRDefault="00646FCB" w:rsidP="008E205B">
      <w:pPr>
        <w:pStyle w:val="ListParagraph"/>
      </w:pPr>
      <w:proofErr w:type="spellStart"/>
      <w:r>
        <w:t>Soporte</w:t>
      </w:r>
      <w:proofErr w:type="spellEnd"/>
      <w:r>
        <w:t xml:space="preserve"> </w:t>
      </w:r>
      <w:proofErr w:type="spellStart"/>
      <w:r>
        <w:t>para</w:t>
      </w:r>
      <w:proofErr w:type="spellEnd"/>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28"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proofErr w:type="spellStart"/>
      <w:r w:rsidR="00E56554">
        <w:fldChar w:fldCharType="begin"/>
      </w:r>
      <w:r w:rsidR="00E56554" w:rsidRPr="00D86958">
        <w:rPr>
          <w:lang w:val="es-AR"/>
        </w:rPr>
        <w:instrText xml:space="preserve"> HYPERLINK "http://es.wikipedia.org/wiki/Comet" </w:instrText>
      </w:r>
      <w:r w:rsidR="00E56554">
        <w:fldChar w:fldCharType="separate"/>
      </w:r>
      <w:r w:rsidRPr="006013CE">
        <w:rPr>
          <w:rStyle w:val="Hyperlink"/>
          <w:rFonts w:ascii="Arial" w:hAnsi="Arial"/>
          <w:lang w:val="es-ES_tradnl"/>
        </w:rPr>
        <w:t>Comet</w:t>
      </w:r>
      <w:proofErr w:type="spellEnd"/>
      <w:r w:rsidR="00E56554">
        <w:rPr>
          <w:rStyle w:val="Hyperlink"/>
          <w:rFonts w:ascii="Arial" w:hAnsi="Arial"/>
          <w:lang w:val="es-ES_tradnl"/>
        </w:rPr>
        <w:fldChar w:fldCharType="end"/>
      </w:r>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29"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proofErr w:type="spellStart"/>
      <w:r w:rsidRPr="006013CE">
        <w:rPr>
          <w:lang w:val="es-ES_tradnl"/>
        </w:rPr>
        <w:t>CometProcessor</w:t>
      </w:r>
      <w:proofErr w:type="spellEnd"/>
    </w:p>
    <w:p w:rsidR="00646FCB" w:rsidRDefault="00646FCB" w:rsidP="00646FCB">
      <w:pPr>
        <w:pStyle w:val="BodyText"/>
      </w:pPr>
    </w:p>
    <w:p w:rsidR="00D86958" w:rsidRDefault="00D86958" w:rsidP="00646FCB">
      <w:pPr>
        <w:pStyle w:val="BodyText"/>
      </w:pPr>
    </w:p>
    <w:p w:rsidR="00D86958" w:rsidRDefault="00D86958" w:rsidP="00D86958">
      <w:pPr>
        <w:pStyle w:val="Heading2"/>
      </w:pPr>
      <w:bookmarkStart w:id="31" w:name="_Toc273382005"/>
      <w:r>
        <w:t>Costos Software Base</w:t>
      </w:r>
      <w:bookmarkEnd w:id="31"/>
    </w:p>
    <w:p w:rsidR="00D86958" w:rsidRDefault="00D86958" w:rsidP="00646FCB">
      <w:pPr>
        <w:pStyle w:val="BodyText"/>
      </w:pPr>
      <w:r w:rsidRPr="00D86958">
        <w:drawing>
          <wp:inline distT="0" distB="0" distL="0" distR="0" wp14:anchorId="4BD29ACB" wp14:editId="69894838">
            <wp:extent cx="6377049" cy="1615044"/>
            <wp:effectExtent l="76200" t="0" r="812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646FCB" w:rsidRDefault="00646FCB" w:rsidP="00053704">
      <w:pPr>
        <w:pStyle w:val="Heading1"/>
      </w:pPr>
      <w:bookmarkStart w:id="32" w:name="_Toc273267283"/>
      <w:bookmarkStart w:id="33" w:name="_Toc273382006"/>
      <w:r w:rsidRPr="008E205B">
        <w:lastRenderedPageBreak/>
        <w:t>Volumen de datos estimado para el sistema</w:t>
      </w:r>
      <w:bookmarkEnd w:id="32"/>
      <w:bookmarkEnd w:id="33"/>
    </w:p>
    <w:p w:rsidR="00DC54CF" w:rsidRDefault="00DC54CF" w:rsidP="00DC54CF"/>
    <w:tbl>
      <w:tblPr>
        <w:tblStyle w:val="MediumList2-Accent3"/>
        <w:tblW w:w="0" w:type="auto"/>
        <w:jc w:val="center"/>
        <w:tblLook w:val="04A0" w:firstRow="1" w:lastRow="0" w:firstColumn="1" w:lastColumn="0" w:noHBand="0" w:noVBand="1"/>
      </w:tblPr>
      <w:tblGrid>
        <w:gridCol w:w="4135"/>
        <w:gridCol w:w="352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655" w:type="dxa"/>
            <w:gridSpan w:val="2"/>
          </w:tcPr>
          <w:p w:rsidR="00DC54CF" w:rsidRDefault="00DC54CF" w:rsidP="00DC54CF">
            <w:r w:rsidRPr="00DC54CF">
              <w:rPr>
                <w:b/>
                <w:bCs/>
                <w:color w:val="auto"/>
              </w:rPr>
              <w:t>Estimación de volumen</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50 Bytes</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35</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2000</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Instalación </w:t>
            </w:r>
            <w:proofErr w:type="spellStart"/>
            <w:r>
              <w:rPr>
                <w:b/>
                <w:bCs/>
                <w:color w:val="666699"/>
                <w:szCs w:val="18"/>
              </w:rPr>
              <w:t>PostgreSQL</w:t>
            </w:r>
            <w:proofErr w:type="spellEnd"/>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200 MB</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1750 MB</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 MB anuales</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10MB </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30.00%</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color w:val="666600"/>
                <w:szCs w:val="18"/>
              </w:rPr>
              <w:t xml:space="preserve">29380 MB </w:t>
            </w:r>
            <w:r>
              <w:rPr>
                <w:rFonts w:eastAsia="Trebuchet MS" w:cs="Trebuchet MS"/>
                <w:color w:val="666600"/>
                <w:szCs w:val="18"/>
              </w:rPr>
              <w:t>≈</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firstRow="1" w:lastRow="0" w:firstColumn="1" w:lastColumn="0" w:noHBand="0" w:noVBand="1"/>
      </w:tblPr>
      <w:tblGrid>
        <w:gridCol w:w="1100"/>
        <w:gridCol w:w="1100"/>
        <w:gridCol w:w="1100"/>
        <w:gridCol w:w="1100"/>
        <w:gridCol w:w="1100"/>
        <w:gridCol w:w="1100"/>
        <w:gridCol w:w="110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1</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2</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3</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4</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5</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Total</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1,2</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1,44</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1,728</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2,0736</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7,4416</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36</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43,2</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51,84</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62,208</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34" w:name="__RefHeading__2109_1177058757"/>
      <w:bookmarkStart w:id="35" w:name="_Toc273267284"/>
      <w:bookmarkStart w:id="36" w:name="_Toc273382007"/>
      <w:bookmarkEnd w:id="34"/>
      <w:r>
        <w:lastRenderedPageBreak/>
        <w:t>Infraestructura desarrollo interna</w:t>
      </w:r>
      <w:bookmarkEnd w:id="35"/>
      <w:bookmarkEnd w:id="36"/>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bookmarkStart w:id="37" w:name="_Toc273267285"/>
      <w:bookmarkStart w:id="38" w:name="_Toc273382008"/>
      <w:r w:rsidRPr="00BB610D">
        <w:t>Esquema de la infraestructura</w:t>
      </w:r>
      <w:bookmarkEnd w:id="37"/>
      <w:bookmarkEnd w:id="38"/>
    </w:p>
    <w:p w:rsidR="00646FCB" w:rsidRDefault="00646FCB" w:rsidP="00646FCB">
      <w:pPr>
        <w:spacing w:after="0" w:line="100" w:lineRule="atLeast"/>
        <w:jc w:val="center"/>
      </w:pPr>
      <w:r>
        <w:rPr>
          <w:noProof/>
          <w:lang w:eastAsia="es-AR"/>
        </w:rPr>
        <w:drawing>
          <wp:inline distT="0" distB="0" distL="0" distR="0">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9" w:name="_Toc273267286"/>
      <w:r>
        <w:br w:type="page"/>
      </w:r>
    </w:p>
    <w:p w:rsidR="00646FCB" w:rsidRPr="00BB610D" w:rsidRDefault="00646FCB" w:rsidP="00BB610D">
      <w:pPr>
        <w:pStyle w:val="Heading2"/>
      </w:pPr>
      <w:bookmarkStart w:id="40" w:name="_Toc273382009"/>
      <w:r w:rsidRPr="00BB610D">
        <w:lastRenderedPageBreak/>
        <w:t>Herramientas para desarrollo</w:t>
      </w:r>
      <w:bookmarkEnd w:id="39"/>
      <w:bookmarkEnd w:id="40"/>
    </w:p>
    <w:p w:rsidR="00646FCB" w:rsidRDefault="00646FCB" w:rsidP="00BB610D">
      <w:pPr>
        <w:pStyle w:val="Heading3"/>
      </w:pPr>
      <w:bookmarkStart w:id="41" w:name="_Toc273267287"/>
      <w:bookmarkStart w:id="42" w:name="_Toc273382010"/>
      <w:r>
        <w:t>Configuración de servidores</w:t>
      </w:r>
      <w:bookmarkEnd w:id="41"/>
      <w:bookmarkEnd w:id="42"/>
    </w:p>
    <w:p w:rsidR="00646FCB" w:rsidRDefault="00646FCB" w:rsidP="00646FCB">
      <w:r>
        <w:t>Se dispondrá de 2 servidores</w:t>
      </w:r>
    </w:p>
    <w:p w:rsidR="00646FCB" w:rsidRDefault="00646FCB" w:rsidP="00BB610D">
      <w:pPr>
        <w:pStyle w:val="Heading2sn"/>
      </w:pPr>
      <w:bookmarkStart w:id="43" w:name="_Toc273382011"/>
      <w:r>
        <w:t>Servidor 1</w:t>
      </w:r>
      <w:bookmarkEnd w:id="43"/>
    </w:p>
    <w:p w:rsidR="00646FCB" w:rsidRDefault="00646FCB" w:rsidP="00BB610D">
      <w:pPr>
        <w:pStyle w:val="ListParagraph"/>
      </w:pPr>
      <w:r w:rsidRPr="006013CE">
        <w:rPr>
          <w:b/>
          <w:bCs/>
          <w:u w:val="single"/>
        </w:rPr>
        <w:t>Roles:</w:t>
      </w:r>
      <w:r w:rsidRPr="006013CE">
        <w:t xml:space="preserve"> Mail, </w:t>
      </w:r>
      <w:proofErr w:type="spellStart"/>
      <w:r w:rsidRPr="006013CE">
        <w:t>Dhcp</w:t>
      </w:r>
      <w:proofErr w:type="spellEnd"/>
      <w:r w:rsidRPr="006013CE">
        <w:t xml:space="preserve">, </w:t>
      </w:r>
      <w:proofErr w:type="spellStart"/>
      <w:r w:rsidRPr="006013CE">
        <w:t>Dns</w:t>
      </w:r>
      <w:proofErr w:type="spellEnd"/>
      <w:r w:rsidRPr="006013CE">
        <w:t xml:space="preserve">, </w:t>
      </w:r>
      <w:proofErr w:type="spellStart"/>
      <w:r>
        <w:t>Ldap</w:t>
      </w:r>
      <w:proofErr w:type="spellEnd"/>
      <w:r>
        <w:t>,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xml:space="preserve">: Se instalará un servidor </w:t>
      </w:r>
      <w:proofErr w:type="spellStart"/>
      <w:r w:rsidRPr="006013CE">
        <w:rPr>
          <w:lang w:val="es-ES_tradnl"/>
        </w:rPr>
        <w:t>Postfix</w:t>
      </w:r>
      <w:proofErr w:type="spellEnd"/>
      <w:r w:rsidRPr="006013CE">
        <w:rPr>
          <w:lang w:val="es-ES_tradnl"/>
        </w:rPr>
        <w:t xml:space="preserve">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xml:space="preserve">: </w:t>
      </w:r>
      <w:proofErr w:type="spellStart"/>
      <w:r>
        <w:t>OpenLDAP</w:t>
      </w:r>
      <w:proofErr w:type="spellEnd"/>
    </w:p>
    <w:p w:rsidR="00646FCB" w:rsidRPr="006013CE" w:rsidRDefault="00646FCB" w:rsidP="00BB610D">
      <w:pPr>
        <w:pStyle w:val="ListParagraph"/>
        <w:rPr>
          <w:lang w:val="es-ES_tradnl"/>
        </w:rPr>
      </w:pPr>
      <w:r w:rsidRPr="006013CE">
        <w:rPr>
          <w:b/>
          <w:bCs/>
          <w:lang w:val="es-ES_tradnl"/>
        </w:rPr>
        <w:t>SCM</w:t>
      </w:r>
      <w:r w:rsidRPr="006013CE">
        <w:rPr>
          <w:lang w:val="es-ES_tradnl"/>
        </w:rPr>
        <w:t xml:space="preserve">: Se necesita un </w:t>
      </w:r>
      <w:proofErr w:type="spellStart"/>
      <w:r w:rsidRPr="006013CE">
        <w:rPr>
          <w:lang w:val="es-ES_tradnl"/>
        </w:rPr>
        <w:t>Source</w:t>
      </w:r>
      <w:proofErr w:type="spellEnd"/>
      <w:r w:rsidRPr="006013CE">
        <w:rPr>
          <w:lang w:val="es-ES_tradnl"/>
        </w:rPr>
        <w:t xml:space="preserve"> control manager, se eligió </w:t>
      </w:r>
      <w:proofErr w:type="spellStart"/>
      <w:r w:rsidRPr="006013CE">
        <w:rPr>
          <w:lang w:val="es-ES_tradnl"/>
        </w:rPr>
        <w:t>git</w:t>
      </w:r>
      <w:proofErr w:type="spellEnd"/>
      <w:r w:rsidRPr="006013CE">
        <w:rPr>
          <w:lang w:val="es-ES_tradnl"/>
        </w:rPr>
        <w:t xml:space="preserve">. Esta herramienta de versionado es la más avanzada de su clase. Es distribuido, cada desarrollador tiene su propia copia del código, y es mucho más rápido que otros. Las operaciones de </w:t>
      </w:r>
      <w:proofErr w:type="spellStart"/>
      <w:r w:rsidRPr="006013CE">
        <w:rPr>
          <w:lang w:val="es-ES_tradnl"/>
        </w:rPr>
        <w:t>branch</w:t>
      </w:r>
      <w:proofErr w:type="spellEnd"/>
      <w:r w:rsidRPr="006013CE">
        <w:rPr>
          <w:lang w:val="es-ES_tradnl"/>
        </w:rPr>
        <w:t xml:space="preserve"> y </w:t>
      </w:r>
      <w:proofErr w:type="spellStart"/>
      <w:r w:rsidRPr="006013CE">
        <w:rPr>
          <w:lang w:val="es-ES_tradnl"/>
        </w:rPr>
        <w:t>merge</w:t>
      </w:r>
      <w:proofErr w:type="spellEnd"/>
      <w:r w:rsidRPr="006013CE">
        <w:rPr>
          <w:lang w:val="es-ES_tradnl"/>
        </w:rPr>
        <w:t xml:space="preserve"> difíciles en otros son triviales en </w:t>
      </w:r>
      <w:proofErr w:type="spellStart"/>
      <w:r w:rsidRPr="006013CE">
        <w:rPr>
          <w:lang w:val="es-ES_tradnl"/>
        </w:rPr>
        <w:t>git</w:t>
      </w:r>
      <w:proofErr w:type="spellEnd"/>
      <w:r w:rsidRPr="006013CE">
        <w:rPr>
          <w:lang w:val="es-ES_tradnl"/>
        </w:rPr>
        <w: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xml:space="preserve">: Se proporcionará al equipo una herramienta para el intercambio de información rápida e informal, </w:t>
      </w:r>
      <w:proofErr w:type="spellStart"/>
      <w:r w:rsidRPr="006013CE">
        <w:rPr>
          <w:lang w:val="es-ES_tradnl"/>
        </w:rPr>
        <w:t>Twiki</w:t>
      </w:r>
      <w:proofErr w:type="spellEnd"/>
      <w:r w:rsidRPr="006013CE">
        <w:rPr>
          <w:lang w:val="es-ES_tradnl"/>
        </w:rPr>
        <w:t>.</w:t>
      </w:r>
    </w:p>
    <w:p w:rsidR="00646FCB" w:rsidRPr="006013CE" w:rsidRDefault="00646FCB" w:rsidP="00BB610D">
      <w:pPr>
        <w:pStyle w:val="ListParagraph"/>
        <w:rPr>
          <w:lang w:val="es-ES_tradnl"/>
        </w:rPr>
      </w:pPr>
      <w:r w:rsidRPr="006013CE">
        <w:rPr>
          <w:b/>
          <w:bCs/>
          <w:lang w:val="es-ES_tradnl"/>
        </w:rPr>
        <w:t>BTS</w:t>
      </w:r>
      <w:r w:rsidRPr="006013CE">
        <w:rPr>
          <w:lang w:val="es-ES_tradnl"/>
        </w:rPr>
        <w:t xml:space="preserve">: El Bug tracking </w:t>
      </w:r>
      <w:proofErr w:type="spellStart"/>
      <w:r w:rsidRPr="006013CE">
        <w:rPr>
          <w:lang w:val="es-ES_tradnl"/>
        </w:rPr>
        <w:t>system</w:t>
      </w:r>
      <w:proofErr w:type="spellEnd"/>
      <w:r w:rsidRPr="006013CE">
        <w:rPr>
          <w:lang w:val="es-ES_tradnl"/>
        </w:rPr>
        <w:t xml:space="preserve"> seleccionado es Mantis.</w:t>
      </w:r>
    </w:p>
    <w:p w:rsidR="00646FCB" w:rsidRPr="006013CE" w:rsidRDefault="00646FCB" w:rsidP="00BB610D">
      <w:pPr>
        <w:pStyle w:val="ListParagraph"/>
        <w:rPr>
          <w:lang w:val="es-ES_tradnl"/>
        </w:rPr>
      </w:pPr>
      <w:proofErr w:type="spellStart"/>
      <w:r w:rsidRPr="006013CE">
        <w:rPr>
          <w:b/>
          <w:bCs/>
          <w:lang w:val="es-ES_tradnl"/>
        </w:rPr>
        <w:t>Maven</w:t>
      </w:r>
      <w:proofErr w:type="spellEnd"/>
      <w:r w:rsidRPr="006013CE">
        <w:rPr>
          <w:lang w:val="es-ES_tradnl"/>
        </w:rPr>
        <w:t xml:space="preserve">: Se instalará un repositorio local de </w:t>
      </w:r>
      <w:proofErr w:type="spellStart"/>
      <w:r w:rsidRPr="006013CE">
        <w:rPr>
          <w:lang w:val="es-ES_tradnl"/>
        </w:rPr>
        <w:t>JakartaMaven</w:t>
      </w:r>
      <w:proofErr w:type="spellEnd"/>
      <w:r w:rsidRPr="006013CE">
        <w:rPr>
          <w:lang w:val="es-ES_tradnl"/>
        </w:rPr>
        <w:t>,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44" w:name="_Toc273382012"/>
      <w:r>
        <w:rPr>
          <w:lang w:val="es-ES_tradnl"/>
        </w:rPr>
        <w:t>Servidor 2</w:t>
      </w:r>
      <w:bookmarkEnd w:id="44"/>
    </w:p>
    <w:p w:rsidR="00646FCB" w:rsidRDefault="00646FCB" w:rsidP="00646FCB">
      <w:pPr>
        <w:rPr>
          <w:lang w:val="es-ES_tradnl"/>
        </w:rPr>
      </w:pPr>
      <w:r>
        <w:rPr>
          <w:b/>
          <w:bCs/>
          <w:u w:val="single"/>
          <w:lang w:val="es-ES_tradnl"/>
        </w:rPr>
        <w:t>Roles:</w:t>
      </w:r>
      <w:r>
        <w:rPr>
          <w:lang w:val="es-ES_tradnl"/>
        </w:rPr>
        <w:t xml:space="preserve"> Entorno de Desarrollo mediante virtualización con </w:t>
      </w:r>
      <w:proofErr w:type="spellStart"/>
      <w:r>
        <w:rPr>
          <w:lang w:val="es-ES_tradnl"/>
        </w:rPr>
        <w:t>xen</w:t>
      </w:r>
      <w:proofErr w:type="spellEnd"/>
      <w:r>
        <w:rPr>
          <w:lang w:val="es-ES_tradnl"/>
        </w:rPr>
        <w:t>.</w:t>
      </w:r>
    </w:p>
    <w:p w:rsidR="00646FCB" w:rsidRDefault="00646FCB" w:rsidP="00646FCB">
      <w:r>
        <w:rPr>
          <w:lang w:val="es-ES_tradnl"/>
        </w:rPr>
        <w:t xml:space="preserve">Se configurarán varias máquinas virtuales para crear ambientes de desarrollo y </w:t>
      </w:r>
      <w:proofErr w:type="spellStart"/>
      <w:r>
        <w:rPr>
          <w:lang w:val="es-ES_tradnl"/>
        </w:rPr>
        <w:t>testing</w:t>
      </w:r>
      <w:proofErr w:type="spellEnd"/>
      <w:r>
        <w:rPr>
          <w:lang w:val="es-ES_tradnl"/>
        </w:rPr>
        <w:t xml:space="preserve">.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xml:space="preserve">: Similar al de desarrollo pero se utilizará para el </w:t>
      </w:r>
      <w:proofErr w:type="spellStart"/>
      <w:r w:rsidRPr="006013CE">
        <w:rPr>
          <w:lang w:val="es-ES_tradnl"/>
        </w:rPr>
        <w:t>testing</w:t>
      </w:r>
      <w:proofErr w:type="spellEnd"/>
      <w:r w:rsidRPr="006013CE">
        <w:rPr>
          <w:lang w:val="es-ES_tradnl"/>
        </w:rPr>
        <w:t xml:space="preserve">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t>Base de datos</w:t>
      </w:r>
      <w:r w:rsidRPr="006013CE">
        <w:rPr>
          <w:lang w:val="es-ES_tradnl"/>
        </w:rPr>
        <w:t xml:space="preserve">: Se instalará la misma base de datos seleccionada para el sistema. </w:t>
      </w:r>
      <w:r>
        <w:t xml:space="preserve">Se </w:t>
      </w:r>
      <w:proofErr w:type="spellStart"/>
      <w:r>
        <w:t>utilizará</w:t>
      </w:r>
      <w:proofErr w:type="spellEnd"/>
      <w:r>
        <w:t xml:space="preserve"> </w:t>
      </w:r>
      <w:proofErr w:type="spellStart"/>
      <w:r>
        <w:t>para</w:t>
      </w:r>
      <w:proofErr w:type="spellEnd"/>
      <w:r>
        <w:t xml:space="preserve"> </w:t>
      </w:r>
      <w:proofErr w:type="spellStart"/>
      <w:r>
        <w:t>desarrollo</w:t>
      </w:r>
      <w:proofErr w:type="spellEnd"/>
      <w:r>
        <w:t xml:space="preserve"> y testing.</w:t>
      </w:r>
    </w:p>
    <w:p w:rsidR="00646FCB" w:rsidRDefault="00646FCB" w:rsidP="00646FCB"/>
    <w:p w:rsidR="00646FCB" w:rsidRDefault="00646FCB" w:rsidP="00646FCB">
      <w:r>
        <w:t xml:space="preserve">Todas estas herramientas son de </w:t>
      </w:r>
      <w:proofErr w:type="gramStart"/>
      <w:r>
        <w:t>licencia libre y gratuitas</w:t>
      </w:r>
      <w:proofErr w:type="gramEnd"/>
      <w:r>
        <w:t>, pero como contrapartida, debe planificarse su configuración.</w:t>
      </w:r>
    </w:p>
    <w:p w:rsidR="00BB610D" w:rsidRDefault="00BB610D">
      <w:pPr>
        <w:spacing w:before="0" w:after="0" w:line="240" w:lineRule="auto"/>
        <w:rPr>
          <w:b/>
          <w:color w:val="4D4D4D"/>
          <w:sz w:val="20"/>
          <w:szCs w:val="20"/>
        </w:rPr>
      </w:pPr>
      <w:bookmarkStart w:id="45" w:name="_Toc273267288"/>
    </w:p>
    <w:p w:rsidR="00646FCB" w:rsidRPr="00BB610D" w:rsidRDefault="00646FCB" w:rsidP="00BB610D">
      <w:pPr>
        <w:pStyle w:val="Heading3"/>
      </w:pPr>
      <w:bookmarkStart w:id="46" w:name="_Toc273382013"/>
      <w:r w:rsidRPr="00BB610D">
        <w:t>Compra de servidores para desarrollo</w:t>
      </w:r>
      <w:bookmarkEnd w:id="45"/>
      <w:bookmarkEnd w:id="46"/>
    </w:p>
    <w:p w:rsidR="00646FCB" w:rsidRDefault="00646FCB" w:rsidP="00BB610D">
      <w:pPr>
        <w:pStyle w:val="Heading2sn"/>
        <w:rPr>
          <w:lang w:val="en-US"/>
        </w:rPr>
      </w:pPr>
      <w:bookmarkStart w:id="47" w:name="_Toc273382014"/>
      <w:r>
        <w:t>Servidor</w:t>
      </w:r>
      <w:r>
        <w:rPr>
          <w:lang w:val="en-US"/>
        </w:rPr>
        <w:t xml:space="preserve"> 1</w:t>
      </w:r>
      <w:bookmarkEnd w:id="47"/>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 xml:space="preserve">Se seleccionó un servidor Dell </w:t>
      </w:r>
      <w:proofErr w:type="spellStart"/>
      <w:r>
        <w:rPr>
          <w:lang w:val="es-ES_tradnl"/>
        </w:rPr>
        <w:t>PowerEdge</w:t>
      </w:r>
      <w:proofErr w:type="spellEnd"/>
      <w:r>
        <w:rPr>
          <w:lang w:val="es-ES_tradnl"/>
        </w:rPr>
        <w:t xml:space="preserve"> 2970 con las siguientes características:</w:t>
      </w:r>
    </w:p>
    <w:p w:rsidR="004E00C7" w:rsidRDefault="004E00C7" w:rsidP="00646FCB">
      <w:pPr>
        <w:rPr>
          <w:lang w:val="es-ES_tradnl"/>
        </w:rPr>
      </w:pPr>
    </w:p>
    <w:tbl>
      <w:tblPr>
        <w:tblStyle w:val="MediumList1-Accent3"/>
        <w:tblW w:w="8944" w:type="dxa"/>
        <w:jc w:val="center"/>
        <w:tblLook w:val="04A0" w:firstRow="1" w:lastRow="0" w:firstColumn="1" w:lastColumn="0" w:noHBand="0" w:noVBand="1"/>
      </w:tblPr>
      <w:tblGrid>
        <w:gridCol w:w="2342"/>
        <w:gridCol w:w="2194"/>
        <w:gridCol w:w="4408"/>
      </w:tblGrid>
      <w:tr w:rsidR="004E00C7" w:rsidTr="004E00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D86958"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 xml:space="preserve">Quad Core AMD Opteron™ 2378,4x512K Cache,2.4GHz,1Ghz </w:t>
            </w:r>
            <w:proofErr w:type="spellStart"/>
            <w:r>
              <w:rPr>
                <w:color w:val="666600"/>
                <w:szCs w:val="18"/>
                <w:lang w:val="en-US"/>
              </w:rPr>
              <w:t>HyperTransport</w:t>
            </w:r>
            <w:proofErr w:type="spellEnd"/>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800MHz, total 4GB</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PERC 6/I, x8 </w:t>
            </w:r>
            <w:proofErr w:type="spellStart"/>
            <w:r>
              <w:rPr>
                <w:color w:val="666600"/>
                <w:szCs w:val="18"/>
              </w:rPr>
              <w:t>Backplane</w:t>
            </w:r>
            <w:proofErr w:type="spellEnd"/>
          </w:p>
        </w:tc>
      </w:tr>
      <w:tr w:rsidR="004E00C7" w:rsidRPr="00D86958"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 xml:space="preserve">250GB 7.2K RPM SATA </w:t>
            </w:r>
            <w:proofErr w:type="spellStart"/>
            <w:r>
              <w:rPr>
                <w:color w:val="666600"/>
                <w:szCs w:val="18"/>
                <w:lang w:val="en-US"/>
              </w:rPr>
              <w:t>HotPlug</w:t>
            </w:r>
            <w:proofErr w:type="spellEnd"/>
            <w:r>
              <w:rPr>
                <w:color w:val="666600"/>
                <w:szCs w:val="18"/>
                <w:lang w:val="en-US"/>
              </w:rPr>
              <w:t xml:space="preserve"> RAID 5</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Redundante</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proofErr w:type="spellStart"/>
            <w:r>
              <w:rPr>
                <w:color w:val="666600"/>
                <w:szCs w:val="18"/>
              </w:rPr>
              <w:t>ProSupport</w:t>
            </w:r>
            <w:proofErr w:type="spellEnd"/>
            <w:r>
              <w:rPr>
                <w:color w:val="666600"/>
                <w:szCs w:val="18"/>
              </w:rPr>
              <w:t xml:space="preserve"> para IT, con servicio telefónico 24/7 y con respuesta al día siguiente laborable de un técnico en sitio </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6" w:history="1">
        <w:r w:rsidRPr="00A9645A">
          <w:rPr>
            <w:rStyle w:val="Hyperlink"/>
            <w:lang w:val="en-US"/>
          </w:rPr>
          <w:t>http://tinyurl.com/adr-server-dev1</w:t>
        </w:r>
      </w:hyperlink>
    </w:p>
    <w:p w:rsidR="00850ED2" w:rsidRPr="007A0960" w:rsidRDefault="00850ED2">
      <w:pPr>
        <w:spacing w:before="0" w:after="0" w:line="240" w:lineRule="auto"/>
        <w:rPr>
          <w:b/>
          <w:bCs/>
          <w:color w:val="007C85"/>
          <w:sz w:val="20"/>
          <w:szCs w:val="20"/>
          <w:lang w:val="en-US"/>
        </w:rPr>
      </w:pPr>
      <w:r w:rsidRPr="007A0960">
        <w:rPr>
          <w:lang w:val="en-US"/>
        </w:rPr>
        <w:br w:type="page"/>
      </w:r>
    </w:p>
    <w:p w:rsidR="00646FCB" w:rsidRDefault="00646FCB" w:rsidP="00BB610D">
      <w:pPr>
        <w:pStyle w:val="Heading2sn"/>
      </w:pPr>
      <w:bookmarkStart w:id="48" w:name="_Toc273382015"/>
      <w:r>
        <w:lastRenderedPageBreak/>
        <w:t>Servidor 2</w:t>
      </w:r>
      <w:bookmarkEnd w:id="48"/>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firstRow="1" w:lastRow="0" w:firstColumn="1" w:lastColumn="0" w:noHBand="0" w:noVBand="1"/>
      </w:tblPr>
      <w:tblGrid>
        <w:gridCol w:w="2342"/>
        <w:gridCol w:w="2194"/>
        <w:gridCol w:w="4408"/>
      </w:tblGrid>
      <w:tr w:rsidR="004E00C7" w:rsidTr="00D605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D86958"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Quad Core AMD Opteron™ 2378</w:t>
            </w:r>
            <w:proofErr w:type="gramStart"/>
            <w:r>
              <w:rPr>
                <w:color w:val="666600"/>
                <w:szCs w:val="18"/>
                <w:lang w:val="en-US"/>
              </w:rPr>
              <w:t>,4x512K</w:t>
            </w:r>
            <w:proofErr w:type="gramEnd"/>
            <w:r>
              <w:rPr>
                <w:color w:val="666600"/>
                <w:szCs w:val="18"/>
                <w:lang w:val="en-US"/>
              </w:rPr>
              <w:t xml:space="preserve"> Cache,2.4GHz,1Ghz </w:t>
            </w:r>
            <w:proofErr w:type="spellStart"/>
            <w:r>
              <w:rPr>
                <w:color w:val="666600"/>
                <w:szCs w:val="18"/>
                <w:lang w:val="en-US"/>
              </w:rPr>
              <w:t>HyperTransport</w:t>
            </w:r>
            <w:proofErr w:type="spellEnd"/>
            <w:r>
              <w:rPr>
                <w:color w:val="666600"/>
                <w:szCs w:val="18"/>
                <w:lang w:val="en-US"/>
              </w:rPr>
              <w:t>, total 8 cores.</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1GB 800MHz, total 8GB</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PERC 6/I, x8 </w:t>
            </w:r>
            <w:proofErr w:type="spellStart"/>
            <w:r>
              <w:rPr>
                <w:color w:val="666600"/>
                <w:szCs w:val="18"/>
              </w:rPr>
              <w:t>Backplane</w:t>
            </w:r>
            <w:proofErr w:type="spellEnd"/>
          </w:p>
        </w:tc>
      </w:tr>
      <w:tr w:rsidR="004E00C7" w:rsidRPr="00D86958"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 xml:space="preserve">160GB 7.2K RPM SATA </w:t>
            </w:r>
            <w:proofErr w:type="spellStart"/>
            <w:r>
              <w:rPr>
                <w:color w:val="666600"/>
                <w:szCs w:val="18"/>
                <w:lang w:val="en-US"/>
              </w:rPr>
              <w:t>HotPlug</w:t>
            </w:r>
            <w:proofErr w:type="spellEnd"/>
            <w:r>
              <w:rPr>
                <w:color w:val="666600"/>
                <w:szCs w:val="18"/>
                <w:lang w:val="en-US"/>
              </w:rPr>
              <w:t xml:space="preserve"> RAID 0</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No Redundante</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proofErr w:type="spellStart"/>
            <w:r>
              <w:rPr>
                <w:color w:val="666600"/>
                <w:szCs w:val="18"/>
              </w:rPr>
              <w:t>ProSupport</w:t>
            </w:r>
            <w:proofErr w:type="spellEnd"/>
            <w:r>
              <w:rPr>
                <w:color w:val="666600"/>
                <w:szCs w:val="18"/>
              </w:rPr>
              <w:t xml:space="preserve"> para IT, con servicio telefónico 24/7 y con respuesta al día siguiente laborable de un técnico en sitio </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7"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9" w:name="_Toc273267289"/>
      <w:bookmarkStart w:id="50" w:name="_Toc273382016"/>
      <w:r w:rsidRPr="00BB610D">
        <w:t>Estaciones de trabajo</w:t>
      </w:r>
      <w:bookmarkEnd w:id="49"/>
      <w:bookmarkEnd w:id="50"/>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 xml:space="preserve">El </w:t>
      </w:r>
      <w:proofErr w:type="spellStart"/>
      <w:r>
        <w:t>display</w:t>
      </w:r>
      <w:proofErr w:type="spellEnd"/>
      <w:r>
        <w:t xml:space="preserve"> deberá ser LCD y de al menos 17”.</w:t>
      </w:r>
    </w:p>
    <w:p w:rsidR="00646FCB" w:rsidRDefault="00646FCB" w:rsidP="00646FCB"/>
    <w:p w:rsidR="00BB610D" w:rsidRDefault="00BB610D">
      <w:pPr>
        <w:spacing w:before="0" w:after="0" w:line="240" w:lineRule="auto"/>
        <w:rPr>
          <w:b/>
          <w:color w:val="4D4D4D"/>
          <w:sz w:val="20"/>
          <w:szCs w:val="20"/>
        </w:rPr>
      </w:pPr>
      <w:bookmarkStart w:id="51" w:name="_Toc273267290"/>
    </w:p>
    <w:p w:rsidR="00646FCB" w:rsidRDefault="00646FCB" w:rsidP="00BB610D">
      <w:pPr>
        <w:pStyle w:val="Heading3"/>
        <w:tabs>
          <w:tab w:val="clear" w:pos="1080"/>
        </w:tabs>
        <w:ind w:left="763" w:hanging="763"/>
      </w:pPr>
      <w:bookmarkStart w:id="52" w:name="_Toc273382017"/>
      <w:r w:rsidRPr="00BB610D">
        <w:t>Opciones de Compra Para el Equipo de Desarrollo</w:t>
      </w:r>
      <w:bookmarkEnd w:id="51"/>
      <w:bookmarkEnd w:id="52"/>
    </w:p>
    <w:tbl>
      <w:tblPr>
        <w:tblStyle w:val="LightGrid-Accent3"/>
        <w:tblpPr w:leftFromText="180" w:rightFromText="180" w:vertAnchor="page" w:horzAnchor="margin" w:tblpXSpec="center" w:tblpY="2241"/>
        <w:tblW w:w="7797" w:type="dxa"/>
        <w:jc w:val="center"/>
        <w:tblLook w:val="04A0" w:firstRow="1" w:lastRow="0" w:firstColumn="1" w:lastColumn="0" w:noHBand="0" w:noVBand="1"/>
      </w:tblPr>
      <w:tblGrid>
        <w:gridCol w:w="7797"/>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Pr="006411EF" w:rsidRDefault="006411EF" w:rsidP="006411EF">
            <w:pPr>
              <w:snapToGrid w:val="0"/>
              <w:rPr>
                <w:bCs w:val="0"/>
                <w:color w:val="E6E6FF"/>
              </w:rPr>
            </w:pPr>
            <w:r w:rsidRPr="006411EF">
              <w:rPr>
                <w:bCs w:val="0"/>
              </w:rPr>
              <w:t xml:space="preserve">Opción Dell: </w:t>
            </w:r>
            <w:proofErr w:type="spellStart"/>
            <w:r w:rsidRPr="006411EF">
              <w:rPr>
                <w:bCs w:val="0"/>
              </w:rPr>
              <w:t>Vostro</w:t>
            </w:r>
            <w:proofErr w:type="spellEnd"/>
            <w:r w:rsidRPr="006411EF">
              <w:rPr>
                <w:bCs w:val="0"/>
              </w:rPr>
              <w:t xml:space="preserve"> 230</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PROCESADOR: Intel® Core™2 </w:t>
            </w:r>
            <w:proofErr w:type="spellStart"/>
            <w:r>
              <w:rPr>
                <w:color w:val="666600"/>
                <w:szCs w:val="18"/>
                <w:lang w:val="es-ES_tradnl"/>
              </w:rPr>
              <w:t>Duo</w:t>
            </w:r>
            <w:proofErr w:type="spellEnd"/>
            <w:r>
              <w:rPr>
                <w:color w:val="666600"/>
                <w:szCs w:val="18"/>
                <w:lang w:val="es-ES_tradnl"/>
              </w:rPr>
              <w:t xml:space="preserve"> E7500 (3MB Caché, 2.93GHz, 1066MHz FSB)</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rPr>
            </w:pPr>
            <w:r>
              <w:rPr>
                <w:color w:val="666600"/>
                <w:szCs w:val="18"/>
              </w:rPr>
              <w:t xml:space="preserve">MEMORIA: Memoria de 4GB Dual </w:t>
            </w:r>
            <w:proofErr w:type="spellStart"/>
            <w:r>
              <w:rPr>
                <w:color w:val="666600"/>
                <w:szCs w:val="18"/>
              </w:rPr>
              <w:t>Channel</w:t>
            </w:r>
            <w:proofErr w:type="spellEnd"/>
            <w:r>
              <w:rPr>
                <w:color w:val="666600"/>
                <w:szCs w:val="18"/>
              </w:rPr>
              <w:t xml:space="preserve"> DDR3 SDRAM 1333MHz - 2DIMMs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TARJETA DE VIDEO: 512MB NVIDIA® </w:t>
            </w:r>
            <w:proofErr w:type="spellStart"/>
            <w:r>
              <w:rPr>
                <w:color w:val="666600"/>
                <w:szCs w:val="18"/>
                <w:lang w:val="es-ES_tradnl"/>
              </w:rPr>
              <w:t>GeForce</w:t>
            </w:r>
            <w:proofErr w:type="spellEnd"/>
            <w:r>
              <w:rPr>
                <w:color w:val="666600"/>
                <w:szCs w:val="18"/>
                <w:lang w:val="es-ES_tradnl"/>
              </w:rPr>
              <w:t>® G310 (DVI + VGA + HDMI)</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DISCO DURO: Disco Duro de 500GB Serial ATA (7200RPM) con </w:t>
            </w:r>
            <w:proofErr w:type="spellStart"/>
            <w:r>
              <w:rPr>
                <w:color w:val="666600"/>
                <w:szCs w:val="18"/>
                <w:lang w:val="es-ES_tradnl"/>
              </w:rPr>
              <w:t>DataBurst</w:t>
            </w:r>
            <w:proofErr w:type="spellEnd"/>
            <w:r>
              <w:rPr>
                <w:color w:val="666600"/>
                <w:szCs w:val="18"/>
                <w:lang w:val="es-ES_tradnl"/>
              </w:rPr>
              <w:t xml:space="preserve"> Caché™</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E56554" w:rsidP="006411EF">
            <w:pPr>
              <w:pStyle w:val="TableContents"/>
              <w:snapToGrid w:val="0"/>
              <w:rPr>
                <w:b w:val="0"/>
                <w:bCs w:val="0"/>
                <w:color w:val="666600"/>
                <w:szCs w:val="18"/>
              </w:rPr>
            </w:pPr>
            <w:hyperlink r:id="rId38" w:history="1">
              <w:r w:rsidR="006411EF">
                <w:rPr>
                  <w:rStyle w:val="Hyperlink"/>
                </w:rPr>
                <w:t>http://tinyurl.com/adr-pc-dev1</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53" w:name="_Toc273267291"/>
    </w:p>
    <w:p w:rsidR="006411EF" w:rsidRDefault="006411EF">
      <w:pPr>
        <w:spacing w:before="0" w:after="0" w:line="240" w:lineRule="auto"/>
      </w:pPr>
    </w:p>
    <w:tbl>
      <w:tblPr>
        <w:tblStyle w:val="LightGrid-Accent3"/>
        <w:tblW w:w="7905" w:type="dxa"/>
        <w:jc w:val="center"/>
        <w:tblLook w:val="04A0" w:firstRow="1" w:lastRow="0" w:firstColumn="1" w:lastColumn="0" w:noHBand="0" w:noVBand="1"/>
      </w:tblPr>
      <w:tblGrid>
        <w:gridCol w:w="7905"/>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D86958"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39" w:history="1">
              <w:r>
                <w:rPr>
                  <w:rStyle w:val="Hyperlink"/>
                </w:rPr>
                <w:t>http://www.fagsistems.com.ar/home.php3</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54" w:name="_Toc273382018"/>
      <w:r w:rsidRPr="00BB610D">
        <w:t>Tabla ponderación de equipos Terminales Para desarrollo</w:t>
      </w:r>
      <w:bookmarkEnd w:id="53"/>
      <w:bookmarkEnd w:id="54"/>
    </w:p>
    <w:tbl>
      <w:tblPr>
        <w:tblStyle w:val="MediumList2-Accent3"/>
        <w:tblW w:w="9322" w:type="dxa"/>
        <w:tblLook w:val="04A0" w:firstRow="1" w:lastRow="0" w:firstColumn="1" w:lastColumn="0" w:noHBand="0" w:noVBand="1"/>
      </w:tblPr>
      <w:tblGrid>
        <w:gridCol w:w="1980"/>
        <w:gridCol w:w="1835"/>
        <w:gridCol w:w="1836"/>
        <w:gridCol w:w="1835"/>
        <w:gridCol w:w="1836"/>
      </w:tblGrid>
      <w:tr w:rsidR="006411EF" w:rsidTr="00641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proofErr w:type="spellStart"/>
            <w:r>
              <w:rPr>
                <w:b/>
                <w:bCs/>
                <w:color w:val="auto"/>
                <w:sz w:val="20"/>
                <w:szCs w:val="20"/>
              </w:rPr>
              <w:t>Sub</w:t>
            </w:r>
            <w:r w:rsidRPr="006411EF">
              <w:rPr>
                <w:b/>
                <w:bCs/>
                <w:color w:val="auto"/>
                <w:sz w:val="20"/>
                <w:szCs w:val="20"/>
              </w:rPr>
              <w:t>Puntos</w:t>
            </w:r>
            <w:proofErr w:type="spellEnd"/>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 xml:space="preserve">Dell </w:t>
            </w:r>
            <w:proofErr w:type="spellStart"/>
            <w:r w:rsidRPr="006411EF">
              <w:rPr>
                <w:b/>
                <w:bCs/>
                <w:color w:val="auto"/>
                <w:sz w:val="20"/>
                <w:szCs w:val="20"/>
              </w:rPr>
              <w:t>Vostro</w:t>
            </w:r>
            <w:proofErr w:type="spellEnd"/>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Clon</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7</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55" w:name="_Toc273267292"/>
      <w:bookmarkStart w:id="56" w:name="_Toc273382019"/>
      <w:r w:rsidRPr="00BB610D">
        <w:t>Selección de Laptop para líder de proyecto</w:t>
      </w:r>
      <w:bookmarkEnd w:id="55"/>
      <w:bookmarkEnd w:id="56"/>
    </w:p>
    <w:p w:rsidR="006411EF" w:rsidRDefault="00646FCB" w:rsidP="00646FCB">
      <w:r>
        <w:t>Se requiere un equipo de buen rendimiento pero a la vez robusto y portátil. Balanceando estos requerimientos se decidió la siguiente configuración.</w:t>
      </w:r>
    </w:p>
    <w:tbl>
      <w:tblPr>
        <w:tblStyle w:val="LightGrid-Accent3"/>
        <w:tblW w:w="7905" w:type="dxa"/>
        <w:jc w:val="center"/>
        <w:tblLook w:val="04A0" w:firstRow="1" w:lastRow="0" w:firstColumn="1" w:lastColumn="0" w:noHBand="0" w:noVBand="1"/>
      </w:tblPr>
      <w:tblGrid>
        <w:gridCol w:w="7905"/>
      </w:tblGrid>
      <w:tr w:rsidR="006411EF" w:rsidRP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 xml:space="preserve">Dell </w:t>
            </w:r>
            <w:proofErr w:type="spellStart"/>
            <w:r>
              <w:rPr>
                <w:b w:val="0"/>
                <w:bCs w:val="0"/>
                <w:color w:val="E6E6FF"/>
                <w:sz w:val="20"/>
                <w:szCs w:val="20"/>
              </w:rPr>
              <w:t>Latitude</w:t>
            </w:r>
            <w:proofErr w:type="spellEnd"/>
            <w:r>
              <w:rPr>
                <w:b w:val="0"/>
                <w:bCs w:val="0"/>
                <w:color w:val="E6E6FF"/>
                <w:sz w:val="20"/>
                <w:szCs w:val="20"/>
              </w:rPr>
              <w:t xml:space="preserve"> E4310</w:t>
            </w:r>
          </w:p>
        </w:tc>
      </w:tr>
      <w:tr w:rsidR="006411EF" w:rsidRP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w:t>
            </w:r>
            <w:proofErr w:type="spellStart"/>
            <w:r>
              <w:rPr>
                <w:color w:val="666600"/>
                <w:szCs w:val="18"/>
                <w:lang w:val="es-ES_tradnl"/>
              </w:rPr>
              <w:t>Core</w:t>
            </w:r>
            <w:proofErr w:type="spellEnd"/>
            <w:r>
              <w:rPr>
                <w:color w:val="666600"/>
                <w:szCs w:val="18"/>
                <w:lang w:val="es-ES_tradnl"/>
              </w:rPr>
              <w:t xml:space="preserve">™ i5-520M (2.40GHz, 3M cache) </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TARJETA DE VIDEO: Intel® HD </w:t>
            </w:r>
            <w:proofErr w:type="spellStart"/>
            <w:r>
              <w:rPr>
                <w:color w:val="666600"/>
                <w:szCs w:val="18"/>
              </w:rPr>
              <w:t>Graphicswithdynamicfrequency</w:t>
            </w:r>
            <w:proofErr w:type="spellEnd"/>
          </w:p>
        </w:tc>
      </w:tr>
      <w:tr w:rsidR="006411EF" w:rsidRPr="00D86958"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MONITOR:  13.3" WXGA, Slate </w:t>
            </w:r>
            <w:proofErr w:type="spellStart"/>
            <w:r>
              <w:rPr>
                <w:color w:val="666600"/>
                <w:szCs w:val="18"/>
              </w:rPr>
              <w:t>Silver</w:t>
            </w:r>
            <w:proofErr w:type="spellEnd"/>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GARANTÍA:  3 años de </w:t>
            </w:r>
            <w:proofErr w:type="spellStart"/>
            <w:r>
              <w:rPr>
                <w:color w:val="666600"/>
                <w:szCs w:val="18"/>
              </w:rPr>
              <w:t>ProSupport</w:t>
            </w:r>
            <w:proofErr w:type="spellEnd"/>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E56554" w:rsidP="00D60521">
            <w:pPr>
              <w:snapToGrid w:val="0"/>
              <w:rPr>
                <w:rStyle w:val="Hyperlink"/>
                <w:color w:val="666600"/>
                <w:szCs w:val="18"/>
              </w:rPr>
            </w:pPr>
            <w:hyperlink r:id="rId40" w:history="1">
              <w:r w:rsidR="006411EF">
                <w:rPr>
                  <w:rStyle w:val="Hyperlink"/>
                </w:rPr>
                <w:t>http://tinyurl.com/adr-pc-dev2</w:t>
              </w:r>
            </w:hyperlink>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Heading2"/>
      </w:pPr>
      <w:bookmarkStart w:id="57" w:name="_Toc273267293"/>
      <w:bookmarkStart w:id="58" w:name="_Toc273382020"/>
      <w:r>
        <w:lastRenderedPageBreak/>
        <w:t>Sistema Operativo Para las estaciones de trabajo</w:t>
      </w:r>
      <w:bookmarkEnd w:id="57"/>
      <w:bookmarkEnd w:id="58"/>
    </w:p>
    <w:p w:rsidR="00646FCB" w:rsidRDefault="00646FCB" w:rsidP="00646FCB">
      <w:pPr>
        <w:jc w:val="center"/>
        <w:rPr>
          <w:b/>
        </w:rPr>
      </w:pPr>
      <w:r>
        <w:rPr>
          <w:b/>
        </w:rPr>
        <w:t>Ubuntu 10.4 LTS recomendado</w:t>
      </w:r>
    </w:p>
    <w:p w:rsidR="00646FCB" w:rsidRDefault="00646FCB" w:rsidP="00646FCB">
      <w:r>
        <w:t xml:space="preserve">Es un derivado de </w:t>
      </w:r>
      <w:proofErr w:type="spellStart"/>
      <w:r>
        <w:t>Debian</w:t>
      </w:r>
      <w:proofErr w:type="spellEnd"/>
      <w:r>
        <w:t xml:space="preserve">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9" w:name="_Toc273267294"/>
      <w:bookmarkStart w:id="60" w:name="_Toc273382021"/>
      <w:r>
        <w:lastRenderedPageBreak/>
        <w:t>Infraestructura Producción</w:t>
      </w:r>
      <w:bookmarkEnd w:id="59"/>
      <w:bookmarkEnd w:id="60"/>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61" w:name="_Toc273267295"/>
    </w:p>
    <w:p w:rsidR="00646FCB" w:rsidRPr="00BB610D" w:rsidRDefault="00646FCB" w:rsidP="00BB610D">
      <w:pPr>
        <w:pStyle w:val="Heading2"/>
      </w:pPr>
      <w:bookmarkStart w:id="62" w:name="_Toc273382022"/>
      <w:r w:rsidRPr="00BB610D">
        <w:t>Esquema de la infraestructura</w:t>
      </w:r>
      <w:bookmarkEnd w:id="61"/>
      <w:bookmarkEnd w:id="62"/>
    </w:p>
    <w:p w:rsidR="00646FCB" w:rsidRDefault="00646FCB" w:rsidP="00646FCB">
      <w:pPr>
        <w:pStyle w:val="BodyText"/>
      </w:pPr>
      <w:r>
        <w:rPr>
          <w:noProof/>
          <w:lang w:eastAsia="es-AR"/>
        </w:rPr>
        <w:drawing>
          <wp:inline distT="0" distB="0" distL="0" distR="0">
            <wp:extent cx="61163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6320" cy="4419600"/>
                    </a:xfrm>
                    <a:prstGeom prst="rect">
                      <a:avLst/>
                    </a:prstGeom>
                    <a:solidFill>
                      <a:srgbClr val="FFFFFF"/>
                    </a:solidFill>
                    <a:ln>
                      <a:noFill/>
                    </a:ln>
                  </pic:spPr>
                </pic:pic>
              </a:graphicData>
            </a:graphic>
          </wp:inline>
        </w:drawing>
      </w:r>
    </w:p>
    <w:p w:rsidR="00646FCB" w:rsidRDefault="00646FCB" w:rsidP="00646FCB">
      <w:pPr>
        <w:pStyle w:val="BodyText"/>
      </w:pPr>
    </w:p>
    <w:p w:rsidR="00646FCB" w:rsidRPr="00BB610D" w:rsidRDefault="00646FCB" w:rsidP="00BB610D">
      <w:pPr>
        <w:pStyle w:val="Heading2"/>
      </w:pPr>
      <w:bookmarkStart w:id="63" w:name="__RefHeading__2121_1177058757"/>
      <w:bookmarkStart w:id="64" w:name="_Toc273267296"/>
      <w:bookmarkStart w:id="65" w:name="_Toc273382023"/>
      <w:bookmarkEnd w:id="63"/>
      <w:r w:rsidRPr="00BB610D">
        <w:t>Disponibilidad y Rendimiento</w:t>
      </w:r>
      <w:bookmarkEnd w:id="64"/>
      <w:bookmarkEnd w:id="65"/>
    </w:p>
    <w:p w:rsidR="00646FCB" w:rsidRDefault="00646FCB" w:rsidP="00646FCB">
      <w:pPr>
        <w:rPr>
          <w:lang w:val="es-ES_tradnl"/>
        </w:rPr>
      </w:pPr>
      <w:r>
        <w:rPr>
          <w:lang w:val="es-ES_tradnl"/>
        </w:rPr>
        <w:t xml:space="preserve">Esta infraestructura mediante </w:t>
      </w:r>
      <w:proofErr w:type="spellStart"/>
      <w:r>
        <w:rPr>
          <w:lang w:val="es-ES_tradnl"/>
        </w:rPr>
        <w:t>clusterización</w:t>
      </w:r>
      <w:proofErr w:type="spellEnd"/>
      <w:r>
        <w:rPr>
          <w:lang w:val="es-ES_tradnl"/>
        </w:rPr>
        <w:t xml:space="preserve">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6" w:name="_Toc273267297"/>
      <w:r>
        <w:br w:type="page"/>
      </w:r>
    </w:p>
    <w:p w:rsidR="00646FCB" w:rsidRPr="00BB610D" w:rsidRDefault="00646FCB" w:rsidP="00BB610D">
      <w:pPr>
        <w:pStyle w:val="Heading2"/>
      </w:pPr>
      <w:bookmarkStart w:id="67" w:name="_Toc273382024"/>
      <w:r w:rsidRPr="00BB610D">
        <w:lastRenderedPageBreak/>
        <w:t>Esquema de Disponibilidad 7 x 24</w:t>
      </w:r>
      <w:bookmarkEnd w:id="66"/>
      <w:bookmarkEnd w:id="67"/>
    </w:p>
    <w:p w:rsidR="00C14076" w:rsidRPr="00C14076" w:rsidRDefault="00C14076" w:rsidP="00C14076">
      <w:pPr>
        <w:pStyle w:val="ListParagraph"/>
        <w:numPr>
          <w:ilvl w:val="0"/>
          <w:numId w:val="0"/>
        </w:numPr>
        <w:ind w:left="1080"/>
      </w:pPr>
      <w:r w:rsidRPr="00C14076">
        <w:rPr>
          <w:lang w:val="es-AR"/>
        </w:rPr>
        <w:drawing>
          <wp:inline distT="0" distB="0" distL="0" distR="0" wp14:anchorId="4702C4B9" wp14:editId="5041CB04">
            <wp:extent cx="4096987" cy="3253839"/>
            <wp:effectExtent l="0" t="57150" r="0" b="609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C14076" w:rsidRPr="00C14076" w:rsidRDefault="00C14076" w:rsidP="00C14076">
      <w:pPr>
        <w:pStyle w:val="ListParagraph"/>
        <w:numPr>
          <w:ilvl w:val="0"/>
          <w:numId w:val="0"/>
        </w:numPr>
        <w:ind w:left="1080"/>
        <w:rPr>
          <w:lang w:val="es-AR"/>
        </w:rPr>
      </w:pPr>
    </w:p>
    <w:p w:rsidR="00646FCB" w:rsidRPr="00C14076" w:rsidRDefault="00646FCB" w:rsidP="00C14076">
      <w:pPr>
        <w:pStyle w:val="ListParagraph"/>
        <w:tabs>
          <w:tab w:val="clear" w:pos="1080"/>
        </w:tabs>
        <w:ind w:left="709"/>
        <w:rPr>
          <w:lang w:val="es-AR"/>
        </w:rPr>
      </w:pPr>
      <w:r w:rsidRPr="00C14076">
        <w:rPr>
          <w:b/>
          <w:lang w:val="es-AR"/>
        </w:rPr>
        <w:t>Doble enlace de internet</w:t>
      </w:r>
      <w:r w:rsidRPr="00C14076">
        <w:rPr>
          <w:lang w:val="es-AR"/>
        </w:rPr>
        <w:t xml:space="preserve">: Como primer medida, el sistema presenta un doble enlace de conexión a internet, con lo cual ante la eventual caída de uno de ellos, el siguiente se activa automáticamente, redirigiendo el </w:t>
      </w:r>
      <w:proofErr w:type="spellStart"/>
      <w:r w:rsidRPr="00C14076">
        <w:rPr>
          <w:lang w:val="es-AR"/>
        </w:rPr>
        <w:t>trafico</w:t>
      </w:r>
      <w:proofErr w:type="spellEnd"/>
      <w:r w:rsidRPr="00C14076">
        <w:rPr>
          <w:lang w:val="es-AR"/>
        </w:rPr>
        <w:t xml:space="preserve"> por la nueva salida a través del FW.</w:t>
      </w:r>
    </w:p>
    <w:p w:rsidR="00646FCB" w:rsidRPr="00586636" w:rsidRDefault="00646FCB" w:rsidP="00C14076">
      <w:pPr>
        <w:pStyle w:val="ListParagraph"/>
        <w:tabs>
          <w:tab w:val="clear" w:pos="1080"/>
        </w:tabs>
        <w:ind w:left="709"/>
        <w:rPr>
          <w:lang w:val="es-AR"/>
        </w:rPr>
      </w:pPr>
      <w:proofErr w:type="spellStart"/>
      <w:r w:rsidRPr="00586636">
        <w:rPr>
          <w:lang w:val="es-AR"/>
        </w:rPr>
        <w:t>Cluster</w:t>
      </w:r>
      <w:proofErr w:type="spellEnd"/>
      <w:r w:rsidRPr="00586636">
        <w:rPr>
          <w:lang w:val="es-AR"/>
        </w:rPr>
        <w:t xml:space="preserve"> a Nivel </w:t>
      </w:r>
      <w:proofErr w:type="spellStart"/>
      <w:r w:rsidRPr="00586636">
        <w:rPr>
          <w:lang w:val="es-AR"/>
        </w:rPr>
        <w:t>Aplication</w:t>
      </w:r>
      <w:proofErr w:type="spellEnd"/>
      <w:r w:rsidRPr="00586636">
        <w:rPr>
          <w:lang w:val="es-AR"/>
        </w:rPr>
        <w:t xml:space="preserve"> Server: compuesto por dos nodos, para brindar alta disponibilidad de la aplicación. En caso de caído de uno de los nodos, el </w:t>
      </w:r>
      <w:proofErr w:type="spellStart"/>
      <w:r w:rsidRPr="00586636">
        <w:rPr>
          <w:lang w:val="es-AR"/>
        </w:rPr>
        <w:t>soft</w:t>
      </w:r>
      <w:proofErr w:type="spellEnd"/>
      <w:r w:rsidRPr="00586636">
        <w:rPr>
          <w:lang w:val="es-AR"/>
        </w:rPr>
        <w:t xml:space="preserve"> instalado, automáticamente notara la desconexión, y automatizara su proceso para seguir productivo sin necesidad de mantenimiento manual de un operario.</w:t>
      </w:r>
    </w:p>
    <w:p w:rsidR="00646FCB" w:rsidRPr="00ED1294" w:rsidRDefault="00646FCB" w:rsidP="00C14076">
      <w:pPr>
        <w:pStyle w:val="ListParagraph"/>
        <w:tabs>
          <w:tab w:val="clear" w:pos="1080"/>
        </w:tabs>
        <w:ind w:left="709"/>
        <w:rPr>
          <w:shd w:val="clear" w:color="auto" w:fill="FFFF00"/>
        </w:rPr>
      </w:pPr>
      <w:proofErr w:type="spellStart"/>
      <w:r w:rsidRPr="00586636">
        <w:rPr>
          <w:lang w:val="es-AR"/>
        </w:rPr>
        <w:t>Cluster</w:t>
      </w:r>
      <w:proofErr w:type="spellEnd"/>
      <w:r w:rsidRPr="00586636">
        <w:rPr>
          <w:lang w:val="es-AR"/>
        </w:rPr>
        <w:t xml:space="preserve"> a Nivel </w:t>
      </w:r>
      <w:proofErr w:type="spellStart"/>
      <w:r w:rsidRPr="00586636">
        <w:rPr>
          <w:lang w:val="es-AR"/>
        </w:rPr>
        <w:t>Database</w:t>
      </w:r>
      <w:proofErr w:type="spellEnd"/>
      <w:r w:rsidRPr="00586636">
        <w:rPr>
          <w:lang w:val="es-AR"/>
        </w:rPr>
        <w:t xml:space="preserve"> Server: al igual que el </w:t>
      </w:r>
      <w:proofErr w:type="spellStart"/>
      <w:r w:rsidRPr="00586636">
        <w:rPr>
          <w:lang w:val="es-AR"/>
        </w:rPr>
        <w:t>cluster</w:t>
      </w:r>
      <w:proofErr w:type="spellEnd"/>
      <w:r w:rsidRPr="00586636">
        <w:rPr>
          <w:lang w:val="es-AR"/>
        </w:rPr>
        <w:t xml:space="preserve"> de aplicación, estará compuesto por dos nodos que brindaran una alta disponibilidad. </w:t>
      </w:r>
      <w:r w:rsidRPr="00C14076">
        <w:t xml:space="preserve">El </w:t>
      </w:r>
      <w:proofErr w:type="spellStart"/>
      <w:r w:rsidRPr="00C14076">
        <w:t>proceso</w:t>
      </w:r>
      <w:proofErr w:type="spellEnd"/>
      <w:r w:rsidRPr="00C14076">
        <w:t xml:space="preserve"> de </w:t>
      </w:r>
      <w:proofErr w:type="spellStart"/>
      <w:r w:rsidRPr="00C14076">
        <w:t>caída</w:t>
      </w:r>
      <w:proofErr w:type="spellEnd"/>
      <w:r w:rsidRPr="00C14076">
        <w:t xml:space="preserve"> </w:t>
      </w:r>
      <w:proofErr w:type="spellStart"/>
      <w:r w:rsidRPr="00C14076">
        <w:t>es</w:t>
      </w:r>
      <w:proofErr w:type="spellEnd"/>
      <w:r w:rsidRPr="00C14076">
        <w:t xml:space="preserve"> similar al anterior.</w:t>
      </w:r>
    </w:p>
    <w:p w:rsidR="00646FCB" w:rsidRPr="00CE457D" w:rsidRDefault="00071460" w:rsidP="00C14076">
      <w:pPr>
        <w:pStyle w:val="ListParagraph"/>
        <w:tabs>
          <w:tab w:val="clear" w:pos="1080"/>
        </w:tabs>
        <w:ind w:left="709"/>
        <w:rPr>
          <w:rStyle w:val="apple-style-span"/>
          <w:shd w:val="clear" w:color="auto" w:fill="FFFF00"/>
        </w:rPr>
      </w:pPr>
      <w:r w:rsidRPr="00586636">
        <w:rPr>
          <w:rStyle w:val="apple-style-span"/>
          <w:color w:val="000000"/>
          <w:lang w:val="es-AR"/>
        </w:rPr>
        <w:t>Nivel de Raid 5 en el Storage: E</w:t>
      </w:r>
      <w:r w:rsidR="00646FCB" w:rsidRPr="00586636">
        <w:rPr>
          <w:rStyle w:val="apple-style-span"/>
          <w:color w:val="000000"/>
          <w:lang w:val="es-AR"/>
        </w:rPr>
        <w:t xml:space="preserve">ste </w:t>
      </w:r>
      <w:proofErr w:type="spellStart"/>
      <w:r w:rsidR="00646FCB" w:rsidRPr="00586636">
        <w:rPr>
          <w:rStyle w:val="apple-style-span"/>
          <w:color w:val="000000"/>
          <w:lang w:val="es-AR"/>
        </w:rPr>
        <w:t>array</w:t>
      </w:r>
      <w:proofErr w:type="spellEnd"/>
      <w:r w:rsidR="00646FCB" w:rsidRPr="00586636">
        <w:rPr>
          <w:rStyle w:val="apple-style-span"/>
          <w:color w:val="000000"/>
          <w:lang w:val="es-AR"/>
        </w:rPr>
        <w:t xml:space="preserve"> ofrece tolerancia a fallos, pero además,</w:t>
      </w:r>
      <w:r w:rsidR="00646FCB" w:rsidRPr="00586636">
        <w:rPr>
          <w:rStyle w:val="apple-converted-space"/>
          <w:color w:val="000000"/>
          <w:lang w:val="es-AR"/>
        </w:rPr>
        <w:t> </w:t>
      </w:r>
      <w:r w:rsidR="00646FCB" w:rsidRPr="00586636">
        <w:rPr>
          <w:rStyle w:val="apple-style-span"/>
          <w:bCs/>
          <w:color w:val="000000"/>
          <w:lang w:val="es-AR"/>
        </w:rPr>
        <w:t xml:space="preserve">optimiza la capacidad del sistema </w:t>
      </w:r>
      <w:r w:rsidR="00646FCB" w:rsidRPr="00586636">
        <w:rPr>
          <w:rStyle w:val="apple-style-span"/>
          <w:color w:val="000000"/>
          <w:lang w:val="es-AR"/>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86636">
        <w:rPr>
          <w:rStyle w:val="apple-style-span"/>
          <w:color w:val="000000"/>
          <w:lang w:val="es-AR"/>
        </w:rPr>
        <w:t xml:space="preserve">. </w:t>
      </w:r>
      <w:r>
        <w:rPr>
          <w:rStyle w:val="apple-style-span"/>
          <w:color w:val="000000"/>
        </w:rPr>
        <w:t>(</w:t>
      </w:r>
      <w:proofErr w:type="spellStart"/>
      <w:r>
        <w:rPr>
          <w:rStyle w:val="apple-style-span"/>
          <w:color w:val="000000"/>
        </w:rPr>
        <w:t>Ver</w:t>
      </w:r>
      <w:proofErr w:type="spellEnd"/>
      <w:r>
        <w:rPr>
          <w:rStyle w:val="apple-style-span"/>
          <w:color w:val="000000"/>
        </w:rPr>
        <w:t xml:space="preserve"> Item 4.8)</w:t>
      </w:r>
    </w:p>
    <w:p w:rsidR="00CE457D" w:rsidRPr="00CE457D" w:rsidRDefault="00CE457D" w:rsidP="00C14076">
      <w:pPr>
        <w:pStyle w:val="ListParagraph"/>
        <w:tabs>
          <w:tab w:val="clear" w:pos="1080"/>
        </w:tabs>
        <w:ind w:left="709"/>
        <w:rPr>
          <w:shd w:val="clear" w:color="auto" w:fill="FFFF00"/>
          <w:lang w:val="es-AR"/>
        </w:rPr>
      </w:pPr>
      <w:proofErr w:type="spellStart"/>
      <w:r w:rsidRPr="00CE457D">
        <w:rPr>
          <w:rStyle w:val="apple-style-span"/>
          <w:color w:val="000000"/>
          <w:lang w:val="es-AR"/>
        </w:rPr>
        <w:t>Duplicacion</w:t>
      </w:r>
      <w:proofErr w:type="spellEnd"/>
      <w:r w:rsidRPr="00CE457D">
        <w:rPr>
          <w:rStyle w:val="apple-style-span"/>
          <w:color w:val="000000"/>
          <w:lang w:val="es-AR"/>
        </w:rPr>
        <w:t xml:space="preserve"> de Servidor Web y Firewall Mediante esquemas de </w:t>
      </w:r>
      <w:proofErr w:type="spellStart"/>
      <w:r w:rsidRPr="00CE457D">
        <w:rPr>
          <w:rStyle w:val="apple-style-span"/>
          <w:color w:val="000000"/>
          <w:lang w:val="es-AR"/>
        </w:rPr>
        <w:t>backups</w:t>
      </w:r>
      <w:proofErr w:type="spellEnd"/>
      <w:r w:rsidRPr="00CE457D">
        <w:rPr>
          <w:rStyle w:val="apple-style-span"/>
          <w:color w:val="000000"/>
          <w:lang w:val="es-AR"/>
        </w:rPr>
        <w:t xml:space="preserve"> continuos</w:t>
      </w:r>
    </w:p>
    <w:p w:rsidR="00646FCB" w:rsidRDefault="00646FCB" w:rsidP="00646FCB">
      <w:pPr>
        <w:rPr>
          <w:shd w:val="clear" w:color="auto" w:fill="FFFF00"/>
          <w:lang w:val="es-ES_tradnl"/>
        </w:rPr>
      </w:pPr>
    </w:p>
    <w:p w:rsidR="00646FCB" w:rsidRPr="00BB610D" w:rsidRDefault="00646FCB" w:rsidP="00BB610D">
      <w:pPr>
        <w:pStyle w:val="Heading2"/>
      </w:pPr>
      <w:bookmarkStart w:id="68" w:name="__RefHeading__2123_1177058757"/>
      <w:bookmarkStart w:id="69" w:name="__RefHeading__2129_1177058757"/>
      <w:bookmarkStart w:id="70" w:name="__RefHeading__2131_1177058757"/>
      <w:bookmarkStart w:id="71" w:name="__RefHeading__2133_1177058757"/>
      <w:bookmarkStart w:id="72" w:name="__RefHeading__2135_1177058757"/>
      <w:bookmarkStart w:id="73" w:name="_Toc273267298"/>
      <w:bookmarkStart w:id="74" w:name="_Toc273382025"/>
      <w:bookmarkEnd w:id="68"/>
      <w:bookmarkEnd w:id="69"/>
      <w:bookmarkEnd w:id="70"/>
      <w:bookmarkEnd w:id="71"/>
      <w:bookmarkEnd w:id="72"/>
      <w:r w:rsidRPr="00BB610D">
        <w:lastRenderedPageBreak/>
        <w:t>Configuración de servidores para producción</w:t>
      </w:r>
      <w:bookmarkEnd w:id="73"/>
      <w:bookmarkEnd w:id="74"/>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xml:space="preserve">: Para mantener seguro el ambiente e incrementar la integridad se configurarán estas aplicaciones en un servidor a través del cual se obtendrá acceso al sistema. </w:t>
      </w:r>
      <w:proofErr w:type="spellStart"/>
      <w:r w:rsidRPr="00BB610D">
        <w:rPr>
          <w:lang w:val="es-ES_tradnl"/>
        </w:rPr>
        <w:t>Debian</w:t>
      </w:r>
      <w:proofErr w:type="spellEnd"/>
      <w:r w:rsidRPr="00BB610D">
        <w:rPr>
          <w:lang w:val="es-ES_tradnl"/>
        </w:rPr>
        <w:t xml:space="preserve">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proofErr w:type="spellStart"/>
      <w:r w:rsidRPr="00BB610D">
        <w:rPr>
          <w:b/>
          <w:bCs/>
          <w:u w:val="single"/>
          <w:lang w:val="es-ES_tradnl"/>
        </w:rPr>
        <w:t>Application</w:t>
      </w:r>
      <w:proofErr w:type="spellEnd"/>
      <w:r w:rsidRPr="00BB610D">
        <w:rPr>
          <w:b/>
          <w:bCs/>
          <w:u w:val="single"/>
          <w:lang w:val="es-ES_tradnl"/>
        </w:rPr>
        <w:t xml:space="preserve"> server (2)</w:t>
      </w:r>
      <w:r w:rsidRPr="00BB610D">
        <w:rPr>
          <w:lang w:val="es-ES_tradnl"/>
        </w:rPr>
        <w:t xml:space="preserve">: En estos servidores se instalará la aplicación </w:t>
      </w:r>
      <w:proofErr w:type="spellStart"/>
      <w:r w:rsidRPr="00BB610D">
        <w:rPr>
          <w:lang w:val="es-ES_tradnl"/>
        </w:rPr>
        <w:t>backend</w:t>
      </w:r>
      <w:proofErr w:type="spellEnd"/>
      <w:r w:rsidRPr="00BB610D">
        <w:rPr>
          <w:lang w:val="es-ES_tradnl"/>
        </w:rPr>
        <w:t xml:space="preserve">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proofErr w:type="spellStart"/>
      <w:r w:rsidRPr="00BB610D">
        <w:rPr>
          <w:b/>
          <w:bCs/>
          <w:u w:val="single"/>
          <w:lang w:val="es-ES_tradnl"/>
        </w:rPr>
        <w:t>Database</w:t>
      </w:r>
      <w:proofErr w:type="spellEnd"/>
      <w:r w:rsidRPr="00BB610D">
        <w:rPr>
          <w:b/>
          <w:bCs/>
          <w:u w:val="single"/>
          <w:lang w:val="es-ES_tradnl"/>
        </w:rPr>
        <w:t xml:space="preserve"> server (2)</w:t>
      </w:r>
      <w:r w:rsidRPr="00BB610D">
        <w:rPr>
          <w:lang w:val="es-ES_tradnl"/>
        </w:rPr>
        <w:t xml:space="preserve">: En estos servidores se instalará la base de datos a la cual el </w:t>
      </w:r>
      <w:proofErr w:type="spellStart"/>
      <w:r w:rsidRPr="00BB610D">
        <w:rPr>
          <w:lang w:val="es-ES_tradnl"/>
        </w:rPr>
        <w:t>backend</w:t>
      </w:r>
      <w:proofErr w:type="spellEnd"/>
      <w:r w:rsidRPr="00BB610D">
        <w:rPr>
          <w:lang w:val="es-ES_tradnl"/>
        </w:rPr>
        <w:t xml:space="preserve"> accederá al igual que el </w:t>
      </w:r>
      <w:proofErr w:type="spellStart"/>
      <w:r w:rsidRPr="00BB610D">
        <w:rPr>
          <w:lang w:val="es-ES_tradnl"/>
        </w:rPr>
        <w:t>backend</w:t>
      </w:r>
      <w:proofErr w:type="spellEnd"/>
      <w:r w:rsidRPr="00BB610D">
        <w:rPr>
          <w:lang w:val="es-ES_tradnl"/>
        </w:rPr>
        <w:t xml:space="preserve"> este servidor debe tener buena respuesta y alta disponibilidad.</w:t>
      </w:r>
    </w:p>
    <w:p w:rsidR="00646FCB" w:rsidRDefault="00646FCB" w:rsidP="00BB610D">
      <w:pPr>
        <w:pStyle w:val="ListParagraph"/>
      </w:pPr>
      <w:r>
        <w:rPr>
          <w:b/>
          <w:u w:val="single"/>
        </w:rPr>
        <w:t>Backup (1):</w:t>
      </w:r>
      <w:r>
        <w:t xml:space="preserve"> Firewall + Web Server. </w:t>
      </w:r>
      <w:proofErr w:type="spellStart"/>
      <w:r>
        <w:t>Debian</w:t>
      </w:r>
      <w:proofErr w:type="spellEnd"/>
      <w:r>
        <w:t xml:space="preserve"> Server + </w:t>
      </w:r>
      <w:proofErr w:type="spellStart"/>
      <w:r>
        <w:t>Xen</w:t>
      </w:r>
      <w:proofErr w:type="spellEnd"/>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75" w:name="_Toc273267299"/>
      <w:bookmarkStart w:id="76" w:name="_Toc273382026"/>
      <w:r w:rsidRPr="00BB610D">
        <w:t>Software Necesario</w:t>
      </w:r>
      <w:bookmarkEnd w:id="75"/>
      <w:bookmarkEnd w:id="76"/>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t>Heartbeat</w:t>
      </w:r>
      <w:proofErr w:type="spellEnd"/>
      <w:r w:rsidRPr="006013CE">
        <w:rPr>
          <w:rStyle w:val="Strong"/>
          <w:rFonts w:cs="Tahoma"/>
          <w:color w:val="333333"/>
          <w:u w:val="single"/>
          <w:lang w:val="es-ES_tradnl"/>
        </w:rPr>
        <w:t>:</w:t>
      </w:r>
      <w:r w:rsidRPr="006013CE">
        <w:rPr>
          <w:lang w:val="es-ES_tradnl"/>
        </w:rPr>
        <w:t xml:space="preserve"> es un paquete de software creado por LINUX-HA, que corre scripts al ocurrir un evento de inicio o apagado de una pc del </w:t>
      </w:r>
      <w:proofErr w:type="spellStart"/>
      <w:r w:rsidRPr="006013CE">
        <w:rPr>
          <w:lang w:val="es-ES_tradnl"/>
        </w:rPr>
        <w:t>cluster</w:t>
      </w:r>
      <w:proofErr w:type="spellEnd"/>
      <w:r w:rsidRPr="006013CE">
        <w:rPr>
          <w:lang w:val="es-ES_tradnl"/>
        </w:rPr>
        <w:t>. Funciona Utilizando gratuitos</w:t>
      </w:r>
      <w:r w:rsidR="00031F99">
        <w:rPr>
          <w:lang w:val="es-ES_tradnl"/>
        </w:rPr>
        <w:t xml:space="preserve"> </w:t>
      </w:r>
      <w:proofErr w:type="spellStart"/>
      <w:r w:rsidRPr="006013CE">
        <w:rPr>
          <w:lang w:val="es-ES_tradnl"/>
        </w:rPr>
        <w:t>ARPs</w:t>
      </w:r>
      <w:proofErr w:type="spellEnd"/>
      <w:r w:rsidRPr="006013CE">
        <w:rPr>
          <w:lang w:val="es-ES_tradnl"/>
        </w:rPr>
        <w:t>. Es extensible a configuraciones de varios servidores</w:t>
      </w:r>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t>Pacemkaer</w:t>
      </w:r>
      <w:proofErr w:type="spellEnd"/>
      <w:r w:rsidRPr="006013CE">
        <w:rPr>
          <w:rStyle w:val="Strong"/>
          <w:rFonts w:cs="Tahoma"/>
          <w:color w:val="333333"/>
          <w:u w:val="single"/>
          <w:lang w:val="es-ES_tradnl"/>
        </w:rPr>
        <w:t>:</w:t>
      </w:r>
      <w:r w:rsidRPr="006013CE">
        <w:rPr>
          <w:lang w:val="es-ES_tradnl"/>
        </w:rPr>
        <w:t xml:space="preserve"> versión 2.0.0. Se utilizara como </w:t>
      </w:r>
      <w:proofErr w:type="spellStart"/>
      <w:r w:rsidRPr="006013CE">
        <w:rPr>
          <w:lang w:val="es-ES_tradnl"/>
        </w:rPr>
        <w:t>cluster</w:t>
      </w:r>
      <w:proofErr w:type="spellEnd"/>
      <w:r w:rsidR="006B1189">
        <w:rPr>
          <w:lang w:val="es-ES_tradnl"/>
        </w:rPr>
        <w:t xml:space="preserve"> </w:t>
      </w:r>
      <w:proofErr w:type="spellStart"/>
      <w:r w:rsidRPr="006013CE">
        <w:rPr>
          <w:lang w:val="es-ES_tradnl"/>
        </w:rPr>
        <w:t>resource</w:t>
      </w:r>
      <w:proofErr w:type="spellEnd"/>
      <w:r w:rsidRPr="006013CE">
        <w:rPr>
          <w:lang w:val="es-ES_tradnl"/>
        </w:rPr>
        <w:t xml:space="preserve"> manager, anexado al </w:t>
      </w:r>
      <w:proofErr w:type="spellStart"/>
      <w:r w:rsidRPr="006013CE">
        <w:rPr>
          <w:lang w:val="es-ES_tradnl"/>
        </w:rPr>
        <w:t>Hertbea</w:t>
      </w:r>
      <w:r w:rsidR="006B1189">
        <w:rPr>
          <w:lang w:val="es-ES_tradnl"/>
        </w:rPr>
        <w:t>t</w:t>
      </w:r>
      <w:proofErr w:type="spellEnd"/>
      <w:r w:rsidR="006B1189">
        <w:rPr>
          <w:lang w:val="es-ES_tradnl"/>
        </w:rPr>
        <w:t xml:space="preserve"> </w:t>
      </w:r>
      <w:r w:rsidRPr="006013CE">
        <w:rPr>
          <w:lang w:val="es-ES_tradnl"/>
        </w:rPr>
        <w:t>par</w:t>
      </w:r>
      <w:r w:rsidR="006B1189">
        <w:rPr>
          <w:lang w:val="es-ES_tradnl"/>
        </w:rPr>
        <w:t>a</w:t>
      </w:r>
      <w:r w:rsidRPr="006013CE">
        <w:rPr>
          <w:lang w:val="es-ES_tradnl"/>
        </w:rPr>
        <w:t xml:space="preserve"> el control del inicio y cierre de los servicios.</w:t>
      </w:r>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t>Xen</w:t>
      </w:r>
      <w:proofErr w:type="spellEnd"/>
      <w:r w:rsidRPr="006013CE">
        <w:rPr>
          <w:rStyle w:val="Strong"/>
          <w:rFonts w:cs="Tahoma"/>
          <w:color w:val="333333"/>
          <w:u w:val="single"/>
          <w:lang w:val="es-ES_tradnl"/>
        </w:rPr>
        <w:t>:</w:t>
      </w:r>
      <w:r w:rsidRPr="006013CE">
        <w:rPr>
          <w:lang w:val="es-ES_tradnl"/>
        </w:rPr>
        <w:t xml:space="preserve"> Como monitor de </w:t>
      </w:r>
      <w:proofErr w:type="spellStart"/>
      <w:r w:rsidRPr="006013CE">
        <w:rPr>
          <w:lang w:val="es-ES_tradnl"/>
        </w:rPr>
        <w:t>maquinas</w:t>
      </w:r>
      <w:proofErr w:type="spellEnd"/>
      <w:r w:rsidRPr="006013CE">
        <w:rPr>
          <w:lang w:val="es-ES_tradnl"/>
        </w:rPr>
        <w:t xml:space="preserve"> virtuales. </w:t>
      </w:r>
      <w:r w:rsidR="00031F99" w:rsidRPr="006013CE">
        <w:rPr>
          <w:lang w:val="es-ES_tradnl"/>
        </w:rPr>
        <w:t>Versión</w:t>
      </w:r>
      <w:r w:rsidRPr="006013CE">
        <w:rPr>
          <w:lang w:val="es-ES_tradnl"/>
        </w:rPr>
        <w:t xml:space="preserve"> 4.0.1. </w:t>
      </w:r>
      <w:proofErr w:type="spellStart"/>
      <w:r w:rsidRPr="006013CE">
        <w:rPr>
          <w:lang w:val="es-ES_tradnl"/>
        </w:rPr>
        <w:t>Xen</w:t>
      </w:r>
      <w:proofErr w:type="spellEnd"/>
      <w:r w:rsidRPr="006013CE">
        <w:rPr>
          <w:lang w:val="es-ES_tradnl"/>
        </w:rPr>
        <w:t xml:space="preserve"> utiliza una técnica llamada </w:t>
      </w:r>
      <w:proofErr w:type="spellStart"/>
      <w:r w:rsidR="00E56554">
        <w:fldChar w:fldCharType="begin"/>
      </w:r>
      <w:r w:rsidR="00E56554" w:rsidRPr="00D86958">
        <w:rPr>
          <w:lang w:val="es-AR"/>
        </w:rPr>
        <w:instrText xml:space="preserve"> HYPERLINK "http://es.wikipedia.org/wiki/Paravirtualización" </w:instrText>
      </w:r>
      <w:r w:rsidR="00E56554">
        <w:fldChar w:fldCharType="separate"/>
      </w:r>
      <w:r w:rsidRPr="006013CE">
        <w:rPr>
          <w:rStyle w:val="Hyperlink"/>
          <w:lang w:val="es-ES_tradnl"/>
        </w:rPr>
        <w:t>paravirtualización</w:t>
      </w:r>
      <w:proofErr w:type="spellEnd"/>
      <w:r w:rsidR="00E56554">
        <w:rPr>
          <w:rStyle w:val="Hyperlink"/>
          <w:lang w:val="es-ES_tradnl"/>
        </w:rPr>
        <w:fldChar w:fldCharType="end"/>
      </w:r>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 xml:space="preserve">Las máquinas virtuales </w:t>
      </w:r>
      <w:proofErr w:type="spellStart"/>
      <w:r>
        <w:t>Xen</w:t>
      </w:r>
      <w:proofErr w:type="spellEnd"/>
      <w:r>
        <w:t xml:space="preserve">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7" w:name="_Toc273267300"/>
      <w:r>
        <w:br w:type="page"/>
      </w:r>
    </w:p>
    <w:p w:rsidR="00646FCB" w:rsidRPr="002106CD" w:rsidRDefault="00646FCB" w:rsidP="002106CD">
      <w:pPr>
        <w:pStyle w:val="Heading2"/>
      </w:pPr>
      <w:bookmarkStart w:id="78" w:name="_Toc273382027"/>
      <w:r w:rsidRPr="002106CD">
        <w:lastRenderedPageBreak/>
        <w:t>Elección de servidores para producción</w:t>
      </w:r>
      <w:bookmarkEnd w:id="77"/>
      <w:bookmarkEnd w:id="78"/>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79" w:name="_Toc273267301"/>
      <w:bookmarkStart w:id="80" w:name="_Toc273382028"/>
      <w:r w:rsidRPr="002106CD">
        <w:t>Servidor Tipo A, cantidad: 3</w:t>
      </w:r>
      <w:bookmarkEnd w:id="79"/>
      <w:bookmarkEnd w:id="80"/>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 xml:space="preserve">Dell </w:t>
      </w:r>
      <w:proofErr w:type="spellStart"/>
      <w:r>
        <w:rPr>
          <w:b/>
          <w:bCs/>
          <w:lang w:val="es-ES_tradnl"/>
        </w:rPr>
        <w:t>PowerEdge</w:t>
      </w:r>
      <w:proofErr w:type="spellEnd"/>
      <w:r>
        <w:rPr>
          <w:b/>
          <w:bCs/>
          <w:lang w:val="es-ES_tradnl"/>
        </w:rPr>
        <w:t xml:space="preserve"> R210</w:t>
      </w:r>
    </w:p>
    <w:p w:rsidR="005253D3" w:rsidRDefault="005253D3" w:rsidP="00646FCB">
      <w:pPr>
        <w:spacing w:after="0" w:line="100" w:lineRule="atLeast"/>
        <w:rPr>
          <w:b/>
          <w:bCs/>
          <w:lang w:val="es-ES_tradnl"/>
        </w:rPr>
      </w:pPr>
    </w:p>
    <w:tbl>
      <w:tblPr>
        <w:tblStyle w:val="MediumList2-Accent3"/>
        <w:tblW w:w="8235" w:type="dxa"/>
        <w:jc w:val="center"/>
        <w:tblLook w:val="04A0" w:firstRow="1" w:lastRow="0" w:firstColumn="1" w:lastColumn="0" w:noHBand="0" w:noVBand="1"/>
      </w:tblPr>
      <w:tblGrid>
        <w:gridCol w:w="1639"/>
        <w:gridCol w:w="2188"/>
        <w:gridCol w:w="4408"/>
      </w:tblGrid>
      <w:tr w:rsid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1333MHz,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81" w:name="_Toc273267302"/>
      <w:bookmarkStart w:id="82" w:name="_Toc273382029"/>
      <w:r w:rsidRPr="002106CD">
        <w:t>Servidor Tipo B</w:t>
      </w:r>
      <w:bookmarkEnd w:id="81"/>
      <w:bookmarkEnd w:id="82"/>
    </w:p>
    <w:p w:rsidR="00646FCB" w:rsidRDefault="00646FCB" w:rsidP="00646FCB">
      <w:r>
        <w:t>Para el servidor 3 (</w:t>
      </w:r>
      <w:proofErr w:type="spellStart"/>
      <w:r>
        <w:t>backend</w:t>
      </w:r>
      <w:proofErr w:type="spellEnd"/>
      <w:r>
        <w:t>)</w:t>
      </w:r>
    </w:p>
    <w:p w:rsidR="00646FCB" w:rsidRDefault="00646FCB" w:rsidP="00646FCB">
      <w:pPr>
        <w:spacing w:after="0" w:line="100" w:lineRule="atLeast"/>
        <w:rPr>
          <w:b/>
          <w:bCs/>
        </w:rPr>
      </w:pPr>
      <w:r>
        <w:rPr>
          <w:b/>
          <w:bCs/>
        </w:rPr>
        <w:t xml:space="preserve">Dell </w:t>
      </w:r>
      <w:proofErr w:type="spellStart"/>
      <w:r>
        <w:rPr>
          <w:b/>
          <w:bCs/>
        </w:rPr>
        <w:t>PowerEdge</w:t>
      </w:r>
      <w:proofErr w:type="spellEnd"/>
      <w:r>
        <w:rPr>
          <w:b/>
          <w:bCs/>
        </w:rPr>
        <w:t xml:space="preserve"> R310</w:t>
      </w:r>
    </w:p>
    <w:p w:rsidR="005253D3" w:rsidRDefault="005253D3" w:rsidP="00646FCB">
      <w:pPr>
        <w:spacing w:after="0" w:line="100" w:lineRule="atLeast"/>
        <w:rPr>
          <w:b/>
          <w:bCs/>
        </w:rPr>
      </w:pPr>
    </w:p>
    <w:tbl>
      <w:tblPr>
        <w:tblStyle w:val="MediumList2-Accent3"/>
        <w:tblW w:w="8249" w:type="dxa"/>
        <w:jc w:val="center"/>
        <w:tblInd w:w="-2819" w:type="dxa"/>
        <w:tblLook w:val="04A0" w:firstRow="1" w:lastRow="0" w:firstColumn="1" w:lastColumn="0" w:noHBand="0" w:noVBand="1"/>
      </w:tblPr>
      <w:tblGrid>
        <w:gridCol w:w="1587"/>
        <w:gridCol w:w="1985"/>
        <w:gridCol w:w="4677"/>
      </w:tblGrid>
      <w:tr w:rsidR="005253D3" w:rsidRP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5253D3" w:rsidRPr="00D86958"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2GB 1333MHz, Dual Ranked UDIMM,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 en RAID 1</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400W Redundante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47"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83" w:name="_Toc273267303"/>
      <w:bookmarkStart w:id="84" w:name="_Toc273382030"/>
      <w:r w:rsidRPr="002106CD">
        <w:t xml:space="preserve">Storage </w:t>
      </w:r>
      <w:proofErr w:type="spellStart"/>
      <w:r w:rsidRPr="002106CD">
        <w:t>Nas</w:t>
      </w:r>
      <w:bookmarkEnd w:id="83"/>
      <w:bookmarkEnd w:id="84"/>
      <w:proofErr w:type="spellEnd"/>
    </w:p>
    <w:p w:rsidR="00646FCB" w:rsidRDefault="00646FCB" w:rsidP="00646FCB">
      <w:pPr>
        <w:rPr>
          <w:lang w:val="es-ES_tradnl"/>
        </w:rPr>
      </w:pPr>
      <w:r>
        <w:rPr>
          <w:lang w:val="es-ES_tradnl"/>
        </w:rPr>
        <w:t xml:space="preserve">Para el </w:t>
      </w:r>
      <w:proofErr w:type="spellStart"/>
      <w:r>
        <w:rPr>
          <w:lang w:val="es-ES_tradnl"/>
        </w:rPr>
        <w:t>storage</w:t>
      </w:r>
      <w:proofErr w:type="spellEnd"/>
      <w:r>
        <w:rPr>
          <w:lang w:val="es-ES_tradnl"/>
        </w:rPr>
        <w:t xml:space="preserve">, se </w:t>
      </w:r>
      <w:r w:rsidR="00031F99">
        <w:rPr>
          <w:lang w:val="es-ES_tradnl"/>
        </w:rPr>
        <w:t>eligió</w:t>
      </w:r>
      <w:r>
        <w:rPr>
          <w:lang w:val="es-ES_tradnl"/>
        </w:rPr>
        <w:t xml:space="preserve"> un NAS Iomega de 2 TB (4 discos de 500 Gb), conectado directamente a la red </w:t>
      </w:r>
      <w:proofErr w:type="spellStart"/>
      <w:r>
        <w:rPr>
          <w:lang w:val="es-ES_tradnl"/>
        </w:rPr>
        <w:t>lan</w:t>
      </w:r>
      <w:proofErr w:type="spellEnd"/>
      <w:r w:rsidR="00031F99">
        <w:rPr>
          <w:lang w:val="es-ES_tradnl"/>
        </w:rPr>
        <w:t xml:space="preserve"> </w:t>
      </w:r>
      <w:proofErr w:type="spellStart"/>
      <w:r>
        <w:rPr>
          <w:lang w:val="es-ES_tradnl"/>
        </w:rPr>
        <w:t>tcp</w:t>
      </w:r>
      <w:proofErr w:type="spellEnd"/>
      <w:r>
        <w:rPr>
          <w:lang w:val="es-ES_tradnl"/>
        </w:rPr>
        <w:t>/</w:t>
      </w:r>
      <w:proofErr w:type="spellStart"/>
      <w:r>
        <w:rPr>
          <w:lang w:val="es-ES_tradnl"/>
        </w:rPr>
        <w:t>ip</w:t>
      </w:r>
      <w:proofErr w:type="spellEnd"/>
      <w:r>
        <w:rPr>
          <w:lang w:val="es-ES_tradnl"/>
        </w:rPr>
        <w:t>.</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r w:rsidR="00031F99">
        <w:rPr>
          <w:lang w:val="es-ES_tradnl"/>
        </w:rPr>
        <w:t>Posibilidad</w:t>
      </w:r>
      <w:r>
        <w:rPr>
          <w:lang w:val="es-ES_tradnl"/>
        </w:rPr>
        <w:t xml:space="preserve"> de realizar “Hot Swap”, o sea, cambiar los discos “en caliente”, con el servidor prendido y funcionando, evitando la necesidad de</w:t>
      </w:r>
      <w:r w:rsidR="00031F99">
        <w:rPr>
          <w:lang w:val="es-ES_tradnl"/>
        </w:rPr>
        <w:t xml:space="preserve"> parar</w:t>
      </w:r>
      <w:r>
        <w:rPr>
          <w:lang w:val="es-ES_tradnl"/>
        </w:rPr>
        <w:t xml:space="preserve"> el servicio en caso de falla de har</w:t>
      </w:r>
      <w:r w:rsidR="00D93052">
        <w:rPr>
          <w:lang w:val="es-ES_tradnl"/>
        </w:rPr>
        <w:t>d</w:t>
      </w:r>
      <w:r>
        <w:rPr>
          <w:lang w:val="es-ES_tradnl"/>
        </w:rPr>
        <w:t>ware o corrupción de datos.</w:t>
      </w:r>
    </w:p>
    <w:p w:rsidR="00646FCB" w:rsidRDefault="00646FCB" w:rsidP="00646FCB"/>
    <w:p w:rsidR="00646FCB" w:rsidRPr="006013CE" w:rsidRDefault="00646FCB" w:rsidP="00646FCB">
      <w:pPr>
        <w:rPr>
          <w:shd w:val="clear" w:color="auto" w:fill="FFFF00"/>
          <w:lang w:val="es-ES_tradnl"/>
        </w:rPr>
      </w:pPr>
      <w:r>
        <w:rPr>
          <w:noProof/>
          <w:lang w:eastAsia="es-AR"/>
        </w:rPr>
        <w:drawing>
          <wp:anchor distT="0" distB="0" distL="114935" distR="114935" simplePos="0" relativeHeight="251666944" behindDoc="0" locked="0" layoutInCell="1" allowOverlap="1">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49" w:history="1">
        <w:r w:rsidRPr="00A9645A">
          <w:rPr>
            <w:rStyle w:val="Hyperlink"/>
            <w:lang w:val="en-US"/>
          </w:rPr>
          <w:t>http://tinyurl.com/adr-nas</w:t>
        </w:r>
      </w:hyperlink>
    </w:p>
    <w:p w:rsidR="00646FCB" w:rsidRDefault="00031F99" w:rsidP="00646FCB">
      <w:r>
        <w:t>Precio con 4 discos de 500GB</w:t>
      </w:r>
      <w:r w:rsidR="00646FCB">
        <w:t xml:space="preserve">: 1000 </w:t>
      </w:r>
      <w:r>
        <w:t>dólares</w:t>
      </w:r>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85" w:name="_Toc273267304"/>
      <w:r>
        <w:br w:type="page"/>
      </w:r>
    </w:p>
    <w:p w:rsidR="00646FCB" w:rsidRPr="002106CD" w:rsidRDefault="00646FCB" w:rsidP="002106CD">
      <w:pPr>
        <w:pStyle w:val="Heading2"/>
      </w:pPr>
      <w:bookmarkStart w:id="86" w:name="_Toc273382031"/>
      <w:r w:rsidRPr="002106CD">
        <w:lastRenderedPageBreak/>
        <w:t>Nivel Raid</w:t>
      </w:r>
      <w:bookmarkEnd w:id="85"/>
      <w:bookmarkEnd w:id="86"/>
    </w:p>
    <w:p w:rsidR="00646FCB" w:rsidRDefault="00646FCB" w:rsidP="00646FCB">
      <w:r>
        <w:t>Tendrá como estructura interna un RAID 5E (Raid 5 más un disco de espera (</w:t>
      </w:r>
      <w:proofErr w:type="spellStart"/>
      <w:r>
        <w:rPr>
          <w:i/>
          <w:iCs/>
        </w:rPr>
        <w:t>hotspare</w:t>
      </w:r>
      <w:proofErr w:type="spellEnd"/>
      <w:r>
        <w:t>)), conformado por  4 discos Internos.</w:t>
      </w:r>
    </w:p>
    <w:p w:rsidR="00646FCB" w:rsidRDefault="00646FCB" w:rsidP="00646FCB">
      <w:pPr>
        <w:pStyle w:val="BodyText"/>
        <w:jc w:val="center"/>
      </w:pPr>
      <w:r>
        <w:rPr>
          <w:noProof/>
          <w:lang w:eastAsia="es-AR"/>
        </w:rPr>
        <w:drawing>
          <wp:inline distT="0" distB="0" distL="0" distR="0">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7"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8" w:name="_Toc273382032"/>
      <w:r w:rsidRPr="002106CD">
        <w:lastRenderedPageBreak/>
        <w:t>Integración Con Sistema de Comunicaciones</w:t>
      </w:r>
      <w:bookmarkEnd w:id="87"/>
      <w:bookmarkEnd w:id="88"/>
    </w:p>
    <w:p w:rsidR="00646FCB" w:rsidRDefault="00646FCB" w:rsidP="002106CD">
      <w:r>
        <w:t xml:space="preserve">La integración será a nivel del cliente usando el control (no visual) </w:t>
      </w:r>
      <w:proofErr w:type="spellStart"/>
      <w:r>
        <w:t>Presence</w:t>
      </w:r>
      <w:proofErr w:type="spellEnd"/>
      <w:r>
        <w:t xml:space="preserve"> CRM </w:t>
      </w:r>
      <w:proofErr w:type="spellStart"/>
      <w:r>
        <w:t>Optimizer</w:t>
      </w:r>
      <w:proofErr w:type="spellEnd"/>
      <w:r>
        <w:t xml:space="preserve"> ActiveX (PresenceInterfaceX.ocx) y </w:t>
      </w:r>
      <w:proofErr w:type="spellStart"/>
      <w:r>
        <w:t>PresenceAgent</w:t>
      </w:r>
      <w:proofErr w:type="spellEnd"/>
      <w:r>
        <w:t>.</w:t>
      </w:r>
    </w:p>
    <w:p w:rsidR="00646FCB" w:rsidRDefault="00646FCB" w:rsidP="002106CD">
      <w:r>
        <w:t xml:space="preserve">Se utilizará un Bridge open </w:t>
      </w:r>
      <w:proofErr w:type="spellStart"/>
      <w:proofErr w:type="gramStart"/>
      <w:r>
        <w:t>source</w:t>
      </w:r>
      <w:proofErr w:type="spellEnd"/>
      <w:r>
        <w:t>(</w:t>
      </w:r>
      <w:proofErr w:type="gramEnd"/>
      <w:r>
        <w:t xml:space="preserve"> “</w:t>
      </w:r>
      <w:proofErr w:type="spellStart"/>
      <w:r>
        <w:t>ComfyJ</w:t>
      </w:r>
      <w:proofErr w:type="spellEnd"/>
      <w:r>
        <w:t xml:space="preserve">” por ejemplo ) para poder utilizar los controles </w:t>
      </w:r>
      <w:proofErr w:type="spellStart"/>
      <w:r>
        <w:t>Activex</w:t>
      </w:r>
      <w:proofErr w:type="spellEnd"/>
      <w:r>
        <w:t xml:space="preserve"> desde la aplicación STARS (Java).</w:t>
      </w:r>
    </w:p>
    <w:p w:rsidR="00646FCB" w:rsidRDefault="00646FCB" w:rsidP="002106CD">
      <w:r>
        <w:t xml:space="preserve">Con </w:t>
      </w:r>
      <w:proofErr w:type="spellStart"/>
      <w:r>
        <w:t>está</w:t>
      </w:r>
      <w:proofErr w:type="spellEnd"/>
      <w:r>
        <w:t xml:space="preserve"> integración el </w:t>
      </w:r>
      <w:proofErr w:type="spellStart"/>
      <w:r>
        <w:t>tratamineto</w:t>
      </w:r>
      <w:proofErr w:type="spellEnd"/>
      <w:r>
        <w:t xml:space="preserve"> de la llamada será realizado a través del </w:t>
      </w:r>
      <w:proofErr w:type="spellStart"/>
      <w:r>
        <w:t>PresenceAgentToolbar</w:t>
      </w:r>
      <w:proofErr w:type="spellEnd"/>
      <w:r>
        <w:t xml:space="preserve">. El sistema STARS recibirá el evento de la llamada entrante a través de la API propuesta por </w:t>
      </w:r>
      <w:proofErr w:type="spellStart"/>
      <w:r>
        <w:t>Presence</w:t>
      </w:r>
      <w:proofErr w:type="spellEnd"/>
      <w:r>
        <w:t>.</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 xml:space="preserve">Mínimo impacto en la adaptación de la aplicación STARS para su integración con </w:t>
      </w:r>
      <w:proofErr w:type="spellStart"/>
      <w:r w:rsidRPr="006013CE">
        <w:rPr>
          <w:lang w:val="es-ES_tradnl"/>
        </w:rPr>
        <w:t>Presence</w:t>
      </w:r>
      <w:proofErr w:type="spellEnd"/>
      <w:r w:rsidRPr="006013CE">
        <w:rPr>
          <w:lang w:val="es-ES_tradnl"/>
        </w:rPr>
        <w:t xml:space="preserve"> CRM </w:t>
      </w:r>
      <w:proofErr w:type="spellStart"/>
      <w:r w:rsidRPr="006013CE">
        <w:rPr>
          <w:lang w:val="es-ES_tradnl"/>
        </w:rPr>
        <w:t>Optimizer</w:t>
      </w:r>
      <w:proofErr w:type="spellEnd"/>
      <w:r w:rsidRPr="006013CE">
        <w:rPr>
          <w:lang w:val="es-ES_tradnl"/>
        </w:rPr>
        <w:t>.</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 xml:space="preserve">Únicamente se deben programar los eventos del ActiveX necesarios para realizar el </w:t>
      </w:r>
      <w:proofErr w:type="spellStart"/>
      <w:r w:rsidRPr="006013CE">
        <w:rPr>
          <w:lang w:val="es-ES_tradnl"/>
        </w:rPr>
        <w:t>screenpopup</w:t>
      </w:r>
      <w:proofErr w:type="spellEnd"/>
      <w:r w:rsidRPr="006013CE">
        <w:rPr>
          <w:lang w:val="es-ES_tradnl"/>
        </w:rPr>
        <w:t>.</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 xml:space="preserve">Disponibilidad de la funcionalidad estándar incorporada en la barra de </w:t>
      </w:r>
      <w:proofErr w:type="spellStart"/>
      <w:r w:rsidRPr="006013CE">
        <w:rPr>
          <w:lang w:val="es-ES_tradnl"/>
        </w:rPr>
        <w:t>PresenceAgent</w:t>
      </w:r>
      <w:proofErr w:type="spellEnd"/>
      <w:r w:rsidRPr="006013CE">
        <w:rPr>
          <w:lang w:val="es-ES_tradnl"/>
        </w:rPr>
        <w:t xml:space="preserve">, como puede ser: consulta de histórico de llamada del cliente, </w:t>
      </w:r>
      <w:proofErr w:type="spellStart"/>
      <w:r w:rsidRPr="006013CE">
        <w:rPr>
          <w:lang w:val="es-ES_tradnl"/>
        </w:rPr>
        <w:t>softphone</w:t>
      </w:r>
      <w:proofErr w:type="spellEnd"/>
      <w:r w:rsidRPr="006013CE">
        <w:rPr>
          <w:lang w:val="es-ES_tradnl"/>
        </w:rPr>
        <w:t>, agendas de teléfonos, comunicados internos, etc.</w:t>
      </w:r>
    </w:p>
    <w:p w:rsidR="00646FCB" w:rsidRPr="006013CE" w:rsidRDefault="00646FCB" w:rsidP="002106CD">
      <w:pPr>
        <w:pStyle w:val="ListParagraph"/>
        <w:rPr>
          <w:lang w:val="es-ES_tradnl"/>
        </w:rPr>
      </w:pPr>
      <w:r w:rsidRPr="006013CE">
        <w:rPr>
          <w:lang w:val="es-ES_tradnl"/>
        </w:rPr>
        <w:t xml:space="preserve">Existe la posibilidad de crear botones en la aplicación corporativa o de negocio que ejecuten determinadas funciones de la barra de </w:t>
      </w:r>
      <w:proofErr w:type="spellStart"/>
      <w:r w:rsidRPr="006013CE">
        <w:rPr>
          <w:lang w:val="es-ES_tradnl"/>
        </w:rPr>
        <w:t>PresenceAgent</w:t>
      </w:r>
      <w:proofErr w:type="spellEnd"/>
      <w:r w:rsidRPr="006013CE">
        <w:rPr>
          <w:lang w:val="es-ES_tradnl"/>
        </w:rPr>
        <w:t xml:space="preserve"> usando métodos del control ActiveX (por ejemplo colgar, transferir, retener, etc.).</w:t>
      </w:r>
    </w:p>
    <w:p w:rsidR="00646FCB" w:rsidRDefault="00646FCB" w:rsidP="00053704">
      <w:pPr>
        <w:pStyle w:val="Heading1"/>
      </w:pPr>
      <w:bookmarkStart w:id="89" w:name="_Toc273267306"/>
      <w:bookmarkStart w:id="90" w:name="_Toc273382033"/>
      <w:r>
        <w:lastRenderedPageBreak/>
        <w:t>Oficinas para el desarrollo</w:t>
      </w:r>
      <w:bookmarkStart w:id="91" w:name="__RefHeading__2141_1177058757"/>
      <w:bookmarkEnd w:id="89"/>
      <w:bookmarkEnd w:id="90"/>
      <w:bookmarkEnd w:id="91"/>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2" w:name="__RefHeading__2143_1177058757"/>
      <w:bookmarkStart w:id="93" w:name="_Toc273267307"/>
      <w:bookmarkEnd w:id="92"/>
    </w:p>
    <w:p w:rsidR="00646FCB" w:rsidRPr="00053704" w:rsidRDefault="00646FCB" w:rsidP="00053704">
      <w:pPr>
        <w:pStyle w:val="Heading2"/>
      </w:pPr>
      <w:bookmarkStart w:id="94" w:name="_Toc273382034"/>
      <w:r w:rsidRPr="00053704">
        <w:t>Puestos</w:t>
      </w:r>
      <w:bookmarkEnd w:id="93"/>
      <w:bookmarkEnd w:id="94"/>
    </w:p>
    <w:p w:rsidR="00646FCB" w:rsidRDefault="00646FCB" w:rsidP="00646FCB">
      <w:r>
        <w:t>Costo por puesto: 1200$ + IVA Mensual</w:t>
      </w:r>
    </w:p>
    <w:p w:rsidR="00646FCB" w:rsidRDefault="00646FCB" w:rsidP="00646FCB">
      <w:r>
        <w:t>El costo incluye:</w:t>
      </w:r>
    </w:p>
    <w:p w:rsidR="00646FCB" w:rsidRPr="00586636" w:rsidRDefault="00646FCB" w:rsidP="00E56554">
      <w:pPr>
        <w:pStyle w:val="ListParagraph"/>
        <w:rPr>
          <w:lang w:val="es-AR"/>
        </w:rPr>
      </w:pPr>
      <w:r w:rsidRPr="00586636">
        <w:rPr>
          <w:lang w:val="es-AR"/>
        </w:rPr>
        <w:t>1 puesto de red. La conexión es dedicada de 5MB, para un total de 150 personas.</w:t>
      </w:r>
    </w:p>
    <w:p w:rsidR="00646FCB" w:rsidRDefault="00646FCB" w:rsidP="00E56554">
      <w:pPr>
        <w:pStyle w:val="ListParagraph"/>
      </w:pPr>
      <w:r>
        <w:t xml:space="preserve">1 </w:t>
      </w:r>
      <w:proofErr w:type="spellStart"/>
      <w:r>
        <w:t>Puesto</w:t>
      </w:r>
      <w:proofErr w:type="spellEnd"/>
      <w:r>
        <w:t xml:space="preserve"> de </w:t>
      </w:r>
      <w:proofErr w:type="spellStart"/>
      <w:r>
        <w:t>Telefonía</w:t>
      </w:r>
      <w:proofErr w:type="spellEnd"/>
    </w:p>
    <w:p w:rsidR="00646FCB" w:rsidRDefault="00646FCB" w:rsidP="00E56554">
      <w:pPr>
        <w:pStyle w:val="ListParagraph"/>
      </w:pPr>
      <w:r>
        <w:t xml:space="preserve">1 </w:t>
      </w:r>
      <w:proofErr w:type="spellStart"/>
      <w:r>
        <w:t>Silla</w:t>
      </w:r>
      <w:proofErr w:type="spellEnd"/>
    </w:p>
    <w:p w:rsidR="00646FCB" w:rsidRPr="00586636" w:rsidRDefault="00646FCB" w:rsidP="00E56554">
      <w:pPr>
        <w:pStyle w:val="ListParagraph"/>
        <w:rPr>
          <w:lang w:val="es-AR"/>
        </w:rPr>
      </w:pPr>
      <w:r w:rsidRPr="00586636">
        <w:rPr>
          <w:lang w:val="es-AR"/>
        </w:rPr>
        <w:t>Acceso a los Servicios Básicos del edifico: baños, comedor, lugares comunes</w:t>
      </w:r>
    </w:p>
    <w:p w:rsidR="00646FCB" w:rsidRPr="00586636" w:rsidRDefault="00646FCB" w:rsidP="00E56554">
      <w:pPr>
        <w:pStyle w:val="ListParagraph"/>
        <w:rPr>
          <w:lang w:val="es-AR"/>
        </w:rPr>
      </w:pPr>
      <w:r w:rsidRPr="00586636">
        <w:rPr>
          <w:lang w:val="es-AR"/>
        </w:rP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 xml:space="preserve">Dirección: Andrés </w:t>
      </w:r>
      <w:proofErr w:type="spellStart"/>
      <w:r>
        <w:rPr>
          <w:lang w:val="es-ES_tradnl"/>
        </w:rPr>
        <w:t>Arguibel</w:t>
      </w:r>
      <w:proofErr w:type="spellEnd"/>
      <w:r>
        <w:rPr>
          <w:lang w:val="es-ES_tradnl"/>
        </w:rPr>
        <w:t xml:space="preserve">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95" w:name="_Toc273267308"/>
      <w:bookmarkStart w:id="96" w:name="_Toc273382035"/>
      <w:r>
        <w:lastRenderedPageBreak/>
        <w:t xml:space="preserve">5.2 </w:t>
      </w:r>
      <w:r w:rsidRPr="00053704">
        <w:t>Plano de la Planta alquilada</w:t>
      </w:r>
      <w:bookmarkEnd w:id="95"/>
      <w:bookmarkEnd w:id="96"/>
    </w:p>
    <w:p w:rsidR="00646FCB" w:rsidRDefault="00646FCB" w:rsidP="00646FCB">
      <w:pPr>
        <w:rPr>
          <w:lang w:val="es-ES_tradnl"/>
        </w:rPr>
      </w:pPr>
    </w:p>
    <w:p w:rsidR="00646FCB" w:rsidRDefault="00646FCB" w:rsidP="00646FCB">
      <w:pPr>
        <w:jc w:val="center"/>
        <w:rPr>
          <w:b/>
          <w:color w:val="007C85"/>
        </w:rPr>
      </w:pPr>
      <w:r>
        <w:rPr>
          <w:noProof/>
          <w:lang w:eastAsia="es-AR"/>
        </w:rPr>
        <w:drawing>
          <wp:inline distT="0" distB="0" distL="0" distR="0">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7" w:name="__RefHeading__2145_1177058757"/>
      <w:bookmarkEnd w:id="97"/>
    </w:p>
    <w:p w:rsidR="00646FCB" w:rsidRPr="00053704" w:rsidRDefault="00646FCB" w:rsidP="00053704">
      <w:pPr>
        <w:pStyle w:val="Heading2"/>
      </w:pPr>
      <w:bookmarkStart w:id="98" w:name="_Toc273267309"/>
      <w:bookmarkStart w:id="99" w:name="_Toc273382036"/>
      <w:proofErr w:type="spellStart"/>
      <w:r w:rsidRPr="00053704">
        <w:lastRenderedPageBreak/>
        <w:t>Hosting</w:t>
      </w:r>
      <w:proofErr w:type="spellEnd"/>
      <w:r w:rsidRPr="00053704">
        <w:t xml:space="preserve"> de Servers</w:t>
      </w:r>
      <w:bookmarkEnd w:id="98"/>
      <w:bookmarkEnd w:id="99"/>
    </w:p>
    <w:p w:rsidR="00646FCB" w:rsidRDefault="00646FCB" w:rsidP="00646FCB">
      <w:pPr>
        <w:rPr>
          <w:lang w:val="es-ES_tradnl"/>
        </w:rPr>
      </w:pPr>
      <w:r>
        <w:rPr>
          <w:lang w:val="es-ES_tradnl"/>
        </w:rPr>
        <w:t xml:space="preserve">El </w:t>
      </w:r>
      <w:proofErr w:type="spellStart"/>
      <w:r>
        <w:rPr>
          <w:lang w:val="es-ES_tradnl"/>
        </w:rPr>
        <w:t>Hosting</w:t>
      </w:r>
      <w:proofErr w:type="spellEnd"/>
      <w:r>
        <w:rPr>
          <w:lang w:val="es-ES_tradnl"/>
        </w:rPr>
        <w:t xml:space="preserve"> de los servidores para Desarrollo será de 500$ mensual cada servidor de 4 unidades.</w:t>
      </w:r>
    </w:p>
    <w:p w:rsidR="00646FCB" w:rsidRDefault="00646FCB" w:rsidP="00646FCB">
      <w:pPr>
        <w:rPr>
          <w:lang w:val="es-ES_tradnl"/>
        </w:rPr>
      </w:pPr>
      <w:r>
        <w:rPr>
          <w:lang w:val="es-ES_tradnl"/>
        </w:rPr>
        <w:t xml:space="preserve">Alojadas en el </w:t>
      </w:r>
      <w:proofErr w:type="spellStart"/>
      <w:r>
        <w:rPr>
          <w:lang w:val="es-ES_tradnl"/>
        </w:rPr>
        <w:t>Datacenter</w:t>
      </w:r>
      <w:proofErr w:type="spellEnd"/>
      <w:r>
        <w:rPr>
          <w:lang w:val="es-ES_tradnl"/>
        </w:rPr>
        <w:t xml:space="preserve">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100" w:name="__RefHeading__2147_1177058757"/>
      <w:bookmarkStart w:id="101" w:name="_Toc273267310"/>
      <w:bookmarkStart w:id="102" w:name="_Toc273382037"/>
      <w:bookmarkEnd w:id="100"/>
      <w:r>
        <w:lastRenderedPageBreak/>
        <w:t>Empleados</w:t>
      </w:r>
      <w:bookmarkEnd w:id="101"/>
      <w:bookmarkEnd w:id="102"/>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firstRow="1" w:lastRow="0" w:firstColumn="1" w:lastColumn="0" w:noHBand="0" w:noVBand="1"/>
      </w:tblPr>
      <w:tblGrid>
        <w:gridCol w:w="3361"/>
        <w:gridCol w:w="2126"/>
        <w:gridCol w:w="2399"/>
      </w:tblGrid>
      <w:tr w:rsidR="008918E3" w:rsidRPr="005253D3" w:rsidTr="008918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61" w:type="dxa"/>
          </w:tcPr>
          <w:p w:rsidR="008918E3" w:rsidRPr="008918E3" w:rsidRDefault="008918E3" w:rsidP="00D60521">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Sueldo Neto</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Arquitecto / Líder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$ 8000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I</w:t>
            </w:r>
            <w:r w:rsidR="00031F99">
              <w:rPr>
                <w:b/>
                <w:bCs/>
                <w:color w:val="666699"/>
                <w:szCs w:val="18"/>
              </w:rPr>
              <w:t>T</w:t>
            </w:r>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 xml:space="preserve">Programador </w:t>
            </w:r>
            <w:proofErr w:type="spellStart"/>
            <w:r>
              <w:rPr>
                <w:b/>
                <w:bCs/>
                <w:color w:val="666699"/>
                <w:szCs w:val="18"/>
              </w:rPr>
              <w:t>Senior</w:t>
            </w:r>
            <w:proofErr w:type="spellEnd"/>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$ 5500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 xml:space="preserve">Programador </w:t>
            </w:r>
            <w:proofErr w:type="spellStart"/>
            <w:r>
              <w:rPr>
                <w:b/>
                <w:bCs/>
                <w:color w:val="666699"/>
                <w:szCs w:val="18"/>
              </w:rPr>
              <w:t>SemiSenior</w:t>
            </w:r>
            <w:proofErr w:type="spellEnd"/>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Junior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$ 3000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proofErr w:type="spellStart"/>
            <w:r>
              <w:rPr>
                <w:b/>
                <w:bCs/>
                <w:color w:val="666699"/>
                <w:szCs w:val="18"/>
              </w:rPr>
              <w:t>Tester</w:t>
            </w:r>
            <w:proofErr w:type="spellEnd"/>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103" w:name="__RefHeading__2139_1177058757"/>
      <w:bookmarkEnd w:id="103"/>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4" w:name="_Toc273267311"/>
    </w:p>
    <w:p w:rsidR="00646FCB" w:rsidRPr="00053704" w:rsidRDefault="00646FCB" w:rsidP="00053704">
      <w:pPr>
        <w:pStyle w:val="Heading2"/>
      </w:pPr>
      <w:bookmarkStart w:id="105" w:name="_Toc273382038"/>
      <w:r w:rsidRPr="00053704">
        <w:t>Roles particulares</w:t>
      </w:r>
      <w:bookmarkEnd w:id="104"/>
      <w:bookmarkEnd w:id="105"/>
    </w:p>
    <w:p w:rsidR="00646FCB" w:rsidRDefault="00646FCB" w:rsidP="00646FCB">
      <w:pPr>
        <w:rPr>
          <w:lang w:val="es-ES_tradnl"/>
        </w:rPr>
      </w:pPr>
      <w:r>
        <w:rPr>
          <w:lang w:val="es-ES_tradnl"/>
        </w:rPr>
        <w:t xml:space="preserve">Arquitecto / </w:t>
      </w:r>
      <w:r w:rsidR="007A0960">
        <w:rPr>
          <w:lang w:val="es-ES_tradnl"/>
        </w:rPr>
        <w:t>Líder</w:t>
      </w:r>
      <w:r>
        <w:rPr>
          <w:lang w:val="es-ES_tradnl"/>
        </w:rPr>
        <w:t>: Sera el encargado como primer medida, de crear y configurar el ambiente para que los desarrolladores puedan realizar sus tareas. Crear/</w:t>
      </w:r>
      <w:proofErr w:type="spellStart"/>
      <w:r>
        <w:rPr>
          <w:lang w:val="es-ES_tradnl"/>
        </w:rPr>
        <w:t>customizar</w:t>
      </w:r>
      <w:proofErr w:type="spellEnd"/>
      <w:r w:rsidR="007A0960">
        <w:rPr>
          <w:lang w:val="es-ES_tradnl"/>
        </w:rPr>
        <w:t xml:space="preserve"> </w:t>
      </w:r>
      <w:proofErr w:type="spellStart"/>
      <w:r>
        <w:rPr>
          <w:lang w:val="es-ES_tradnl"/>
        </w:rPr>
        <w:t>frameworks</w:t>
      </w:r>
      <w:proofErr w:type="spellEnd"/>
      <w:r>
        <w:rPr>
          <w:lang w:val="es-ES_tradnl"/>
        </w:rPr>
        <w:t xml:space="preserve"> necesarios para el desarrollo. Una vez que esto </w:t>
      </w:r>
      <w:proofErr w:type="spellStart"/>
      <w:r>
        <w:rPr>
          <w:lang w:val="es-ES_tradnl"/>
        </w:rPr>
        <w:t>este</w:t>
      </w:r>
      <w:proofErr w:type="spellEnd"/>
      <w:r>
        <w:rPr>
          <w:lang w:val="es-ES_tradnl"/>
        </w:rPr>
        <w:t xml:space="preserve"> finalizado, su tarea será la de líder de proyecto. Referente técnico para los desarrolladores, coordinar tareas de los mimos. Seguimiento del desarrollo día a día.</w:t>
      </w:r>
    </w:p>
    <w:p w:rsidR="00646FCB" w:rsidRPr="00586636" w:rsidRDefault="007A0960" w:rsidP="009144F1">
      <w:pPr>
        <w:pStyle w:val="ListParagraph"/>
        <w:rPr>
          <w:lang w:val="es-AR"/>
        </w:rPr>
      </w:pPr>
      <w:r w:rsidRPr="00586636">
        <w:rPr>
          <w:lang w:val="es-AR"/>
        </w:rPr>
        <w:t>IT</w:t>
      </w:r>
      <w:r w:rsidR="00646FCB" w:rsidRPr="00586636">
        <w:rPr>
          <w:lang w:val="es-AR"/>
        </w:rPr>
        <w:t>: Sera el encargado de instalar, configurar y mantener el ambiente de desarrollo (</w:t>
      </w:r>
      <w:r w:rsidRPr="00586636">
        <w:rPr>
          <w:lang w:val="es-AR"/>
        </w:rPr>
        <w:t>Repositorio</w:t>
      </w:r>
      <w:r w:rsidR="00646FCB" w:rsidRPr="00586636">
        <w:rPr>
          <w:lang w:val="es-AR"/>
        </w:rPr>
        <w:t xml:space="preserve">, Wiki, </w:t>
      </w:r>
      <w:proofErr w:type="spellStart"/>
      <w:r w:rsidR="00646FCB" w:rsidRPr="00586636">
        <w:rPr>
          <w:lang w:val="es-AR"/>
        </w:rPr>
        <w:t>Issue</w:t>
      </w:r>
      <w:proofErr w:type="spellEnd"/>
      <w:r w:rsidRPr="00586636">
        <w:rPr>
          <w:lang w:val="es-AR"/>
        </w:rPr>
        <w:t xml:space="preserve"> </w:t>
      </w:r>
      <w:proofErr w:type="spellStart"/>
      <w:r w:rsidR="00646FCB" w:rsidRPr="00586636">
        <w:rPr>
          <w:lang w:val="es-AR"/>
        </w:rPr>
        <w:t>Tracker</w:t>
      </w:r>
      <w:proofErr w:type="spellEnd"/>
      <w:r w:rsidR="00646FCB" w:rsidRPr="00586636">
        <w:rPr>
          <w:lang w:val="es-AR"/>
        </w:rPr>
        <w:t xml:space="preserve">) y de instalar y configurar el ambiente de producción. </w:t>
      </w:r>
    </w:p>
    <w:p w:rsidR="00646FCB" w:rsidRPr="00586636" w:rsidRDefault="00646FCB" w:rsidP="009144F1">
      <w:pPr>
        <w:pStyle w:val="ListParagraph"/>
        <w:rPr>
          <w:lang w:val="es-AR"/>
        </w:rPr>
      </w:pPr>
      <w:r w:rsidRPr="00586636">
        <w:rPr>
          <w:lang w:val="es-AR"/>
        </w:rPr>
        <w:t xml:space="preserve">Desarrollador: </w:t>
      </w:r>
      <w:r w:rsidR="007A0960" w:rsidRPr="00586636">
        <w:rPr>
          <w:lang w:val="es-AR"/>
        </w:rPr>
        <w:t>Programar</w:t>
      </w:r>
      <w:r w:rsidRPr="00586636">
        <w:rPr>
          <w:lang w:val="es-AR"/>
        </w:rPr>
        <w:t xml:space="preserve"> los casos de uso que se le asignen, dependerá del grado de </w:t>
      </w:r>
      <w:proofErr w:type="spellStart"/>
      <w:r w:rsidRPr="00586636">
        <w:rPr>
          <w:lang w:val="es-AR"/>
        </w:rPr>
        <w:t>seniority</w:t>
      </w:r>
      <w:proofErr w:type="spellEnd"/>
      <w:r w:rsidRPr="00586636">
        <w:rPr>
          <w:lang w:val="es-AR"/>
        </w:rPr>
        <w:t xml:space="preserve">. Aplicar buenas </w:t>
      </w:r>
      <w:r w:rsidR="007A0960" w:rsidRPr="00586636">
        <w:rPr>
          <w:lang w:val="es-AR"/>
        </w:rPr>
        <w:t>prácticas</w:t>
      </w:r>
      <w:r w:rsidRPr="00586636">
        <w:rPr>
          <w:lang w:val="es-AR"/>
        </w:rPr>
        <w:t xml:space="preserve"> de programación. Realizar </w:t>
      </w:r>
      <w:proofErr w:type="spellStart"/>
      <w:r w:rsidRPr="00586636">
        <w:rPr>
          <w:lang w:val="es-AR"/>
        </w:rPr>
        <w:t>Unit</w:t>
      </w:r>
      <w:proofErr w:type="spellEnd"/>
      <w:r w:rsidR="007A0960" w:rsidRPr="00586636">
        <w:rPr>
          <w:lang w:val="es-AR"/>
        </w:rPr>
        <w:t xml:space="preserve"> </w:t>
      </w:r>
      <w:proofErr w:type="spellStart"/>
      <w:r w:rsidRPr="00586636">
        <w:rPr>
          <w:lang w:val="es-AR"/>
        </w:rPr>
        <w:t>Testing</w:t>
      </w:r>
      <w:proofErr w:type="spellEnd"/>
      <w:r w:rsidRPr="00586636">
        <w:rPr>
          <w:lang w:val="es-AR"/>
        </w:rPr>
        <w:t xml:space="preserve">. Llevar un control de los tickets que se asignen en el </w:t>
      </w:r>
      <w:proofErr w:type="spellStart"/>
      <w:r w:rsidRPr="00586636">
        <w:rPr>
          <w:lang w:val="es-AR"/>
        </w:rPr>
        <w:t>Issue</w:t>
      </w:r>
      <w:proofErr w:type="spellEnd"/>
      <w:r w:rsidR="007A0960" w:rsidRPr="00586636">
        <w:rPr>
          <w:lang w:val="es-AR"/>
        </w:rPr>
        <w:t xml:space="preserve"> </w:t>
      </w:r>
      <w:proofErr w:type="spellStart"/>
      <w:r w:rsidRPr="00586636">
        <w:rPr>
          <w:lang w:val="es-AR"/>
        </w:rPr>
        <w:t>Tracker</w:t>
      </w:r>
      <w:proofErr w:type="spellEnd"/>
      <w:r w:rsidRPr="00586636">
        <w:rPr>
          <w:lang w:val="es-AR"/>
        </w:rPr>
        <w:t>.</w:t>
      </w:r>
    </w:p>
    <w:p w:rsidR="00646FCB" w:rsidRPr="00586636" w:rsidRDefault="00646FCB" w:rsidP="009144F1">
      <w:pPr>
        <w:pStyle w:val="ListParagraph"/>
        <w:numPr>
          <w:ilvl w:val="1"/>
          <w:numId w:val="1"/>
        </w:numPr>
        <w:rPr>
          <w:lang w:val="es-AR"/>
        </w:rPr>
      </w:pPr>
      <w:r w:rsidRPr="00586636">
        <w:rPr>
          <w:lang w:val="es-AR"/>
        </w:rPr>
        <w:t>Programador Junior: Sera el encargado principalmente de proveer los ABM de la aplicación y aquellas partes con bajo nivel de dificultad de programación</w:t>
      </w:r>
    </w:p>
    <w:p w:rsidR="00646FCB" w:rsidRPr="00586636" w:rsidRDefault="00646FCB" w:rsidP="009144F1">
      <w:pPr>
        <w:pStyle w:val="ListParagraph"/>
        <w:numPr>
          <w:ilvl w:val="1"/>
          <w:numId w:val="1"/>
        </w:numPr>
        <w:rPr>
          <w:lang w:val="es-AR"/>
        </w:rPr>
      </w:pPr>
      <w:r w:rsidRPr="00586636">
        <w:rPr>
          <w:lang w:val="es-AR"/>
        </w:rPr>
        <w:t>Progra</w:t>
      </w:r>
      <w:r w:rsidR="007A0960" w:rsidRPr="00586636">
        <w:rPr>
          <w:lang w:val="es-AR"/>
        </w:rPr>
        <w:t xml:space="preserve">mador </w:t>
      </w:r>
      <w:proofErr w:type="spellStart"/>
      <w:r w:rsidR="007A0960" w:rsidRPr="00586636">
        <w:rPr>
          <w:lang w:val="es-AR"/>
        </w:rPr>
        <w:t>SemiSenior</w:t>
      </w:r>
      <w:proofErr w:type="spellEnd"/>
      <w:r w:rsidR="007A0960" w:rsidRPr="00586636">
        <w:rPr>
          <w:lang w:val="es-AR"/>
        </w:rPr>
        <w:t>: Se le asignarán</w:t>
      </w:r>
      <w:r w:rsidRPr="00586636">
        <w:rPr>
          <w:lang w:val="es-AR"/>
        </w:rPr>
        <w:t xml:space="preserve"> principalmente las interfaces de usuario. </w:t>
      </w:r>
      <w:r w:rsidR="007A0960" w:rsidRPr="00586636">
        <w:rPr>
          <w:lang w:val="es-AR"/>
        </w:rPr>
        <w:t>Deberá</w:t>
      </w:r>
      <w:r w:rsidRPr="00586636">
        <w:rPr>
          <w:lang w:val="es-AR"/>
        </w:rPr>
        <w:t xml:space="preserve"> ser el primer </w:t>
      </w:r>
      <w:r w:rsidR="007A0960" w:rsidRPr="00586636">
        <w:rPr>
          <w:lang w:val="es-AR"/>
        </w:rPr>
        <w:t>eslabón</w:t>
      </w:r>
      <w:r w:rsidRPr="00586636">
        <w:rPr>
          <w:lang w:val="es-AR"/>
        </w:rPr>
        <w:t xml:space="preserve"> de consulta y ayuda</w:t>
      </w:r>
      <w:r w:rsidR="00CE782A">
        <w:rPr>
          <w:lang w:val="es-AR"/>
        </w:rPr>
        <w:t xml:space="preserve"> para los niveles junior de </w:t>
      </w:r>
      <w:proofErr w:type="spellStart"/>
      <w:r w:rsidR="00CE782A">
        <w:rPr>
          <w:lang w:val="es-AR"/>
        </w:rPr>
        <w:t>señ</w:t>
      </w:r>
      <w:r w:rsidRPr="00586636">
        <w:rPr>
          <w:lang w:val="es-AR"/>
        </w:rPr>
        <w:t>ority</w:t>
      </w:r>
      <w:proofErr w:type="spellEnd"/>
      <w:r w:rsidRPr="00586636">
        <w:rPr>
          <w:lang w:val="es-AR"/>
        </w:rPr>
        <w:t>.</w:t>
      </w:r>
    </w:p>
    <w:p w:rsidR="00646FCB" w:rsidRPr="00586636" w:rsidRDefault="00CE782A" w:rsidP="009144F1">
      <w:pPr>
        <w:pStyle w:val="ListParagraph"/>
        <w:numPr>
          <w:ilvl w:val="1"/>
          <w:numId w:val="1"/>
        </w:numPr>
        <w:rPr>
          <w:lang w:val="es-AR"/>
        </w:rPr>
      </w:pPr>
      <w:r>
        <w:rPr>
          <w:lang w:val="es-AR"/>
        </w:rPr>
        <w:t xml:space="preserve">Programador </w:t>
      </w:r>
      <w:proofErr w:type="spellStart"/>
      <w:r>
        <w:rPr>
          <w:lang w:val="es-AR"/>
        </w:rPr>
        <w:t>Senior</w:t>
      </w:r>
      <w:proofErr w:type="spellEnd"/>
      <w:r w:rsidR="00646FCB" w:rsidRPr="00586636">
        <w:rPr>
          <w:lang w:val="es-AR"/>
        </w:rPr>
        <w:t xml:space="preserve">: </w:t>
      </w:r>
      <w:r w:rsidR="007A0960" w:rsidRPr="00586636">
        <w:rPr>
          <w:lang w:val="es-AR"/>
        </w:rPr>
        <w:t>Estará</w:t>
      </w:r>
      <w:r w:rsidR="00646FCB" w:rsidRPr="00586636">
        <w:rPr>
          <w:lang w:val="es-AR"/>
        </w:rPr>
        <w:t xml:space="preserve"> abocado a la integración con el sistema STARS, </w:t>
      </w:r>
      <w:r w:rsidR="007A0960" w:rsidRPr="00586636">
        <w:rPr>
          <w:lang w:val="es-AR"/>
        </w:rPr>
        <w:t>módulos</w:t>
      </w:r>
      <w:r w:rsidR="00646FCB" w:rsidRPr="00586636">
        <w:rPr>
          <w:lang w:val="es-AR"/>
        </w:rPr>
        <w:t xml:space="preserve"> de administración y todas aquellas tareas las cuales por complejidad, excedan a los dos primeros niveles.</w:t>
      </w:r>
    </w:p>
    <w:p w:rsidR="00646FCB" w:rsidRPr="00586636" w:rsidRDefault="00646FCB" w:rsidP="009144F1">
      <w:pPr>
        <w:pStyle w:val="ListParagraph"/>
        <w:rPr>
          <w:lang w:val="es-AR"/>
        </w:rPr>
      </w:pPr>
      <w:proofErr w:type="spellStart"/>
      <w:r w:rsidRPr="00586636">
        <w:rPr>
          <w:lang w:val="es-AR"/>
        </w:rPr>
        <w:lastRenderedPageBreak/>
        <w:t>Tester</w:t>
      </w:r>
      <w:proofErr w:type="spellEnd"/>
      <w:r w:rsidRPr="00586636">
        <w:rPr>
          <w:lang w:val="es-AR"/>
        </w:rPr>
        <w:t xml:space="preserve">: Desarrollar </w:t>
      </w:r>
      <w:r w:rsidR="007A0960" w:rsidRPr="00586636">
        <w:rPr>
          <w:lang w:val="es-AR"/>
        </w:rPr>
        <w:t>los</w:t>
      </w:r>
      <w:r w:rsidRPr="00586636">
        <w:rPr>
          <w:lang w:val="es-AR"/>
        </w:rPr>
        <w:t xml:space="preserve"> test cases para el software. Llevar a cabo las pruebas. Crear </w:t>
      </w:r>
      <w:proofErr w:type="spellStart"/>
      <w:r w:rsidRPr="00586636">
        <w:rPr>
          <w:lang w:val="es-AR"/>
        </w:rPr>
        <w:t>ticktes</w:t>
      </w:r>
      <w:proofErr w:type="spellEnd"/>
      <w:r w:rsidRPr="00586636">
        <w:rPr>
          <w:lang w:val="es-AR"/>
        </w:rPr>
        <w:t xml:space="preserve"> por defectos, mejoras, etc. Utilizando el sistema de </w:t>
      </w:r>
      <w:proofErr w:type="spellStart"/>
      <w:r w:rsidRPr="00586636">
        <w:rPr>
          <w:lang w:val="es-AR"/>
        </w:rPr>
        <w:t>issue</w:t>
      </w:r>
      <w:proofErr w:type="spellEnd"/>
      <w:r w:rsidR="007A0960" w:rsidRPr="00586636">
        <w:rPr>
          <w:lang w:val="es-AR"/>
        </w:rPr>
        <w:t xml:space="preserve"> </w:t>
      </w:r>
      <w:proofErr w:type="spellStart"/>
      <w:r w:rsidRPr="00586636">
        <w:rPr>
          <w:lang w:val="es-AR"/>
        </w:rPr>
        <w:t>tracker</w:t>
      </w:r>
      <w:proofErr w:type="spellEnd"/>
      <w:r w:rsidRPr="00586636">
        <w:rPr>
          <w:lang w:val="es-AR"/>
        </w:rPr>
        <w:t>.</w:t>
      </w:r>
    </w:p>
    <w:p w:rsidR="00646FCB" w:rsidRDefault="00646FCB" w:rsidP="00053704">
      <w:pPr>
        <w:pStyle w:val="Heading1"/>
        <w:rPr>
          <w:lang w:val="es-ES_tradnl"/>
        </w:rPr>
      </w:pPr>
      <w:bookmarkStart w:id="106" w:name="_Toc273267312"/>
      <w:bookmarkStart w:id="107" w:name="_Toc273382039"/>
      <w:r>
        <w:lastRenderedPageBreak/>
        <w:t xml:space="preserve">Costos </w:t>
      </w:r>
      <w:r>
        <w:rPr>
          <w:lang w:val="es-ES_tradnl"/>
        </w:rPr>
        <w:t>/ Capital Inicial</w:t>
      </w:r>
      <w:bookmarkEnd w:id="106"/>
      <w:bookmarkEnd w:id="107"/>
    </w:p>
    <w:p w:rsidR="009144F1" w:rsidRPr="009144F1" w:rsidRDefault="009144F1" w:rsidP="009144F1">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ES_tradnl"/>
        </w:rPr>
      </w:pPr>
    </w:p>
    <w:p w:rsidR="009144F1" w:rsidRPr="009144F1" w:rsidRDefault="009144F1" w:rsidP="009144F1">
      <w:pPr>
        <w:pStyle w:val="Heading2"/>
        <w:rPr>
          <w:lang w:val="es-ES_tradnl"/>
        </w:rPr>
      </w:pPr>
      <w:bookmarkStart w:id="108" w:name="_Toc273382040"/>
      <w:proofErr w:type="spellStart"/>
      <w:r>
        <w:rPr>
          <w:lang w:val="es-ES_tradnl"/>
        </w:rPr>
        <w:t>Prestamo</w:t>
      </w:r>
      <w:bookmarkEnd w:id="108"/>
      <w:proofErr w:type="spellEnd"/>
    </w:p>
    <w:p w:rsidR="00646FCB" w:rsidRDefault="00646FCB" w:rsidP="00646FCB">
      <w:r>
        <w:t xml:space="preserve">Se pedirá un Crédito de banco Santander Rio para solventar los costos de </w:t>
      </w:r>
      <w:proofErr w:type="spellStart"/>
      <w:r>
        <w:t>start</w:t>
      </w:r>
      <w:proofErr w:type="spellEnd"/>
      <w:r>
        <w:t>-up.</w:t>
      </w:r>
    </w:p>
    <w:p w:rsidR="00646FCB" w:rsidRDefault="00646FCB" w:rsidP="00646FCB">
      <w:r>
        <w:t>El monto del crédito será de $150.000, con 1 mes de gracia en el pago</w:t>
      </w:r>
    </w:p>
    <w:p w:rsidR="00646FCB" w:rsidRDefault="007A0960" w:rsidP="00646FCB">
      <w:r>
        <w:t>Características</w:t>
      </w:r>
      <w:r w:rsidR="00646FCB">
        <w:t xml:space="preserve"> del Mismo:</w:t>
      </w:r>
    </w:p>
    <w:p w:rsidR="00646FCB" w:rsidRPr="00052F2A" w:rsidRDefault="00646FCB" w:rsidP="009144F1">
      <w:pPr>
        <w:pStyle w:val="ListParagraph"/>
        <w:rPr>
          <w:lang w:eastAsia="es-AR"/>
        </w:rPr>
      </w:pPr>
      <w:proofErr w:type="spellStart"/>
      <w:r w:rsidRPr="00052F2A">
        <w:rPr>
          <w:lang w:eastAsia="es-AR"/>
        </w:rPr>
        <w:t>Monto</w:t>
      </w:r>
      <w:proofErr w:type="spellEnd"/>
      <w:r w:rsidRPr="00052F2A">
        <w:rPr>
          <w:lang w:eastAsia="es-AR"/>
        </w:rPr>
        <w:t xml:space="preserve"> </w:t>
      </w:r>
      <w:proofErr w:type="spellStart"/>
      <w:r w:rsidRPr="00052F2A">
        <w:rPr>
          <w:lang w:eastAsia="es-AR"/>
        </w:rPr>
        <w:t>máximo</w:t>
      </w:r>
      <w:proofErr w:type="spellEnd"/>
      <w:r w:rsidRPr="00052F2A">
        <w:rPr>
          <w:lang w:eastAsia="es-AR"/>
        </w:rPr>
        <w:t> hasta $150.000</w:t>
      </w:r>
    </w:p>
    <w:p w:rsidR="00646FCB" w:rsidRPr="00586636" w:rsidRDefault="00646FCB" w:rsidP="009144F1">
      <w:pPr>
        <w:pStyle w:val="ListParagraph"/>
        <w:rPr>
          <w:lang w:val="es-AR" w:eastAsia="es-AR"/>
        </w:rPr>
      </w:pPr>
      <w:r w:rsidRPr="00586636">
        <w:rPr>
          <w:lang w:val="es-AR" w:eastAsia="es-AR"/>
        </w:rPr>
        <w:t>Pre-aprobación dentro de las 24hs.</w:t>
      </w:r>
    </w:p>
    <w:p w:rsidR="00646FCB" w:rsidRPr="00586636" w:rsidRDefault="00646FCB" w:rsidP="009144F1">
      <w:pPr>
        <w:pStyle w:val="ListParagraph"/>
        <w:rPr>
          <w:lang w:val="es-AR" w:eastAsia="es-AR"/>
        </w:rPr>
      </w:pPr>
      <w:r w:rsidRPr="00586636">
        <w:rPr>
          <w:lang w:val="es-AR" w:eastAsia="es-AR"/>
        </w:rPr>
        <w:t xml:space="preserve">La </w:t>
      </w:r>
      <w:proofErr w:type="gramStart"/>
      <w:r w:rsidRPr="00586636">
        <w:rPr>
          <w:lang w:val="es-AR" w:eastAsia="es-AR"/>
        </w:rPr>
        <w:t>primer</w:t>
      </w:r>
      <w:proofErr w:type="gramEnd"/>
      <w:r w:rsidRPr="00586636">
        <w:rPr>
          <w:lang w:val="es-AR" w:eastAsia="es-AR"/>
        </w:rPr>
        <w:t xml:space="preserve"> cuota la puede pagar hasta en 90 días.</w:t>
      </w:r>
    </w:p>
    <w:p w:rsidR="00646FCB" w:rsidRPr="00586636" w:rsidRDefault="00646FCB" w:rsidP="009144F1">
      <w:pPr>
        <w:pStyle w:val="ListParagraph"/>
        <w:rPr>
          <w:lang w:val="es-AR" w:eastAsia="es-AR"/>
        </w:rPr>
      </w:pPr>
      <w:r w:rsidRPr="00586636">
        <w:rPr>
          <w:lang w:val="es-AR" w:eastAsia="es-AR"/>
        </w:rPr>
        <w:t>En caso de cancelación anticipada total/parcial se cobrará una comisión del 2% + IVA sobre</w:t>
      </w:r>
      <w:r w:rsidRPr="00586636">
        <w:rPr>
          <w:lang w:val="es-AR" w:eastAsia="es-AR"/>
        </w:rPr>
        <w:br/>
        <w:t>el monto a cancelar.</w:t>
      </w:r>
    </w:p>
    <w:p w:rsidR="00646FCB" w:rsidRDefault="00646FCB" w:rsidP="00646FCB"/>
    <w:tbl>
      <w:tblPr>
        <w:tblStyle w:val="MediumGrid2-Accent3"/>
        <w:tblW w:w="3576" w:type="pct"/>
        <w:jc w:val="center"/>
        <w:tblLook w:val="0480" w:firstRow="0" w:lastRow="0" w:firstColumn="1" w:lastColumn="0" w:noHBand="0" w:noVBand="1"/>
      </w:tblPr>
      <w:tblGrid>
        <w:gridCol w:w="4566"/>
        <w:gridCol w:w="2517"/>
      </w:tblGrid>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firstRow="0" w:lastRow="0" w:firstColumn="0" w:lastColumn="0" w:oddVBand="0" w:evenVBand="0" w:oddHBand="1" w:evenHBand="0" w:firstRowFirstColumn="0" w:firstRowLastColumn="0" w:lastRowFirstColumn="0" w:lastRowLastColumn="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$5.600,00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$1.176,00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$133.224,00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$30.846,46</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$30.511,83</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5 meses</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28,00%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31,89%</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75,12%</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Fija</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Pesos</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firstRow="1" w:lastRow="0" w:firstColumn="1" w:lastColumn="0" w:noHBand="0" w:noVBand="1"/>
      </w:tblPr>
      <w:tblGrid>
        <w:gridCol w:w="1062"/>
        <w:gridCol w:w="1079"/>
        <w:gridCol w:w="1127"/>
        <w:gridCol w:w="1085"/>
        <w:gridCol w:w="1074"/>
        <w:gridCol w:w="1069"/>
        <w:gridCol w:w="1074"/>
        <w:gridCol w:w="1117"/>
        <w:gridCol w:w="1217"/>
      </w:tblGrid>
      <w:tr w:rsidR="008918E3" w:rsidRPr="008918E3" w:rsidTr="008918E3">
        <w:trPr>
          <w:cnfStyle w:val="100000000000" w:firstRow="1" w:lastRow="0" w:firstColumn="0" w:lastColumn="0" w:oddVBand="0" w:evenVBand="0" w:oddHBand="0" w:evenHBand="0" w:firstRowFirstColumn="0" w:firstRowLastColumn="0" w:lastRowFirstColumn="0" w:lastRowLastColumn="0"/>
          <w:trHeight w:val="946"/>
          <w:jc w:val="center"/>
        </w:trPr>
        <w:tc>
          <w:tcPr>
            <w:cnfStyle w:val="001000000100" w:firstRow="0" w:lastRow="0" w:firstColumn="1" w:lastColumn="0" w:oddVBand="0" w:evenVBand="0" w:oddHBand="0" w:evenHBand="0" w:firstRowFirstColumn="1"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7A0960"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Interés</w:t>
            </w:r>
            <w:r w:rsidR="00646FCB" w:rsidRPr="008918E3">
              <w:rPr>
                <w:b w:val="0"/>
                <w:bCs w:val="0"/>
                <w:color w:val="auto"/>
                <w:u w:val="single"/>
              </w:rPr>
              <w:t xml:space="preserve"> del Periodo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proofErr w:type="spellStart"/>
            <w:r w:rsidRPr="008918E3">
              <w:rPr>
                <w:b w:val="0"/>
                <w:bCs w:val="0"/>
                <w:color w:val="auto"/>
                <w:u w:val="single"/>
              </w:rPr>
              <w:t>Cob</w:t>
            </w:r>
            <w:proofErr w:type="spellEnd"/>
            <w:r w:rsidRPr="008918E3">
              <w:rPr>
                <w:b w:val="0"/>
                <w:bCs w:val="0"/>
                <w:color w:val="auto"/>
                <w:u w:val="single"/>
              </w:rPr>
              <w:t>. Vida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 xml:space="preserve">Gastos </w:t>
            </w:r>
            <w:proofErr w:type="spellStart"/>
            <w:r w:rsidRPr="008918E3">
              <w:rPr>
                <w:b w:val="0"/>
                <w:bCs w:val="0"/>
                <w:color w:val="auto"/>
                <w:u w:val="single"/>
              </w:rPr>
              <w:t>Admin</w:t>
            </w:r>
            <w:proofErr w:type="spellEnd"/>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Saldo Total</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$113,276,54</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$85,929,53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$57944,42</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$29306,33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$0,01</w:t>
            </w:r>
          </w:p>
        </w:tc>
      </w:tr>
    </w:tbl>
    <w:p w:rsidR="00646FCB" w:rsidRDefault="00646FCB" w:rsidP="00646FCB">
      <w:pPr>
        <w:ind w:left="434"/>
        <w:rPr>
          <w:u w:val="single"/>
        </w:rPr>
      </w:pPr>
    </w:p>
    <w:p w:rsidR="00646FCB" w:rsidRDefault="009144F1" w:rsidP="009144F1">
      <w:pPr>
        <w:pStyle w:val="Heading2"/>
        <w:rPr>
          <w:lang w:val="es-ES_tradnl"/>
        </w:rPr>
      </w:pPr>
      <w:bookmarkStart w:id="109" w:name="_Toc273382041"/>
      <w:r>
        <w:rPr>
          <w:lang w:val="es-ES_tradnl"/>
        </w:rPr>
        <w:t xml:space="preserve">Costos </w:t>
      </w:r>
      <w:proofErr w:type="spellStart"/>
      <w:r>
        <w:rPr>
          <w:lang w:val="es-ES_tradnl"/>
        </w:rPr>
        <w:t>Start</w:t>
      </w:r>
      <w:proofErr w:type="spellEnd"/>
      <w:r>
        <w:rPr>
          <w:lang w:val="es-ES_tradnl"/>
        </w:rPr>
        <w:t>-Up</w:t>
      </w:r>
      <w:bookmarkEnd w:id="109"/>
    </w:p>
    <w:p w:rsidR="00646FCB" w:rsidRDefault="00646FCB" w:rsidP="009144F1">
      <w:r w:rsidRPr="009144F1">
        <w:t xml:space="preserve">Los Costos de </w:t>
      </w:r>
      <w:proofErr w:type="spellStart"/>
      <w:r w:rsidRPr="009144F1">
        <w:t>start</w:t>
      </w:r>
      <w:proofErr w:type="spellEnd"/>
      <w:r w:rsidRPr="009144F1">
        <w:t>-up estarán dados por los siguientes ítem</w:t>
      </w:r>
      <w:r w:rsidR="009144F1">
        <w:t>s:</w:t>
      </w:r>
    </w:p>
    <w:p w:rsidR="009144F1" w:rsidRDefault="009144F1" w:rsidP="009144F1">
      <w:pPr>
        <w:rPr>
          <w:shd w:val="clear" w:color="auto" w:fill="FFFF00"/>
        </w:rPr>
      </w:pPr>
    </w:p>
    <w:tbl>
      <w:tblPr>
        <w:tblStyle w:val="MediumGrid3-Accent3"/>
        <w:tblW w:w="8583" w:type="dxa"/>
        <w:jc w:val="center"/>
        <w:tblInd w:w="-253" w:type="dxa"/>
        <w:tblLook w:val="04E0" w:firstRow="1" w:lastRow="1" w:firstColumn="1" w:lastColumn="0" w:noHBand="0" w:noVBand="1"/>
      </w:tblPr>
      <w:tblGrid>
        <w:gridCol w:w="3055"/>
        <w:gridCol w:w="1842"/>
        <w:gridCol w:w="1843"/>
        <w:gridCol w:w="1843"/>
      </w:tblGrid>
      <w:tr w:rsidR="009144F1" w:rsidTr="009144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9144F1">
            <w:pPr>
              <w:spacing w:before="0" w:after="0" w:line="240" w:lineRule="auto"/>
              <w:rPr>
                <w:rFonts w:ascii="Arial" w:hAnsi="Arial" w:cs="Arial"/>
                <w:color w:val="auto"/>
                <w:sz w:val="20"/>
                <w:szCs w:val="20"/>
                <w:lang w:eastAsia="es-AR"/>
              </w:rPr>
            </w:pPr>
            <w:r w:rsidRPr="009144F1">
              <w:rPr>
                <w:rFonts w:ascii="Arial" w:hAnsi="Arial" w:cs="Arial"/>
                <w:color w:val="auto"/>
                <w:sz w:val="20"/>
                <w:szCs w:val="20"/>
                <w:lang w:eastAsia="es-AR"/>
              </w:rPr>
              <w:t>Período</w:t>
            </w:r>
          </w:p>
        </w:tc>
        <w:tc>
          <w:tcPr>
            <w:tcW w:w="1842" w:type="dxa"/>
          </w:tcPr>
          <w:p w:rsidR="009144F1" w:rsidRPr="009144F1" w:rsidRDefault="009144F1" w:rsidP="005955C9">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Costo</w:t>
            </w:r>
          </w:p>
        </w:tc>
        <w:tc>
          <w:tcPr>
            <w:tcW w:w="1843" w:type="dxa"/>
          </w:tcPr>
          <w:p w:rsidR="009144F1" w:rsidRPr="009144F1" w:rsidRDefault="009144F1" w:rsidP="005955C9">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Cantidad</w:t>
            </w:r>
          </w:p>
        </w:tc>
        <w:tc>
          <w:tcPr>
            <w:tcW w:w="1843" w:type="dxa"/>
          </w:tcPr>
          <w:p w:rsidR="009144F1" w:rsidRPr="009144F1" w:rsidRDefault="009144F1" w:rsidP="005955C9">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proofErr w:type="spellStart"/>
            <w:r w:rsidRPr="009144F1">
              <w:rPr>
                <w:rFonts w:ascii="Arial" w:hAnsi="Arial" w:cs="Arial"/>
                <w:color w:val="auto"/>
                <w:sz w:val="20"/>
                <w:szCs w:val="20"/>
                <w:lang w:eastAsia="es-AR"/>
              </w:rPr>
              <w:t>Startup</w:t>
            </w:r>
            <w:proofErr w:type="spellEnd"/>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color w:val="FFFFFF"/>
                <w:sz w:val="20"/>
                <w:szCs w:val="20"/>
                <w:lang w:eastAsia="es-AR"/>
              </w:rPr>
            </w:pPr>
            <w:r w:rsidRPr="009144F1">
              <w:rPr>
                <w:rFonts w:ascii="Arial" w:hAnsi="Arial" w:cs="Arial"/>
                <w:color w:val="auto"/>
                <w:sz w:val="20"/>
                <w:szCs w:val="20"/>
                <w:lang w:eastAsia="es-AR"/>
              </w:rPr>
              <w:t>Concepto</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de escritorio</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$ 4.900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7</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$ 34.000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Portátiles</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$ 7.500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$ 7.500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 xml:space="preserve">Impresoras </w:t>
            </w:r>
            <w:proofErr w:type="spellStart"/>
            <w:r w:rsidRPr="009144F1">
              <w:rPr>
                <w:rFonts w:ascii="Arial" w:hAnsi="Arial" w:cs="Arial"/>
                <w:sz w:val="20"/>
                <w:szCs w:val="20"/>
                <w:lang w:eastAsia="es-AR"/>
              </w:rPr>
              <w:t>laser</w:t>
            </w:r>
            <w:proofErr w:type="spellEnd"/>
            <w:r w:rsidRPr="009144F1">
              <w:rPr>
                <w:rFonts w:ascii="Arial" w:hAnsi="Arial" w:cs="Arial"/>
                <w:sz w:val="20"/>
                <w:szCs w:val="20"/>
                <w:lang w:eastAsia="es-AR"/>
              </w:rPr>
              <w:t xml:space="preserve"> BN</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$ 1.000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Software por Terminal</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8</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proofErr w:type="spellStart"/>
            <w:r w:rsidRPr="009144F1">
              <w:rPr>
                <w:rFonts w:ascii="Arial" w:hAnsi="Arial" w:cs="Arial"/>
                <w:sz w:val="20"/>
                <w:szCs w:val="20"/>
                <w:lang w:eastAsia="es-AR"/>
              </w:rPr>
              <w:t>Switch</w:t>
            </w:r>
            <w:proofErr w:type="spellEnd"/>
            <w:r w:rsidRPr="009144F1">
              <w:rPr>
                <w:rFonts w:ascii="Arial" w:hAnsi="Arial" w:cs="Arial"/>
                <w:sz w:val="20"/>
                <w:szCs w:val="20"/>
                <w:lang w:eastAsia="es-AR"/>
              </w:rPr>
              <w:t xml:space="preserve"> 24 bocas</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proofErr w:type="spellStart"/>
            <w:r w:rsidRPr="009144F1">
              <w:rPr>
                <w:rFonts w:ascii="Arial" w:hAnsi="Arial" w:cs="Arial"/>
                <w:sz w:val="20"/>
                <w:szCs w:val="20"/>
                <w:lang w:eastAsia="es-AR"/>
              </w:rPr>
              <w:t>Router</w:t>
            </w:r>
            <w:proofErr w:type="spellEnd"/>
            <w:r w:rsidRPr="009144F1">
              <w:rPr>
                <w:rFonts w:ascii="Arial" w:hAnsi="Arial" w:cs="Arial"/>
                <w:sz w:val="20"/>
                <w:szCs w:val="20"/>
                <w:lang w:eastAsia="es-AR"/>
              </w:rPr>
              <w:t xml:space="preserve"> </w:t>
            </w:r>
            <w:proofErr w:type="spellStart"/>
            <w:r w:rsidRPr="009144F1">
              <w:rPr>
                <w:rFonts w:ascii="Arial" w:hAnsi="Arial" w:cs="Arial"/>
                <w:sz w:val="20"/>
                <w:szCs w:val="20"/>
                <w:lang w:eastAsia="es-AR"/>
              </w:rPr>
              <w:t>Wireless</w:t>
            </w:r>
            <w:proofErr w:type="spellEnd"/>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$ 300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Desarrollo</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$ 16.000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2</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$ 32.000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NAS Storage</w:t>
            </w:r>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 xml:space="preserve">Servers Tamaño Chico Para </w:t>
            </w:r>
            <w:proofErr w:type="spellStart"/>
            <w:r w:rsidRPr="009144F1">
              <w:rPr>
                <w:rFonts w:ascii="Arial" w:hAnsi="Arial" w:cs="Arial"/>
                <w:sz w:val="20"/>
                <w:szCs w:val="20"/>
                <w:lang w:eastAsia="es-AR"/>
              </w:rPr>
              <w:t>Produccion</w:t>
            </w:r>
            <w:proofErr w:type="spellEnd"/>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$ 6.000</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3</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 xml:space="preserve">Servers Tamaño Mediano Para </w:t>
            </w:r>
            <w:proofErr w:type="spellStart"/>
            <w:r w:rsidRPr="009144F1">
              <w:rPr>
                <w:rFonts w:ascii="Arial" w:hAnsi="Arial" w:cs="Arial"/>
                <w:sz w:val="20"/>
                <w:szCs w:val="20"/>
                <w:lang w:eastAsia="es-AR"/>
              </w:rPr>
              <w:t>Produccion</w:t>
            </w:r>
            <w:proofErr w:type="spellEnd"/>
          </w:p>
        </w:tc>
        <w:tc>
          <w:tcPr>
            <w:tcW w:w="1842"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$ 8.250</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4</w:t>
            </w:r>
          </w:p>
        </w:tc>
        <w:tc>
          <w:tcPr>
            <w:tcW w:w="1843" w:type="dxa"/>
          </w:tcPr>
          <w:p w:rsidR="009144F1" w:rsidRPr="009144F1" w:rsidRDefault="009144F1" w:rsidP="005955C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sz w:val="20"/>
                <w:szCs w:val="20"/>
                <w:lang w:eastAsia="es-AR"/>
              </w:rPr>
            </w:pPr>
            <w:r w:rsidRPr="009144F1">
              <w:rPr>
                <w:rFonts w:ascii="Arial" w:hAnsi="Arial" w:cs="Arial"/>
                <w:sz w:val="20"/>
                <w:szCs w:val="20"/>
                <w:lang w:eastAsia="es-AR"/>
              </w:rPr>
              <w:t>Subtotal Equipamiento</w:t>
            </w:r>
          </w:p>
        </w:tc>
        <w:tc>
          <w:tcPr>
            <w:tcW w:w="1842"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eastAsia="es-AR"/>
              </w:rPr>
            </w:pPr>
            <w:r w:rsidRPr="009144F1">
              <w:rPr>
                <w:rFonts w:ascii="Arial" w:hAnsi="Arial" w:cs="Arial"/>
                <w:b/>
                <w:bCs/>
                <w:sz w:val="20"/>
                <w:szCs w:val="20"/>
                <w:lang w:eastAsia="es-AR"/>
              </w:rPr>
              <w:t xml:space="preserve"> </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eastAsia="es-AR"/>
              </w:rPr>
            </w:pPr>
            <w:r w:rsidRPr="009144F1">
              <w:rPr>
                <w:rFonts w:ascii="Arial" w:hAnsi="Arial" w:cs="Arial"/>
                <w:b/>
                <w:bCs/>
                <w:sz w:val="20"/>
                <w:szCs w:val="20"/>
                <w:lang w:eastAsia="es-AR"/>
              </w:rPr>
              <w:t> </w:t>
            </w:r>
          </w:p>
        </w:tc>
        <w:tc>
          <w:tcPr>
            <w:tcW w:w="1843" w:type="dxa"/>
          </w:tcPr>
          <w:p w:rsidR="009144F1" w:rsidRPr="009144F1" w:rsidRDefault="009144F1" w:rsidP="005955C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$ 79.200</w:t>
            </w:r>
          </w:p>
        </w:tc>
      </w:tr>
      <w:tr w:rsidR="009144F1" w:rsidTr="009144F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5955C9">
            <w:pPr>
              <w:spacing w:before="0" w:after="0" w:line="240" w:lineRule="auto"/>
              <w:rPr>
                <w:rFonts w:ascii="Arial" w:hAnsi="Arial" w:cs="Arial"/>
                <w:color w:val="auto"/>
                <w:sz w:val="22"/>
                <w:szCs w:val="20"/>
                <w:lang w:eastAsia="es-AR"/>
              </w:rPr>
            </w:pPr>
            <w:r w:rsidRPr="009144F1">
              <w:rPr>
                <w:rFonts w:ascii="Arial" w:hAnsi="Arial" w:cs="Arial"/>
                <w:color w:val="auto"/>
                <w:sz w:val="22"/>
                <w:szCs w:val="20"/>
                <w:lang w:eastAsia="es-AR"/>
              </w:rPr>
              <w:t>Total Inversiones</w:t>
            </w:r>
          </w:p>
        </w:tc>
        <w:tc>
          <w:tcPr>
            <w:tcW w:w="1842" w:type="dxa"/>
          </w:tcPr>
          <w:p w:rsidR="009144F1" w:rsidRPr="009144F1" w:rsidRDefault="009144F1" w:rsidP="005955C9">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5955C9">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5955C9">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$ 79.200</w:t>
            </w:r>
          </w:p>
        </w:tc>
      </w:tr>
    </w:tbl>
    <w:p w:rsidR="00646FCB" w:rsidRDefault="00646FCB" w:rsidP="00646FCB">
      <w:pPr>
        <w:rPr>
          <w:sz w:val="16"/>
          <w:lang w:val="es-ES_tradnl"/>
        </w:rPr>
      </w:pPr>
    </w:p>
    <w:p w:rsidR="009144F1" w:rsidRDefault="009144F1" w:rsidP="00646FCB">
      <w:pPr>
        <w:rPr>
          <w:sz w:val="16"/>
          <w:lang w:val="es-ES_tradnl"/>
        </w:rPr>
      </w:pPr>
    </w:p>
    <w:p w:rsidR="00646FCB" w:rsidRDefault="00646FCB" w:rsidP="00053704">
      <w:pPr>
        <w:pStyle w:val="Heading1"/>
      </w:pPr>
      <w:bookmarkStart w:id="110" w:name="_Toc273267313"/>
      <w:bookmarkStart w:id="111" w:name="_Toc273382042"/>
      <w:r>
        <w:lastRenderedPageBreak/>
        <w:t>Costos Mensuales</w:t>
      </w:r>
      <w:bookmarkEnd w:id="110"/>
      <w:bookmarkEnd w:id="111"/>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2" w:name="_Toc273267314"/>
    </w:p>
    <w:p w:rsidR="00646FCB" w:rsidRPr="00053704" w:rsidRDefault="00646FCB" w:rsidP="0077592C">
      <w:pPr>
        <w:pStyle w:val="Heading2"/>
      </w:pPr>
      <w:bookmarkStart w:id="113" w:name="_Toc273382043"/>
      <w:r w:rsidRPr="00053704">
        <w:t>Por Mes</w:t>
      </w:r>
      <w:bookmarkEnd w:id="112"/>
      <w:bookmarkEnd w:id="113"/>
    </w:p>
    <w:tbl>
      <w:tblPr>
        <w:tblStyle w:val="MediumGrid2-Accent3"/>
        <w:tblW w:w="11070" w:type="dxa"/>
        <w:jc w:val="center"/>
        <w:tblLook w:val="04A0" w:firstRow="1" w:lastRow="0" w:firstColumn="1" w:lastColumn="0" w:noHBand="0" w:noVBand="1"/>
      </w:tblPr>
      <w:tblGrid>
        <w:gridCol w:w="2282"/>
        <w:gridCol w:w="1134"/>
        <w:gridCol w:w="1275"/>
        <w:gridCol w:w="1129"/>
        <w:gridCol w:w="1275"/>
        <w:gridCol w:w="1418"/>
        <w:gridCol w:w="1276"/>
        <w:gridCol w:w="1281"/>
      </w:tblGrid>
      <w:tr w:rsidR="00646FCB" w:rsidRPr="000F6BDF" w:rsidTr="008504A7">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2282" w:type="dxa"/>
            <w:noWrap/>
            <w:hideMark/>
          </w:tcPr>
          <w:p w:rsidR="00646FCB" w:rsidRPr="008504A7" w:rsidRDefault="00646FCB" w:rsidP="0085563D">
            <w:pPr>
              <w:spacing w:after="0"/>
              <w:rPr>
                <w:rFonts w:ascii="Arial" w:hAnsi="Arial" w:cs="Arial"/>
                <w:b w:val="0"/>
                <w:bCs w:val="0"/>
                <w:color w:val="auto"/>
                <w:lang w:eastAsia="es-AR"/>
              </w:rPr>
            </w:pPr>
            <w:bookmarkStart w:id="114"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proofErr w:type="spellStart"/>
            <w:r w:rsidRPr="002D4633">
              <w:rPr>
                <w:rFonts w:ascii="Arial" w:hAnsi="Arial" w:cs="Arial"/>
                <w:b/>
                <w:bCs/>
                <w:color w:val="FFFFFF"/>
                <w:lang w:eastAsia="es-AR"/>
              </w:rPr>
              <w:t>Start</w:t>
            </w:r>
            <w:proofErr w:type="spellEnd"/>
            <w:r w:rsidRPr="002D4633">
              <w:rPr>
                <w:rFonts w:ascii="Arial" w:hAnsi="Arial" w:cs="Arial"/>
                <w:b/>
                <w:bCs/>
                <w:color w:val="FFFFFF"/>
                <w:lang w:eastAsia="es-AR"/>
              </w:rPr>
              <w:t>-up</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6</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Recursos Humanos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37.408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71.698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77.932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77.932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54.033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54.033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Equipamiento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$ 79.200</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51.000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proofErr w:type="spellStart"/>
            <w:r w:rsidRPr="002D4633">
              <w:rPr>
                <w:rFonts w:ascii="Arial" w:hAnsi="Arial" w:cs="Arial"/>
                <w:b w:val="0"/>
                <w:bCs w:val="0"/>
                <w:lang w:eastAsia="es-AR"/>
              </w:rPr>
              <w:t>Hosting</w:t>
            </w:r>
            <w:proofErr w:type="spellEnd"/>
            <w:r w:rsidRPr="002D4633">
              <w:rPr>
                <w:rFonts w:ascii="Arial" w:hAnsi="Arial" w:cs="Arial"/>
                <w:b w:val="0"/>
                <w:bCs w:val="0"/>
                <w:lang w:eastAsia="es-AR"/>
              </w:rPr>
              <w:t xml:space="preserve"> Servidores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Alquiler de Oficina</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$ 0</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7A0960" w:rsidP="0085563D">
            <w:pPr>
              <w:spacing w:after="0"/>
              <w:rPr>
                <w:rFonts w:ascii="Arial" w:hAnsi="Arial" w:cs="Arial"/>
                <w:b w:val="0"/>
                <w:bCs w:val="0"/>
                <w:lang w:eastAsia="es-AR"/>
              </w:rPr>
            </w:pPr>
            <w:r w:rsidRPr="002D4633">
              <w:rPr>
                <w:rFonts w:ascii="Arial" w:hAnsi="Arial" w:cs="Arial"/>
                <w:b w:val="0"/>
                <w:bCs w:val="0"/>
                <w:lang w:eastAsia="es-AR"/>
              </w:rPr>
              <w:t>Papelería</w:t>
            </w:r>
            <w:r w:rsidR="00646FCB" w:rsidRPr="002D4633">
              <w:rPr>
                <w:rFonts w:ascii="Arial" w:hAnsi="Arial" w:cs="Arial"/>
                <w:b w:val="0"/>
                <w:bCs w:val="0"/>
                <w:lang w:eastAsia="es-AR"/>
              </w:rPr>
              <w:t xml:space="preserve"> y útiles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7A0960" w:rsidP="0085563D">
            <w:pPr>
              <w:spacing w:after="0"/>
              <w:rPr>
                <w:rFonts w:ascii="Arial" w:hAnsi="Arial" w:cs="Arial"/>
                <w:b w:val="0"/>
                <w:bCs w:val="0"/>
                <w:lang w:eastAsia="es-AR"/>
              </w:rPr>
            </w:pPr>
            <w:r w:rsidRPr="002D4633">
              <w:rPr>
                <w:rFonts w:ascii="Arial" w:hAnsi="Arial" w:cs="Arial"/>
                <w:b w:val="0"/>
                <w:bCs w:val="0"/>
                <w:lang w:eastAsia="es-AR"/>
              </w:rPr>
              <w:t>Teléfono</w:t>
            </w:r>
            <w:r w:rsidR="00646FCB" w:rsidRPr="002D4633">
              <w:rPr>
                <w:rFonts w:ascii="Arial" w:hAnsi="Arial" w:cs="Arial"/>
                <w:b w:val="0"/>
                <w:bCs w:val="0"/>
                <w:lang w:eastAsia="es-AR"/>
              </w:rPr>
              <w:t xml:space="preserve"> y Celulares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Movilidad y </w:t>
            </w:r>
            <w:r w:rsidR="007A0960" w:rsidRPr="002D4633">
              <w:rPr>
                <w:rFonts w:ascii="Arial" w:hAnsi="Arial" w:cs="Arial"/>
                <w:b w:val="0"/>
                <w:bCs w:val="0"/>
                <w:lang w:eastAsia="es-AR"/>
              </w:rPr>
              <w:t>Viáticos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Seguros (1% de Activos)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792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Pago </w:t>
            </w:r>
            <w:r w:rsidR="007A0960" w:rsidRPr="002D4633">
              <w:rPr>
                <w:rFonts w:ascii="Arial" w:hAnsi="Arial" w:cs="Arial"/>
                <w:b w:val="0"/>
                <w:bCs w:val="0"/>
                <w:lang w:eastAsia="es-AR"/>
              </w:rPr>
              <w:t>Interés</w:t>
            </w:r>
            <w:r w:rsidR="007A0960">
              <w:rPr>
                <w:rFonts w:ascii="Arial" w:hAnsi="Arial" w:cs="Arial"/>
                <w:b w:val="0"/>
                <w:bCs w:val="0"/>
                <w:lang w:eastAsia="es-AR"/>
              </w:rPr>
              <w:t xml:space="preserve"> </w:t>
            </w:r>
            <w:r w:rsidR="007A0960" w:rsidRPr="002D4633">
              <w:rPr>
                <w:rFonts w:ascii="Arial" w:hAnsi="Arial" w:cs="Arial"/>
                <w:b w:val="0"/>
                <w:bCs w:val="0"/>
                <w:lang w:eastAsia="es-AR"/>
              </w:rPr>
              <w:t>Préstamo</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30.846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30.683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30.515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30.344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30.169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Total de Egresos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79.200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52.700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169.346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124.417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124.249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100.179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r>
        <w:br w:type="page"/>
      </w:r>
    </w:p>
    <w:p w:rsidR="00646FCB" w:rsidRPr="00053704" w:rsidRDefault="00646FCB" w:rsidP="00053704">
      <w:pPr>
        <w:pStyle w:val="Heading2"/>
      </w:pPr>
      <w:bookmarkStart w:id="115" w:name="_Toc273382044"/>
      <w:r w:rsidRPr="00053704">
        <w:lastRenderedPageBreak/>
        <w:t>Totales</w:t>
      </w:r>
      <w:bookmarkEnd w:id="114"/>
      <w:bookmarkEnd w:id="115"/>
    </w:p>
    <w:p w:rsidR="00646FCB" w:rsidRPr="00850ED2" w:rsidRDefault="00646FCB" w:rsidP="00646FCB">
      <w:pPr>
        <w:spacing w:after="0"/>
        <w:rPr>
          <w:sz w:val="16"/>
        </w:rPr>
      </w:pPr>
    </w:p>
    <w:tbl>
      <w:tblPr>
        <w:tblStyle w:val="LightGrid-Accent3"/>
        <w:tblW w:w="7112" w:type="dxa"/>
        <w:jc w:val="center"/>
        <w:tblInd w:w="-308" w:type="dxa"/>
        <w:tblLook w:val="04A0" w:firstRow="1" w:lastRow="0" w:firstColumn="1" w:lastColumn="0" w:noHBand="0" w:noVBand="1"/>
      </w:tblPr>
      <w:tblGrid>
        <w:gridCol w:w="3025"/>
        <w:gridCol w:w="4087"/>
      </w:tblGrid>
      <w:tr w:rsidR="008504A7" w:rsidRPr="00850ED2" w:rsidTr="008504A7">
        <w:trPr>
          <w:cnfStyle w:val="100000000000" w:firstRow="1" w:lastRow="0" w:firstColumn="0" w:lastColumn="0" w:oddVBand="0" w:evenVBand="0" w:oddHBand="0"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2"/>
                <w:lang w:val="en-US"/>
              </w:rPr>
            </w:pPr>
            <w:r w:rsidRPr="00850ED2">
              <w:rPr>
                <w:rFonts w:ascii="Arial" w:hAnsi="Arial" w:cs="Arial"/>
                <w:b w:val="0"/>
                <w:bCs w:val="0"/>
                <w:sz w:val="22"/>
                <w:lang w:val="en-US"/>
              </w:rPr>
              <w:t xml:space="preserve">Total del </w:t>
            </w:r>
            <w:proofErr w:type="spellStart"/>
            <w:r w:rsidRPr="00850ED2">
              <w:rPr>
                <w:rFonts w:ascii="Arial" w:hAnsi="Arial" w:cs="Arial"/>
                <w:b w:val="0"/>
                <w:bCs w:val="0"/>
                <w:sz w:val="22"/>
                <w:lang w:val="en-US"/>
              </w:rPr>
              <w:t>proyecto</w:t>
            </w:r>
            <w:proofErr w:type="spellEnd"/>
          </w:p>
        </w:tc>
      </w:tr>
      <w:tr w:rsidR="008504A7" w:rsidRPr="00850ED2" w:rsidTr="00850ED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Recursos</w:t>
            </w:r>
            <w:proofErr w:type="spellEnd"/>
            <w:r w:rsidRPr="00850ED2">
              <w:rPr>
                <w:rFonts w:ascii="Arial" w:hAnsi="Arial" w:cs="Arial"/>
                <w:b w:val="0"/>
                <w:bCs w:val="0"/>
                <w:sz w:val="22"/>
                <w:lang w:val="en-US"/>
              </w:rPr>
              <w:t xml:space="preserve"> </w:t>
            </w:r>
            <w:proofErr w:type="spellStart"/>
            <w:r w:rsidRPr="00850ED2">
              <w:rPr>
                <w:rFonts w:ascii="Arial" w:hAnsi="Arial" w:cs="Arial"/>
                <w:b w:val="0"/>
                <w:bCs w:val="0"/>
                <w:sz w:val="22"/>
                <w:lang w:val="en-US"/>
              </w:rPr>
              <w:t>Humanos</w:t>
            </w:r>
            <w:proofErr w:type="spellEnd"/>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373.037</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Equipamiento</w:t>
            </w:r>
            <w:proofErr w:type="spellEnd"/>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130.200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Hosting </w:t>
            </w:r>
            <w:proofErr w:type="spellStart"/>
            <w:r w:rsidRPr="00850ED2">
              <w:rPr>
                <w:rFonts w:ascii="Arial" w:hAnsi="Arial" w:cs="Arial"/>
                <w:b w:val="0"/>
                <w:bCs w:val="0"/>
                <w:sz w:val="22"/>
                <w:lang w:val="en-US"/>
              </w:rPr>
              <w:t>Servidores</w:t>
            </w:r>
            <w:proofErr w:type="spellEnd"/>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6.000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Alquiler</w:t>
            </w:r>
            <w:proofErr w:type="spellEnd"/>
            <w:r w:rsidRPr="00850ED2">
              <w:rPr>
                <w:rFonts w:ascii="Arial" w:hAnsi="Arial" w:cs="Arial"/>
                <w:b w:val="0"/>
                <w:bCs w:val="0"/>
                <w:sz w:val="22"/>
                <w:lang w:val="en-US"/>
              </w:rPr>
              <w:t xml:space="preserve"> de </w:t>
            </w:r>
            <w:proofErr w:type="spellStart"/>
            <w:r w:rsidRPr="00850ED2">
              <w:rPr>
                <w:rFonts w:ascii="Arial" w:hAnsi="Arial" w:cs="Arial"/>
                <w:b w:val="0"/>
                <w:bCs w:val="0"/>
                <w:sz w:val="22"/>
                <w:lang w:val="en-US"/>
              </w:rPr>
              <w:t>Oficina</w:t>
            </w:r>
            <w:proofErr w:type="spellEnd"/>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72.000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7A0960" w:rsidP="00D60521">
            <w:pPr>
              <w:snapToGrid w:val="0"/>
              <w:spacing w:after="0"/>
              <w:rPr>
                <w:rFonts w:ascii="Arial" w:hAnsi="Arial" w:cs="Arial"/>
                <w:b w:val="0"/>
                <w:bCs w:val="0"/>
                <w:sz w:val="22"/>
                <w:lang w:val="en-US"/>
              </w:rPr>
            </w:pPr>
            <w:r w:rsidRPr="007A0960">
              <w:rPr>
                <w:rFonts w:ascii="Arial" w:hAnsi="Arial" w:cs="Arial"/>
                <w:b w:val="0"/>
                <w:bCs w:val="0"/>
                <w:sz w:val="22"/>
              </w:rPr>
              <w:t>Papelería</w:t>
            </w:r>
            <w:r w:rsidR="008504A7" w:rsidRPr="00850ED2">
              <w:rPr>
                <w:rFonts w:ascii="Arial" w:hAnsi="Arial" w:cs="Arial"/>
                <w:b w:val="0"/>
                <w:bCs w:val="0"/>
                <w:sz w:val="22"/>
                <w:lang w:val="en-US"/>
              </w:rPr>
              <w:t xml:space="preserve"> y </w:t>
            </w:r>
            <w:proofErr w:type="spellStart"/>
            <w:r w:rsidR="008504A7" w:rsidRPr="00850ED2">
              <w:rPr>
                <w:rFonts w:ascii="Arial" w:hAnsi="Arial" w:cs="Arial"/>
                <w:b w:val="0"/>
                <w:bCs w:val="0"/>
                <w:sz w:val="22"/>
                <w:lang w:val="en-US"/>
              </w:rPr>
              <w:t>útiles</w:t>
            </w:r>
            <w:proofErr w:type="spellEnd"/>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7A0960" w:rsidP="00D60521">
            <w:pPr>
              <w:snapToGrid w:val="0"/>
              <w:spacing w:after="0"/>
              <w:rPr>
                <w:rFonts w:ascii="Arial" w:hAnsi="Arial" w:cs="Arial"/>
                <w:b w:val="0"/>
                <w:bCs w:val="0"/>
                <w:sz w:val="22"/>
                <w:lang w:val="en-US"/>
              </w:rPr>
            </w:pPr>
            <w:r w:rsidRPr="007A0960">
              <w:rPr>
                <w:rFonts w:ascii="Arial" w:hAnsi="Arial" w:cs="Arial"/>
                <w:b w:val="0"/>
                <w:bCs w:val="0"/>
                <w:sz w:val="22"/>
              </w:rPr>
              <w:t>Teléfono</w:t>
            </w:r>
            <w:r w:rsidR="008504A7" w:rsidRPr="00850ED2">
              <w:rPr>
                <w:rFonts w:ascii="Arial" w:hAnsi="Arial" w:cs="Arial"/>
                <w:b w:val="0"/>
                <w:bCs w:val="0"/>
                <w:sz w:val="22"/>
                <w:lang w:val="en-US"/>
              </w:rPr>
              <w:t xml:space="preserve"> y </w:t>
            </w:r>
            <w:proofErr w:type="spellStart"/>
            <w:r w:rsidR="008504A7" w:rsidRPr="00850ED2">
              <w:rPr>
                <w:rFonts w:ascii="Arial" w:hAnsi="Arial" w:cs="Arial"/>
                <w:b w:val="0"/>
                <w:bCs w:val="0"/>
                <w:sz w:val="22"/>
                <w:lang w:val="en-US"/>
              </w:rPr>
              <w:t>Celulares</w:t>
            </w:r>
            <w:proofErr w:type="spellEnd"/>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3.000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Movilidad</w:t>
            </w:r>
            <w:proofErr w:type="spellEnd"/>
            <w:r w:rsidRPr="00850ED2">
              <w:rPr>
                <w:rFonts w:ascii="Arial" w:hAnsi="Arial" w:cs="Arial"/>
                <w:b w:val="0"/>
                <w:bCs w:val="0"/>
                <w:sz w:val="22"/>
                <w:lang w:val="en-US"/>
              </w:rPr>
              <w:t xml:space="preserve"> y </w:t>
            </w:r>
            <w:r w:rsidR="007A0960" w:rsidRPr="007A0960">
              <w:rPr>
                <w:rFonts w:ascii="Arial" w:hAnsi="Arial" w:cs="Arial"/>
                <w:b w:val="0"/>
                <w:bCs w:val="0"/>
                <w:sz w:val="22"/>
              </w:rPr>
              <w:t>Viáticos</w:t>
            </w:r>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Seguros</w:t>
            </w:r>
            <w:proofErr w:type="spellEnd"/>
            <w:r w:rsidRPr="00850ED2">
              <w:rPr>
                <w:rFonts w:ascii="Arial" w:hAnsi="Arial" w:cs="Arial"/>
                <w:b w:val="0"/>
                <w:bCs w:val="0"/>
                <w:sz w:val="22"/>
                <w:lang w:val="en-US"/>
              </w:rPr>
              <w:t xml:space="preserve"> (1% de </w:t>
            </w:r>
            <w:proofErr w:type="spellStart"/>
            <w:r w:rsidRPr="00850ED2">
              <w:rPr>
                <w:rFonts w:ascii="Arial" w:hAnsi="Arial" w:cs="Arial"/>
                <w:b w:val="0"/>
                <w:bCs w:val="0"/>
                <w:sz w:val="22"/>
                <w:lang w:val="en-US"/>
              </w:rPr>
              <w:t>Activos</w:t>
            </w:r>
            <w:proofErr w:type="spellEnd"/>
            <w:r w:rsidRPr="00850ED2">
              <w:rPr>
                <w:rFonts w:ascii="Arial" w:hAnsi="Arial" w:cs="Arial"/>
                <w:b w:val="0"/>
                <w:bCs w:val="0"/>
                <w:sz w:val="22"/>
                <w:lang w:val="en-US"/>
              </w:rPr>
              <w:t>)</w:t>
            </w:r>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7.302</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r w:rsidR="007A0960" w:rsidRPr="007A0960">
              <w:rPr>
                <w:rFonts w:ascii="Arial" w:hAnsi="Arial" w:cs="Arial"/>
                <w:b w:val="0"/>
                <w:bCs w:val="0"/>
                <w:sz w:val="22"/>
              </w:rPr>
              <w:t>Interés</w:t>
            </w:r>
            <w:r w:rsidR="007A0960">
              <w:rPr>
                <w:rFonts w:ascii="Arial" w:hAnsi="Arial" w:cs="Arial"/>
                <w:b w:val="0"/>
                <w:bCs w:val="0"/>
                <w:sz w:val="22"/>
                <w:lang w:val="en-US"/>
              </w:rPr>
              <w:t xml:space="preserve"> </w:t>
            </w:r>
            <w:r w:rsidR="007A0960" w:rsidRPr="007A0960">
              <w:rPr>
                <w:rFonts w:ascii="Arial" w:hAnsi="Arial" w:cs="Arial"/>
                <w:b w:val="0"/>
                <w:bCs w:val="0"/>
                <w:sz w:val="22"/>
              </w:rPr>
              <w:t>Préstamo</w:t>
            </w:r>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152.557</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Total de </w:t>
            </w:r>
            <w:proofErr w:type="spellStart"/>
            <w:r w:rsidRPr="00850ED2">
              <w:rPr>
                <w:rFonts w:ascii="Arial" w:hAnsi="Arial" w:cs="Arial"/>
                <w:b w:val="0"/>
                <w:bCs w:val="0"/>
                <w:sz w:val="22"/>
                <w:lang w:val="en-US"/>
              </w:rPr>
              <w:t>Egresos</w:t>
            </w:r>
            <w:proofErr w:type="spellEnd"/>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b/>
                <w:bCs/>
                <w:sz w:val="20"/>
              </w:rPr>
            </w:pPr>
            <w:r w:rsidRPr="00850ED2">
              <w:rPr>
                <w:b/>
                <w:bCs/>
                <w:sz w:val="20"/>
              </w:rPr>
              <w:t>$     750.096</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16" w:name="_Toc273267316"/>
      <w:bookmarkStart w:id="117" w:name="_Toc273382045"/>
      <w:r w:rsidRPr="00053704">
        <w:lastRenderedPageBreak/>
        <w:t>Entregas del proyecto</w:t>
      </w:r>
      <w:bookmarkEnd w:id="116"/>
      <w:bookmarkEnd w:id="117"/>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firstRow="1" w:lastRow="0" w:firstColumn="1" w:lastColumn="0" w:noHBand="0" w:noVBand="1"/>
      </w:tblPr>
      <w:tblGrid>
        <w:gridCol w:w="1242"/>
        <w:gridCol w:w="2268"/>
        <w:gridCol w:w="993"/>
        <w:gridCol w:w="1153"/>
        <w:gridCol w:w="973"/>
        <w:gridCol w:w="1855"/>
        <w:gridCol w:w="1414"/>
      </w:tblGrid>
      <w:tr w:rsidR="008504A7" w:rsidTr="0085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504A7" w:rsidRDefault="008504A7" w:rsidP="008C730F">
            <w:pPr>
              <w:snapToGrid w:val="0"/>
              <w:jc w:val="center"/>
              <w:rPr>
                <w:color w:val="76923C"/>
                <w:lang w:val="es-ES_tradnl"/>
              </w:rPr>
            </w:pPr>
            <w:r>
              <w:rPr>
                <w:color w:val="76923C"/>
                <w:lang w:val="es-ES_tradnl"/>
              </w:rPr>
              <w:t>Comienzo</w:t>
            </w:r>
          </w:p>
        </w:tc>
        <w:tc>
          <w:tcPr>
            <w:tcW w:w="2268"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Termina de configurar ambiente Interno y Arquitectura</w:t>
            </w:r>
          </w:p>
        </w:tc>
        <w:tc>
          <w:tcPr>
            <w:tcW w:w="99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Primera Entrega</w:t>
            </w:r>
          </w:p>
        </w:tc>
        <w:tc>
          <w:tcPr>
            <w:tcW w:w="115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Segunda Entrega</w:t>
            </w:r>
          </w:p>
        </w:tc>
        <w:tc>
          <w:tcPr>
            <w:tcW w:w="97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Tercera Entrega</w:t>
            </w:r>
          </w:p>
        </w:tc>
        <w:tc>
          <w:tcPr>
            <w:tcW w:w="1855"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Entrega Final, Puesta en Marcha</w:t>
            </w:r>
          </w:p>
        </w:tc>
        <w:tc>
          <w:tcPr>
            <w:tcW w:w="1414"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w:t>
      </w:r>
      <w:r w:rsidRPr="00CE782A">
        <w:rPr>
          <w:lang w:val="es-ES_tradnl"/>
        </w:rPr>
        <w:t xml:space="preserve">comienza </w:t>
      </w:r>
      <w:r w:rsidRPr="00CE782A">
        <w:rPr>
          <w:b/>
          <w:lang w:val="es-ES_tradnl"/>
        </w:rPr>
        <w:t>el 6/5 y termina el 16/11</w:t>
      </w:r>
    </w:p>
    <w:tbl>
      <w:tblPr>
        <w:tblStyle w:val="LightGrid-Accent3"/>
        <w:tblW w:w="8914" w:type="dxa"/>
        <w:jc w:val="center"/>
        <w:tblLook w:val="0480" w:firstRow="0" w:lastRow="0" w:firstColumn="1" w:lastColumn="0" w:noHBand="0" w:noVBand="1"/>
      </w:tblPr>
      <w:tblGrid>
        <w:gridCol w:w="1881"/>
        <w:gridCol w:w="7033"/>
      </w:tblGrid>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6/5</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6/6</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Se termina la configuración. Se comienza a programar</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28/6</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Primera Entrega:</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16/08</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 xml:space="preserve">Segunda Entrega: </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13/9</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 xml:space="preserve">Tercera Entrega:  </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proofErr w:type="spellStart"/>
            <w:r>
              <w:rPr>
                <w:color w:val="76923C"/>
                <w:lang w:val="es-ES_tradnl"/>
              </w:rPr>
              <w:t>Rellamada</w:t>
            </w:r>
            <w:proofErr w:type="spellEnd"/>
            <w:r>
              <w:rPr>
                <w:color w:val="76923C"/>
                <w:lang w:val="es-ES_tradnl"/>
              </w:rPr>
              <w:t>, gestiones sobre la TSI, programación de citas, uso de documentos. Extracción de listados y estadísticas. Seguimiento de patologías. Mantenimientos varios.  Módulos Administrativos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18/10</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Entrega Final:</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Puesta en marcha. Sistema completo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2/11</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Comienzo de capacitación a empleados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pPr>
            <w:r w:rsidRPr="00CE782A">
              <w:t>16/11</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8C730F" w:rsidRDefault="008C730F">
      <w:pPr>
        <w:spacing w:before="0" w:after="0" w:line="240" w:lineRule="auto"/>
        <w:rPr>
          <w:b/>
          <w:color w:val="007C85"/>
          <w:sz w:val="20"/>
          <w:szCs w:val="20"/>
        </w:rPr>
      </w:pPr>
      <w:bookmarkStart w:id="118" w:name="_Toc273267317"/>
      <w:r>
        <w:br w:type="page"/>
      </w:r>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Default="00646FCB" w:rsidP="0077592C">
      <w:pPr>
        <w:pStyle w:val="Heading2"/>
      </w:pPr>
      <w:bookmarkStart w:id="119" w:name="_Toc273382046"/>
      <w:r w:rsidRPr="00053704">
        <w:t>Detalle en Las Entregas</w:t>
      </w:r>
      <w:bookmarkEnd w:id="118"/>
      <w:bookmarkEnd w:id="119"/>
    </w:p>
    <w:tbl>
      <w:tblPr>
        <w:tblStyle w:val="MediumList2-Accent3"/>
        <w:tblW w:w="0" w:type="auto"/>
        <w:tblLook w:val="04A0" w:firstRow="1" w:lastRow="0" w:firstColumn="1" w:lastColumn="0" w:noHBand="0" w:noVBand="1"/>
      </w:tblPr>
      <w:tblGrid>
        <w:gridCol w:w="1668"/>
        <w:gridCol w:w="2268"/>
        <w:gridCol w:w="5968"/>
      </w:tblGrid>
      <w:tr w:rsidR="00560D66" w:rsidTr="00560D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4" w:type="dxa"/>
            <w:gridSpan w:val="3"/>
          </w:tcPr>
          <w:p w:rsidR="00560D66" w:rsidRPr="00560D66" w:rsidRDefault="00560D66" w:rsidP="00560D66">
            <w:pPr>
              <w:rPr>
                <w:b/>
              </w:rPr>
            </w:pPr>
            <w:r>
              <w:rPr>
                <w:b/>
                <w:bCs/>
                <w:color w:val="76923C"/>
                <w:sz w:val="22"/>
                <w:szCs w:val="22"/>
                <w:lang w:val="es-ES_tradnl"/>
              </w:rPr>
              <w:t>Detalle de los Casos de uso incluidos en cada entrega</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Módulo de seguridad que oculta información del llamado.</w:t>
            </w:r>
          </w:p>
          <w:p w:rsidR="00077A82" w:rsidRDefault="00560D66" w:rsidP="00077A8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(GEN01) Identificación y autenticación.</w:t>
            </w:r>
          </w:p>
          <w:p w:rsidR="00560D66" w:rsidRPr="00077A82" w:rsidRDefault="00560D66" w:rsidP="00077A8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bookmarkStart w:id="120" w:name="_GoBack"/>
            <w:bookmarkEnd w:id="120"/>
            <w:r w:rsidRPr="00077A82">
              <w:rPr>
                <w:color w:val="76923C"/>
                <w:lang w:val="es-ES_tradnl"/>
              </w:rPr>
              <w:t>(USR04) Consulta.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Usuarios</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Web para Consultas de ciudadanos + chat</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lastRenderedPageBreak/>
              <w:t>13/09/10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 xml:space="preserve">(USR03) </w:t>
            </w:r>
            <w:proofErr w:type="spellStart"/>
            <w:r>
              <w:rPr>
                <w:color w:val="76923C"/>
                <w:lang w:val="es-ES_tradnl"/>
              </w:rPr>
              <w:t>Rellamada</w:t>
            </w:r>
            <w:proofErr w:type="spellEnd"/>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Interfaz para usuario avanzado</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31849B"/>
                <w:lang w:val="es-ES_tradnl"/>
              </w:rPr>
            </w:pPr>
            <w:r>
              <w:rPr>
                <w:b/>
                <w:bCs/>
                <w:color w:val="31849B"/>
                <w:lang w:val="es-ES_tradnl"/>
              </w:rPr>
              <w:t>18/10/10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21" w:name="_Toc273267318"/>
      <w:bookmarkStart w:id="122" w:name="_Toc273382047"/>
      <w:r>
        <w:lastRenderedPageBreak/>
        <w:t>Costo y Formas de Pago</w:t>
      </w:r>
      <w:bookmarkEnd w:id="121"/>
      <w:bookmarkEnd w:id="12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77592C" w:rsidRPr="0077592C" w:rsidRDefault="0077592C" w:rsidP="0077592C">
      <w:pPr>
        <w:pStyle w:val="Heading2"/>
      </w:pPr>
      <w:bookmarkStart w:id="123" w:name="_Toc273382048"/>
      <w:r>
        <w:t>Costo Total</w:t>
      </w:r>
      <w:bookmarkEnd w:id="123"/>
    </w:p>
    <w:p w:rsidR="00646FCB" w:rsidRDefault="00646FCB" w:rsidP="00064DE2">
      <w:pPr>
        <w:rPr>
          <w:shd w:val="clear" w:color="auto" w:fill="FFFF00"/>
        </w:rPr>
      </w:pPr>
      <w:r w:rsidRPr="00064DE2">
        <w:t xml:space="preserve">El proyecto tendrá un costo </w:t>
      </w:r>
      <w:r w:rsidR="007A0960" w:rsidRPr="00064DE2">
        <w:t>total</w:t>
      </w:r>
      <w:r w:rsidRPr="00064DE2">
        <w:t xml:space="preserve"> de $750000, repartido en 3 pagos, cada uno realizado luego de las entregas (parciales y final) según la </w:t>
      </w:r>
      <w:r w:rsidR="00064DE2">
        <w:t>siguiente tabla:</w:t>
      </w:r>
    </w:p>
    <w:tbl>
      <w:tblPr>
        <w:tblStyle w:val="LightGrid-Accent3"/>
        <w:tblW w:w="9473" w:type="dxa"/>
        <w:jc w:val="center"/>
        <w:tblLook w:val="04A0" w:firstRow="1" w:lastRow="0" w:firstColumn="1" w:lastColumn="0" w:noHBand="0" w:noVBand="1"/>
      </w:tblPr>
      <w:tblGrid>
        <w:gridCol w:w="1636"/>
        <w:gridCol w:w="1306"/>
        <w:gridCol w:w="1306"/>
        <w:gridCol w:w="1306"/>
        <w:gridCol w:w="1306"/>
        <w:gridCol w:w="1306"/>
        <w:gridCol w:w="1307"/>
      </w:tblGrid>
      <w:tr w:rsidR="00407B03" w:rsidTr="00407B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6</w:t>
            </w:r>
          </w:p>
        </w:tc>
      </w:tr>
      <w:tr w:rsidR="00407B03" w:rsidTr="00407B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$ 200.000</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064DE2" w:rsidP="00646FCB">
      <w:pPr>
        <w:pStyle w:val="BodyText"/>
        <w:rPr>
          <w:shd w:val="clear" w:color="auto" w:fill="FFFF00"/>
        </w:rPr>
      </w:pPr>
      <w:r>
        <w:t>Los Mismos s</w:t>
      </w:r>
      <w:r w:rsidR="00646FCB" w:rsidRPr="00064DE2">
        <w:t xml:space="preserve">erán pagados al </w:t>
      </w:r>
      <w:r w:rsidR="007A0960" w:rsidRPr="00064DE2">
        <w:t>día</w:t>
      </w:r>
      <w:r w:rsidR="00646FCB" w:rsidRPr="00064DE2">
        <w:t>, mediante transferencia bancaria</w:t>
      </w:r>
      <w:r>
        <w:t>.</w:t>
      </w:r>
    </w:p>
    <w:p w:rsidR="00646FCB" w:rsidRDefault="00646FCB" w:rsidP="00053704">
      <w:pPr>
        <w:pStyle w:val="Heading1"/>
      </w:pPr>
      <w:bookmarkStart w:id="124" w:name="_Toc273267319"/>
      <w:bookmarkStart w:id="125" w:name="_Toc273382049"/>
      <w:r>
        <w:lastRenderedPageBreak/>
        <w:t>Ganancias Esperadas</w:t>
      </w:r>
      <w:bookmarkEnd w:id="124"/>
      <w:bookmarkEnd w:id="125"/>
    </w:p>
    <w:tbl>
      <w:tblPr>
        <w:tblStyle w:val="MediumShading1-Accent3"/>
        <w:tblW w:w="10740" w:type="dxa"/>
        <w:jc w:val="center"/>
        <w:tblLayout w:type="fixed"/>
        <w:tblLook w:val="04A0" w:firstRow="1" w:lastRow="0" w:firstColumn="1" w:lastColumn="0" w:noHBand="0" w:noVBand="1"/>
      </w:tblPr>
      <w:tblGrid>
        <w:gridCol w:w="3843"/>
        <w:gridCol w:w="1275"/>
        <w:gridCol w:w="937"/>
        <w:gridCol w:w="937"/>
        <w:gridCol w:w="937"/>
        <w:gridCol w:w="937"/>
        <w:gridCol w:w="937"/>
        <w:gridCol w:w="937"/>
      </w:tblGrid>
      <w:tr w:rsidR="00646FCB" w:rsidRPr="000F6BDF" w:rsidTr="00407B03">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proofErr w:type="spellStart"/>
            <w:r w:rsidRPr="00E502E1">
              <w:rPr>
                <w:rFonts w:ascii="Arial" w:hAnsi="Arial" w:cs="Arial"/>
                <w:b/>
                <w:bCs/>
                <w:sz w:val="16"/>
                <w:szCs w:val="16"/>
                <w:lang w:eastAsia="es-AR"/>
              </w:rPr>
              <w:t>Start</w:t>
            </w:r>
            <w:proofErr w:type="spellEnd"/>
            <w:r w:rsidRPr="00E502E1">
              <w:rPr>
                <w:rFonts w:ascii="Arial" w:hAnsi="Arial" w:cs="Arial"/>
                <w:b/>
                <w:bCs/>
                <w:sz w:val="16"/>
                <w:szCs w:val="16"/>
                <w:lang w:eastAsia="es-AR"/>
              </w:rPr>
              <w:t>-up</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6</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$ 133.224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$ 300.000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$ 250.000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$ 200.000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$ 79.200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$ 52.700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$ 169.346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$ 124.417</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$ 124.249</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$ 100.179</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$ 100.004</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$ 131.979</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$ 7.561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$ 133.312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$ 33.132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$ 133.128</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$ 9.000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$ 7.500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$ 6.000</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0,600%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$ 316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$ 2.816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$ 747</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$ 2.245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$ 601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$ 1.800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proofErr w:type="spellStart"/>
            <w:r w:rsidRPr="000F6BDF">
              <w:rPr>
                <w:rFonts w:ascii="Arial" w:hAnsi="Arial" w:cs="Arial"/>
                <w:b w:val="0"/>
                <w:bCs w:val="0"/>
                <w:sz w:val="16"/>
                <w:szCs w:val="16"/>
                <w:lang w:eastAsia="es-AR"/>
              </w:rPr>
              <w:t>Amortizacones</w:t>
            </w:r>
            <w:proofErr w:type="spellEnd"/>
            <w:r w:rsidRPr="000F6BDF">
              <w:rPr>
                <w:rFonts w:ascii="Arial" w:hAnsi="Arial" w:cs="Arial"/>
                <w:b w:val="0"/>
                <w:bCs w:val="0"/>
                <w:sz w:val="16"/>
                <w:szCs w:val="16"/>
                <w:lang w:eastAsia="es-AR"/>
              </w:rPr>
              <w:t xml:space="preserve"> no desembolsables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35,00%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$ 353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$ 42.057</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$ 2.385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$ 43.248</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$ 11.386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$ 43.865</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$ 655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$ 78.106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$ 4.429</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$ 80.318</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$ 21.145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$ 81.463</w:t>
            </w:r>
          </w:p>
        </w:tc>
      </w:tr>
    </w:tbl>
    <w:p w:rsidR="0077592C" w:rsidRDefault="00646FCB" w:rsidP="0077592C">
      <w:r w:rsidRPr="0077592C">
        <w:t xml:space="preserve">El total del proyecto se financiara con crédito bancario, no </w:t>
      </w:r>
      <w:proofErr w:type="spellStart"/>
      <w:r w:rsidRPr="0077592C">
        <w:t>necsitando</w:t>
      </w:r>
      <w:proofErr w:type="spellEnd"/>
      <w:r w:rsidRPr="0077592C">
        <w:t xml:space="preserve"> un capital </w:t>
      </w:r>
      <w:proofErr w:type="spellStart"/>
      <w:r w:rsidRPr="0077592C">
        <w:t>incial</w:t>
      </w:r>
      <w:proofErr w:type="spellEnd"/>
      <w:r w:rsidRPr="0077592C">
        <w:t xml:space="preserve"> para solventar los gastos</w:t>
      </w:r>
      <w:r w:rsidR="0077592C">
        <w:t>.</w:t>
      </w:r>
    </w:p>
    <w:p w:rsidR="00646FCB" w:rsidRDefault="00646FCB" w:rsidP="0077592C">
      <w:pPr>
        <w:rPr>
          <w:shd w:val="clear" w:color="auto" w:fill="FFFF00"/>
        </w:rPr>
      </w:pPr>
      <w:r w:rsidRPr="0077592C">
        <w:t>Luego de terminado el mismo y pagado el préstamo solicitado, el estado de resultado nos muestra una ganancia de $67886,14 Calculada con un VAN del 20%</w:t>
      </w:r>
      <w:r w:rsidR="0077592C">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firstRow="1" w:lastRow="0" w:firstColumn="1" w:lastColumn="0" w:noHBand="0" w:noVBand="1"/>
      </w:tblPr>
      <w:tblGrid>
        <w:gridCol w:w="4640"/>
        <w:gridCol w:w="1460"/>
        <w:gridCol w:w="880"/>
      </w:tblGrid>
      <w:tr w:rsidR="00646FCB" w:rsidRPr="003A2CBF" w:rsidTr="00407B03">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407B03"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$ 67.886,14</w:t>
            </w:r>
          </w:p>
        </w:tc>
        <w:tc>
          <w:tcPr>
            <w:tcW w:w="860" w:type="dxa"/>
            <w:noWrap/>
            <w:hideMark/>
          </w:tcPr>
          <w:p w:rsidR="00646FCB" w:rsidRPr="00407B03"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071460">
        <w:rPr>
          <w:noProof/>
          <w:lang w:eastAsia="es-AR"/>
        </w:rPr>
        <w:lastRenderedPageBreak/>
        <mc:AlternateContent>
          <mc:Choice Requires="wps">
            <w:drawing>
              <wp:anchor distT="0" distB="0" distL="114300" distR="114300" simplePos="0" relativeHeight="251660800" behindDoc="0" locked="0" layoutInCell="1" allowOverlap="1">
                <wp:simplePos x="0" y="0"/>
                <wp:positionH relativeFrom="column">
                  <wp:posOffset>3770630</wp:posOffset>
                </wp:positionH>
                <wp:positionV relativeFrom="paragraph">
                  <wp:posOffset>-1080135</wp:posOffset>
                </wp:positionV>
                <wp:extent cx="2931160" cy="10173335"/>
                <wp:effectExtent l="0" t="0" r="0" b="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1160" cy="101733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6.9pt;margin-top:-85.05pt;width:230.8pt;height:80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mc:Fallback>
        </mc:AlternateConten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6EA" w:rsidRDefault="00DD16EA">
      <w:r>
        <w:separator/>
      </w:r>
    </w:p>
  </w:endnote>
  <w:endnote w:type="continuationSeparator" w:id="0">
    <w:p w:rsidR="00DD16EA" w:rsidRDefault="00DD1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DejaVu Sans">
    <w:altName w:val="Arial Unicode MS"/>
    <w:charset w:val="80"/>
    <w:family w:val="auto"/>
    <w:pitch w:val="variable"/>
  </w:font>
  <w:font w:name="Arial,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54" w:rsidRPr="006013CE" w:rsidRDefault="00E56554" w:rsidP="00413AE3">
    <w:pPr>
      <w:pStyle w:val="Footer"/>
      <w:rPr>
        <w:lang w:val="es-ES_tradnl"/>
      </w:rPr>
    </w:pPr>
    <w:r>
      <w:rPr>
        <w:noProof/>
        <w:lang w:eastAsia="es-AR"/>
      </w:rPr>
      <mc:AlternateContent>
        <mc:Choice Requires="wps">
          <w:drawing>
            <wp:anchor distT="0" distB="0" distL="114300" distR="114300" simplePos="0" relativeHeight="251657728" behindDoc="0" locked="0" layoutInCell="1" allowOverlap="1">
              <wp:simplePos x="0" y="0"/>
              <wp:positionH relativeFrom="column">
                <wp:posOffset>4406265</wp:posOffset>
              </wp:positionH>
              <wp:positionV relativeFrom="paragraph">
                <wp:posOffset>247015</wp:posOffset>
              </wp:positionV>
              <wp:extent cx="1765300" cy="261620"/>
              <wp:effectExtent l="0" t="0" r="0" b="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554" w:rsidRDefault="00E56554"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077A82">
                            <w:rPr>
                              <w:rStyle w:val="PageNumber"/>
                              <w:noProof/>
                              <w:sz w:val="16"/>
                            </w:rPr>
                            <w:t>49</w:t>
                          </w:r>
                          <w:r>
                            <w:rPr>
                              <w:rStyle w:val="PageNumber"/>
                              <w:sz w:val="16"/>
                            </w:rPr>
                            <w:fldChar w:fldCharType="end"/>
                          </w:r>
                          <w:r>
                            <w:rPr>
                              <w:rStyle w:val="PageNumber"/>
                              <w:sz w:val="16"/>
                            </w:rPr>
                            <w:t xml:space="preserve"> de </w:t>
                          </w:r>
                          <w:fldSimple w:instr=" NUMPAGES   \* MERGEFORMAT ">
                            <w:r w:rsidR="00077A82" w:rsidRPr="00077A82">
                              <w:rPr>
                                <w:rStyle w:val="PageNumber"/>
                                <w:noProof/>
                                <w:sz w:val="16"/>
                              </w:rPr>
                              <w:t>51</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346.95pt;margin-top:19.45pt;width:139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E56554" w:rsidRDefault="00E56554"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077A82">
                      <w:rPr>
                        <w:rStyle w:val="PageNumber"/>
                        <w:noProof/>
                        <w:sz w:val="16"/>
                      </w:rPr>
                      <w:t>49</w:t>
                    </w:r>
                    <w:r>
                      <w:rPr>
                        <w:rStyle w:val="PageNumber"/>
                        <w:sz w:val="16"/>
                      </w:rPr>
                      <w:fldChar w:fldCharType="end"/>
                    </w:r>
                    <w:r>
                      <w:rPr>
                        <w:rStyle w:val="PageNumber"/>
                        <w:sz w:val="16"/>
                      </w:rPr>
                      <w:t xml:space="preserve"> de </w:t>
                    </w:r>
                    <w:fldSimple w:instr=" NUMPAGES   \* MERGEFORMAT ">
                      <w:r w:rsidR="00077A82" w:rsidRPr="00077A82">
                        <w:rPr>
                          <w:rStyle w:val="PageNumber"/>
                          <w:noProof/>
                          <w:sz w:val="16"/>
                        </w:rPr>
                        <w:t>51</w:t>
                      </w:r>
                    </w:fldSimple>
                  </w:p>
                </w:txbxContent>
              </v:textbox>
            </v:shape>
          </w:pict>
        </mc:Fallback>
      </mc:AlternateContent>
    </w:r>
    <w:r w:rsidRPr="006013CE">
      <w:rPr>
        <w:lang w:val="es-ES_tradnl"/>
      </w:rPr>
      <w:br/>
    </w:r>
    <w:r>
      <w:rPr>
        <w:noProof/>
        <w:lang w:eastAsia="es-AR"/>
      </w:rPr>
      <mc:AlternateContent>
        <mc:Choice Requires="wps">
          <w:drawing>
            <wp:inline distT="0" distB="0" distL="0" distR="0">
              <wp:extent cx="6191885" cy="53975"/>
              <wp:effectExtent l="0" t="0" r="0" b="0"/>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191885"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style="width:487.55pt;height:4.2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anchorlock/>
            </v:rect>
          </w:pict>
        </mc:Fallback>
      </mc:AlternateContent>
    </w:r>
    <w:r>
      <w:rPr>
        <w:b/>
        <w:lang w:val="es-ES_tradnl"/>
      </w:rPr>
      <w:t>TP A</w:t>
    </w:r>
    <w:r w:rsidRPr="006013CE">
      <w:rPr>
        <w:b/>
        <w:lang w:val="es-ES_tradnl"/>
      </w:rPr>
      <w:t>nual ADR – Sistema STARS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6EA" w:rsidRDefault="00DD16EA">
      <w:r>
        <w:separator/>
      </w:r>
    </w:p>
  </w:footnote>
  <w:footnote w:type="continuationSeparator" w:id="0">
    <w:p w:rsidR="00DD16EA" w:rsidRDefault="00DD1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54" w:rsidRDefault="00E56554" w:rsidP="00681C0C">
    <w:pPr>
      <w:pStyle w:val="Header"/>
    </w:pPr>
    <w:r>
      <w:rPr>
        <w:noProof/>
        <w:lang w:eastAsia="es-AR"/>
      </w:rPr>
      <mc:AlternateContent>
        <mc:Choice Requires="wps">
          <w:drawing>
            <wp:anchor distT="0" distB="0" distL="114300" distR="114300" simplePos="0" relativeHeight="251654656" behindDoc="0" locked="0" layoutInCell="1" allowOverlap="1">
              <wp:simplePos x="0" y="0"/>
              <wp:positionH relativeFrom="column">
                <wp:posOffset>-1144270</wp:posOffset>
              </wp:positionH>
              <wp:positionV relativeFrom="paragraph">
                <wp:posOffset>-449580</wp:posOffset>
              </wp:positionV>
              <wp:extent cx="215900" cy="1080135"/>
              <wp:effectExtent l="0" t="0" r="0"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0.1pt;margin-top:-35.4pt;width:17pt;height:8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mc:Fallback>
      </mc:AlternateContent>
    </w:r>
    <w:r>
      <w:rPr>
        <w:noProof/>
        <w:lang w:eastAsia="es-AR"/>
      </w:rPr>
      <mc:AlternateContent>
        <mc:Choice Requires="wps">
          <w:drawing>
            <wp:anchor distT="0" distB="0" distL="114300" distR="114300" simplePos="0" relativeHeight="251655680" behindDoc="0" locked="0" layoutInCell="1" allowOverlap="1">
              <wp:simplePos x="0" y="0"/>
              <wp:positionH relativeFrom="column">
                <wp:posOffset>-1144270</wp:posOffset>
              </wp:positionH>
              <wp:positionV relativeFrom="paragraph">
                <wp:posOffset>626745</wp:posOffset>
              </wp:positionV>
              <wp:extent cx="215900" cy="9096375"/>
              <wp:effectExtent l="0" t="0" r="0" b="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0.1pt;margin-top:49.35pt;width:17pt;height:71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554" w:rsidRDefault="00E56554">
    <w:pPr>
      <w:pStyle w:val="Header"/>
    </w:pPr>
    <w:r>
      <w:rPr>
        <w:noProof/>
        <w:lang w:eastAsia="es-AR"/>
      </w:rPr>
      <mc:AlternateContent>
        <mc:Choice Requires="wps">
          <w:drawing>
            <wp:anchor distT="0" distB="0" distL="114300" distR="114300" simplePos="0" relativeHeight="251653632" behindDoc="0" locked="0" layoutInCell="1" allowOverlap="1">
              <wp:simplePos x="0" y="0"/>
              <wp:positionH relativeFrom="column">
                <wp:posOffset>-934720</wp:posOffset>
              </wp:positionH>
              <wp:positionV relativeFrom="paragraph">
                <wp:posOffset>-450215</wp:posOffset>
              </wp:positionV>
              <wp:extent cx="7669530" cy="1080135"/>
              <wp:effectExtent l="0" t="0" r="0" b="0"/>
              <wp:wrapNone/>
              <wp:docPr id="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9530" cy="108013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73.6pt;margin-top:-35.45pt;width:603.9pt;height:8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mc:Fallback>
      </mc:AlternateContent>
    </w:r>
    <w:r>
      <w:rPr>
        <w:noProof/>
        <w:lang w:eastAsia="es-AR"/>
      </w:rPr>
      <mc:AlternateContent>
        <mc:Choice Requires="wps">
          <w:drawing>
            <wp:anchor distT="4294967295" distB="4294967295" distL="114300" distR="114300" simplePos="0" relativeHeight="251660800" behindDoc="0" locked="0" layoutInCell="1" allowOverlap="1">
              <wp:simplePos x="0" y="0"/>
              <wp:positionH relativeFrom="column">
                <wp:posOffset>-939800</wp:posOffset>
              </wp:positionH>
              <wp:positionV relativeFrom="paragraph">
                <wp:posOffset>625474</wp:posOffset>
              </wp:positionV>
              <wp:extent cx="7658100" cy="0"/>
              <wp:effectExtent l="0" t="0" r="0" b="0"/>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line">
                        <a:avLst/>
                      </a:prstGeom>
                      <a:noFill/>
                      <a:ln w="6350">
                        <a:solidFill>
                          <a:srgbClr val="007C8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mc:Fallback>
      </mc:AlternateContent>
    </w:r>
    <w:r>
      <w:rPr>
        <w:noProof/>
        <w:lang w:eastAsia="es-AR"/>
      </w:rPr>
      <mc:AlternateContent>
        <mc:Choice Requires="wps">
          <w:drawing>
            <wp:anchor distT="0" distB="0" distL="114300" distR="114300" simplePos="0" relativeHeight="251659776" behindDoc="0" locked="0" layoutInCell="1" allowOverlap="1">
              <wp:simplePos x="0" y="0"/>
              <wp:positionH relativeFrom="column">
                <wp:posOffset>-1143000</wp:posOffset>
              </wp:positionH>
              <wp:positionV relativeFrom="paragraph">
                <wp:posOffset>629285</wp:posOffset>
              </wp:positionV>
              <wp:extent cx="215900" cy="9096375"/>
              <wp:effectExtent l="0" t="0" r="0" b="0"/>
              <wp:wrapNone/>
              <wp:docPr id="1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mc:Fallback>
      </mc:AlternateContent>
    </w:r>
    <w:r>
      <w:rPr>
        <w:noProof/>
        <w:lang w:eastAsia="es-AR"/>
      </w:rPr>
      <mc:AlternateContent>
        <mc:Choice Requires="wps">
          <w:drawing>
            <wp:anchor distT="0" distB="0" distL="114300" distR="114300" simplePos="0" relativeHeight="251658752" behindDoc="0" locked="0" layoutInCell="1" allowOverlap="1">
              <wp:simplePos x="0" y="0"/>
              <wp:positionH relativeFrom="column">
                <wp:posOffset>-1143000</wp:posOffset>
              </wp:positionH>
              <wp:positionV relativeFrom="paragraph">
                <wp:posOffset>-447040</wp:posOffset>
              </wp:positionV>
              <wp:extent cx="215900" cy="1080135"/>
              <wp:effectExtent l="0" t="0" r="0" b="0"/>
              <wp:wrapNone/>
              <wp:docPr id="1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90pt;margin-top:-35.2pt;width:17pt;height:8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2.45pt;height:33.65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hyphenationZone w:val="425"/>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1F"/>
    <w:rsid w:val="00000183"/>
    <w:rsid w:val="00003045"/>
    <w:rsid w:val="00003435"/>
    <w:rsid w:val="0000378D"/>
    <w:rsid w:val="000056DF"/>
    <w:rsid w:val="000147BF"/>
    <w:rsid w:val="000162AC"/>
    <w:rsid w:val="00017873"/>
    <w:rsid w:val="00023829"/>
    <w:rsid w:val="00031F99"/>
    <w:rsid w:val="000332A5"/>
    <w:rsid w:val="00041F65"/>
    <w:rsid w:val="0005125D"/>
    <w:rsid w:val="00053704"/>
    <w:rsid w:val="00057299"/>
    <w:rsid w:val="00060EB8"/>
    <w:rsid w:val="000616D1"/>
    <w:rsid w:val="000647D0"/>
    <w:rsid w:val="00064DE2"/>
    <w:rsid w:val="00065561"/>
    <w:rsid w:val="00070810"/>
    <w:rsid w:val="00071460"/>
    <w:rsid w:val="00076512"/>
    <w:rsid w:val="00076673"/>
    <w:rsid w:val="00077A82"/>
    <w:rsid w:val="00083DD7"/>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417A"/>
    <w:rsid w:val="001872A6"/>
    <w:rsid w:val="00190CC4"/>
    <w:rsid w:val="00191241"/>
    <w:rsid w:val="00191C8C"/>
    <w:rsid w:val="00193E7F"/>
    <w:rsid w:val="001A2FBA"/>
    <w:rsid w:val="001A54AF"/>
    <w:rsid w:val="001A70CA"/>
    <w:rsid w:val="001B0217"/>
    <w:rsid w:val="001B13FF"/>
    <w:rsid w:val="001B2145"/>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1BCE"/>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9464E"/>
    <w:rsid w:val="004A0811"/>
    <w:rsid w:val="004A15E4"/>
    <w:rsid w:val="004A2FAB"/>
    <w:rsid w:val="004A5460"/>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3DDF"/>
    <w:rsid w:val="00565200"/>
    <w:rsid w:val="00573A70"/>
    <w:rsid w:val="00573D09"/>
    <w:rsid w:val="00581B68"/>
    <w:rsid w:val="00586636"/>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1189"/>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592C"/>
    <w:rsid w:val="007761E5"/>
    <w:rsid w:val="0078162A"/>
    <w:rsid w:val="007934BC"/>
    <w:rsid w:val="00796076"/>
    <w:rsid w:val="007A0960"/>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30F"/>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4F1"/>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27E5"/>
    <w:rsid w:val="00A33CBC"/>
    <w:rsid w:val="00A45BD7"/>
    <w:rsid w:val="00A47D80"/>
    <w:rsid w:val="00A54830"/>
    <w:rsid w:val="00A56824"/>
    <w:rsid w:val="00A60F96"/>
    <w:rsid w:val="00A6269B"/>
    <w:rsid w:val="00A63C10"/>
    <w:rsid w:val="00A65850"/>
    <w:rsid w:val="00A73510"/>
    <w:rsid w:val="00A73E55"/>
    <w:rsid w:val="00A87FBB"/>
    <w:rsid w:val="00A900D2"/>
    <w:rsid w:val="00A92687"/>
    <w:rsid w:val="00A92FA5"/>
    <w:rsid w:val="00A938FD"/>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4B76"/>
    <w:rsid w:val="00B05380"/>
    <w:rsid w:val="00B12CB6"/>
    <w:rsid w:val="00B24DA9"/>
    <w:rsid w:val="00B33B6C"/>
    <w:rsid w:val="00B51DAE"/>
    <w:rsid w:val="00B524FD"/>
    <w:rsid w:val="00B629B4"/>
    <w:rsid w:val="00B62D29"/>
    <w:rsid w:val="00B62FBA"/>
    <w:rsid w:val="00B63DC4"/>
    <w:rsid w:val="00B81207"/>
    <w:rsid w:val="00B817F2"/>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4076"/>
    <w:rsid w:val="00C15C97"/>
    <w:rsid w:val="00C21F2A"/>
    <w:rsid w:val="00C24126"/>
    <w:rsid w:val="00C3049A"/>
    <w:rsid w:val="00C305D2"/>
    <w:rsid w:val="00C330B2"/>
    <w:rsid w:val="00C41650"/>
    <w:rsid w:val="00C418BE"/>
    <w:rsid w:val="00C43EFA"/>
    <w:rsid w:val="00C545ED"/>
    <w:rsid w:val="00C54CC7"/>
    <w:rsid w:val="00C66B36"/>
    <w:rsid w:val="00C7383F"/>
    <w:rsid w:val="00C755F3"/>
    <w:rsid w:val="00C75B4A"/>
    <w:rsid w:val="00C8142F"/>
    <w:rsid w:val="00C85282"/>
    <w:rsid w:val="00C86D29"/>
    <w:rsid w:val="00C86F69"/>
    <w:rsid w:val="00C9250B"/>
    <w:rsid w:val="00C93509"/>
    <w:rsid w:val="00CA0AA3"/>
    <w:rsid w:val="00CA1044"/>
    <w:rsid w:val="00CA1D8A"/>
    <w:rsid w:val="00CA36E6"/>
    <w:rsid w:val="00CB1A21"/>
    <w:rsid w:val="00CB1A24"/>
    <w:rsid w:val="00CB1B69"/>
    <w:rsid w:val="00CB2873"/>
    <w:rsid w:val="00CB3A14"/>
    <w:rsid w:val="00CB65CE"/>
    <w:rsid w:val="00CB7242"/>
    <w:rsid w:val="00CC1A04"/>
    <w:rsid w:val="00CC7838"/>
    <w:rsid w:val="00CE0162"/>
    <w:rsid w:val="00CE0F17"/>
    <w:rsid w:val="00CE457D"/>
    <w:rsid w:val="00CE5D32"/>
    <w:rsid w:val="00CE782A"/>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86958"/>
    <w:rsid w:val="00D93052"/>
    <w:rsid w:val="00D93E58"/>
    <w:rsid w:val="00D952E9"/>
    <w:rsid w:val="00DA3A48"/>
    <w:rsid w:val="00DC2A4A"/>
    <w:rsid w:val="00DC32C7"/>
    <w:rsid w:val="00DC54CF"/>
    <w:rsid w:val="00DD0501"/>
    <w:rsid w:val="00DD16EA"/>
    <w:rsid w:val="00DD5038"/>
    <w:rsid w:val="00DD76D7"/>
    <w:rsid w:val="00DE19DA"/>
    <w:rsid w:val="00DE23B1"/>
    <w:rsid w:val="00DF3A25"/>
    <w:rsid w:val="00DF40F7"/>
    <w:rsid w:val="00DF63F2"/>
    <w:rsid w:val="00DF6DF9"/>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56554"/>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361638547">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hyperlink" Target="http://www.opensource.org/licenses/postgresql" TargetMode="External"/><Relationship Id="rId39" Type="http://schemas.openxmlformats.org/officeDocument/2006/relationships/hyperlink" Target="http://www.fagsistems.com.ar/home.php3" TargetMode="External"/><Relationship Id="rId21" Type="http://schemas.openxmlformats.org/officeDocument/2006/relationships/hyperlink" Target="http://es.wikipedia.org/wiki/Licencia_de_software_libre_permisiva" TargetMode="External"/><Relationship Id="rId34" Type="http://schemas.microsoft.com/office/2007/relationships/diagramDrawing" Target="diagrams/drawing1.xml"/><Relationship Id="rId42" Type="http://schemas.openxmlformats.org/officeDocument/2006/relationships/diagramData" Target="diagrams/data2.xml"/><Relationship Id="rId47" Type="http://schemas.openxmlformats.org/officeDocument/2006/relationships/hyperlink" Target="http://tinyurl.com/adr-server-b" TargetMode="External"/><Relationship Id="rId50" Type="http://schemas.openxmlformats.org/officeDocument/2006/relationships/image" Target="media/image1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http://es.wikipedia.org/wiki/Interfaz_de_usuario" TargetMode="External"/><Relationship Id="rId11" Type="http://schemas.openxmlformats.org/officeDocument/2006/relationships/header" Target="header2.xml"/><Relationship Id="rId24" Type="http://schemas.openxmlformats.org/officeDocument/2006/relationships/hyperlink" Target="http://www.postgresql.org/docs/manuals/" TargetMode="External"/><Relationship Id="rId32" Type="http://schemas.openxmlformats.org/officeDocument/2006/relationships/diagramQuickStyle" Target="diagrams/quickStyle1.xml"/><Relationship Id="rId37" Type="http://schemas.openxmlformats.org/officeDocument/2006/relationships/hyperlink" Target="http://tinyurl.com/adr-server-dev2" TargetMode="External"/><Relationship Id="rId40" Type="http://schemas.openxmlformats.org/officeDocument/2006/relationships/hyperlink" Target="http://tinyurl.com/adr-pc-dev2" TargetMode="External"/><Relationship Id="rId45" Type="http://schemas.openxmlformats.org/officeDocument/2006/relationships/diagramColors" Target="diagrams/colors2.xm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yperlink" Target="http://es.wikipedia.org/wiki/Licencia_de_software" TargetMode="External"/><Relationship Id="rId31" Type="http://schemas.openxmlformats.org/officeDocument/2006/relationships/diagramLayout" Target="diagrams/layout1.xml"/><Relationship Id="rId44" Type="http://schemas.openxmlformats.org/officeDocument/2006/relationships/diagramQuickStyle" Target="diagrams/quickStyle2.xm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yperlink" Target="http://es.wikipedia.org/wiki/MIT_License" TargetMode="External"/><Relationship Id="rId27" Type="http://schemas.openxmlformats.org/officeDocument/2006/relationships/image" Target="media/image6.png"/><Relationship Id="rId30" Type="http://schemas.openxmlformats.org/officeDocument/2006/relationships/diagramData" Target="diagrams/data1.xml"/><Relationship Id="rId35" Type="http://schemas.openxmlformats.org/officeDocument/2006/relationships/image" Target="media/image7.jpeg"/><Relationship Id="rId43" Type="http://schemas.openxmlformats.org/officeDocument/2006/relationships/diagramLayout" Target="diagrams/layout2.xml"/><Relationship Id="rId48" Type="http://schemas.openxmlformats.org/officeDocument/2006/relationships/image" Target="media/image9.png"/><Relationship Id="rId8" Type="http://schemas.openxmlformats.org/officeDocument/2006/relationships/endnotes" Target="endnotes.xm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pec.org/jAppServer2004/results/res2007q3/jAppServer2004-20070606-00065.html" TargetMode="External"/><Relationship Id="rId25" Type="http://schemas.openxmlformats.org/officeDocument/2006/relationships/hyperlink" Target="http://www.sai.msu.su/~megera/postgres/gist/doc/intro.shtml" TargetMode="External"/><Relationship Id="rId33" Type="http://schemas.openxmlformats.org/officeDocument/2006/relationships/diagramColors" Target="diagrams/colors1.xml"/><Relationship Id="rId38" Type="http://schemas.openxmlformats.org/officeDocument/2006/relationships/hyperlink" Target="http://tinyurl.com/adr-pc-dev1" TargetMode="External"/><Relationship Id="rId46" Type="http://schemas.microsoft.com/office/2007/relationships/diagramDrawing" Target="diagrams/drawing2.xml"/><Relationship Id="rId20" Type="http://schemas.openxmlformats.org/officeDocument/2006/relationships/hyperlink" Target="http://es.wikipedia.org/wiki/BSD"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es.wikipedia.org/wiki/Licencia_p%C3%BAblica_general_de_GNU" TargetMode="External"/><Relationship Id="rId28" Type="http://schemas.openxmlformats.org/officeDocument/2006/relationships/hyperlink" Target="http://es.wikipedia.org/wiki/Java_SE" TargetMode="External"/><Relationship Id="rId36" Type="http://schemas.openxmlformats.org/officeDocument/2006/relationships/hyperlink" Target="http://tinyurl.com/adr-server-dev1" TargetMode="External"/><Relationship Id="rId49" Type="http://schemas.openxmlformats.org/officeDocument/2006/relationships/hyperlink" Target="http://tinyurl.com/adr-na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4146FF-EB74-4030-8D58-7D8ECEE720F6}" type="doc">
      <dgm:prSet loTypeId="urn:microsoft.com/office/officeart/2005/8/layout/equation1" loCatId="relationship" qsTypeId="urn:microsoft.com/office/officeart/2005/8/quickstyle/3d3" qsCatId="3D" csTypeId="urn:microsoft.com/office/officeart/2005/8/colors/accent1_2" csCatId="accent1" phldr="1"/>
      <dgm:spPr/>
      <dgm:t>
        <a:bodyPr/>
        <a:lstStyle/>
        <a:p>
          <a:endParaRPr lang="es-AR"/>
        </a:p>
      </dgm:t>
    </dgm:pt>
    <dgm:pt modelId="{B2EE7840-871B-4B94-84F7-3A29FFA268B1}">
      <dgm:prSet phldrT="[Text]" custT="1"/>
      <dgm:spPr/>
      <dgm:t>
        <a:bodyPr/>
        <a:lstStyle/>
        <a:p>
          <a:r>
            <a:rPr lang="es-AR" sz="1200" dirty="0" err="1" smtClean="0"/>
            <a:t>Postgres</a:t>
          </a:r>
          <a:endParaRPr lang="es-AR" sz="1200" dirty="0"/>
        </a:p>
      </dgm:t>
    </dgm:pt>
    <dgm:pt modelId="{B616B468-A1A7-4D8D-9D96-94E9F2CE2ED7}" type="parTrans" cxnId="{5DC4FDA4-8B2A-4126-8E21-6A12F09883BF}">
      <dgm:prSet/>
      <dgm:spPr/>
      <dgm:t>
        <a:bodyPr/>
        <a:lstStyle/>
        <a:p>
          <a:endParaRPr lang="es-AR" sz="2400"/>
        </a:p>
      </dgm:t>
    </dgm:pt>
    <dgm:pt modelId="{A95DAB7C-70BA-40DE-B600-15BFC3997050}" type="sibTrans" cxnId="{5DC4FDA4-8B2A-4126-8E21-6A12F09883BF}">
      <dgm:prSet custT="1"/>
      <dgm:spPr/>
      <dgm:t>
        <a:bodyPr/>
        <a:lstStyle/>
        <a:p>
          <a:endParaRPr lang="es-AR" sz="1100"/>
        </a:p>
      </dgm:t>
    </dgm:pt>
    <dgm:pt modelId="{20B1ADE3-2A33-4A5F-A82D-4E0ED466D408}">
      <dgm:prSet phldrT="[Text]" custT="1"/>
      <dgm:spPr/>
      <dgm:t>
        <a:bodyPr/>
        <a:lstStyle/>
        <a:p>
          <a:r>
            <a:rPr lang="es-AR" sz="1400" dirty="0" smtClean="0"/>
            <a:t>Linux Server</a:t>
          </a:r>
          <a:endParaRPr lang="es-AR" sz="1400" dirty="0"/>
        </a:p>
      </dgm:t>
    </dgm:pt>
    <dgm:pt modelId="{AB4F562F-C1F0-438D-8ECE-3C7284409D82}" type="parTrans" cxnId="{0F91B86C-624D-43FB-8180-B12AE5D77E67}">
      <dgm:prSet/>
      <dgm:spPr/>
      <dgm:t>
        <a:bodyPr/>
        <a:lstStyle/>
        <a:p>
          <a:endParaRPr lang="es-AR" sz="2400"/>
        </a:p>
      </dgm:t>
    </dgm:pt>
    <dgm:pt modelId="{B99E24FE-FFCE-460B-BDF5-FBD010259723}" type="sibTrans" cxnId="{0F91B86C-624D-43FB-8180-B12AE5D77E67}">
      <dgm:prSet custT="1"/>
      <dgm:spPr/>
      <dgm:t>
        <a:bodyPr/>
        <a:lstStyle/>
        <a:p>
          <a:endParaRPr lang="es-AR" sz="1100"/>
        </a:p>
      </dgm:t>
    </dgm:pt>
    <dgm:pt modelId="{BA1E463F-4A7E-45DF-BE06-18A8C1DC59B0}">
      <dgm:prSet phldrT="[Text]" custT="1"/>
      <dgm:spPr/>
      <dgm:t>
        <a:bodyPr/>
        <a:lstStyle/>
        <a:p>
          <a:r>
            <a:rPr lang="es-AR" sz="3600" dirty="0" smtClean="0"/>
            <a:t>$0</a:t>
          </a:r>
          <a:endParaRPr lang="es-AR" sz="3600" dirty="0"/>
        </a:p>
      </dgm:t>
    </dgm:pt>
    <dgm:pt modelId="{F52EABF6-066C-4B04-82D4-C1EE1EF3A3B1}" type="parTrans" cxnId="{130F9D65-DBC9-4F12-9CE8-8112735A81CF}">
      <dgm:prSet/>
      <dgm:spPr/>
      <dgm:t>
        <a:bodyPr/>
        <a:lstStyle/>
        <a:p>
          <a:endParaRPr lang="es-AR" sz="2400"/>
        </a:p>
      </dgm:t>
    </dgm:pt>
    <dgm:pt modelId="{0D7CF63D-0C27-4563-A84F-90085376FE4F}" type="sibTrans" cxnId="{130F9D65-DBC9-4F12-9CE8-8112735A81CF}">
      <dgm:prSet/>
      <dgm:spPr/>
      <dgm:t>
        <a:bodyPr/>
        <a:lstStyle/>
        <a:p>
          <a:endParaRPr lang="es-AR" sz="2400"/>
        </a:p>
      </dgm:t>
    </dgm:pt>
    <dgm:pt modelId="{F021C3EC-EC1E-4859-8ADD-1E1B599847C1}">
      <dgm:prSet phldrT="[Text]" custT="1"/>
      <dgm:spPr/>
      <dgm:t>
        <a:bodyPr/>
        <a:lstStyle/>
        <a:p>
          <a:r>
            <a:rPr lang="es-AR" sz="1200" dirty="0" smtClean="0"/>
            <a:t>Linux Desktop</a:t>
          </a:r>
          <a:endParaRPr lang="es-AR" sz="1200" dirty="0"/>
        </a:p>
      </dgm:t>
    </dgm:pt>
    <dgm:pt modelId="{4A34F6E3-624E-45CA-81E7-863E2A780B05}" type="parTrans" cxnId="{98705CD7-9FD0-44BB-9498-18738841BF44}">
      <dgm:prSet/>
      <dgm:spPr/>
      <dgm:t>
        <a:bodyPr/>
        <a:lstStyle/>
        <a:p>
          <a:endParaRPr lang="es-AR" sz="2400"/>
        </a:p>
      </dgm:t>
    </dgm:pt>
    <dgm:pt modelId="{BB049A0F-B2BC-4FC6-A236-B0353A69EBD8}" type="sibTrans" cxnId="{98705CD7-9FD0-44BB-9498-18738841BF44}">
      <dgm:prSet custT="1"/>
      <dgm:spPr/>
      <dgm:t>
        <a:bodyPr/>
        <a:lstStyle/>
        <a:p>
          <a:endParaRPr lang="es-AR" sz="1100"/>
        </a:p>
      </dgm:t>
    </dgm:pt>
    <dgm:pt modelId="{D2F63A2A-CCFD-4500-A27A-54EB92BCD831}">
      <dgm:prSet phldrT="[Text]" custT="1"/>
      <dgm:spPr/>
      <dgm:t>
        <a:bodyPr/>
        <a:lstStyle/>
        <a:p>
          <a:r>
            <a:rPr lang="es-AR" sz="1200" dirty="0" smtClean="0"/>
            <a:t>Apache </a:t>
          </a:r>
          <a:r>
            <a:rPr lang="es-AR" sz="1200" dirty="0" err="1" smtClean="0"/>
            <a:t>Tomcat</a:t>
          </a:r>
          <a:endParaRPr lang="es-AR" sz="1200" dirty="0"/>
        </a:p>
      </dgm:t>
    </dgm:pt>
    <dgm:pt modelId="{FEB014B8-8D17-4C98-B6BA-B9C3221B5CD5}" type="parTrans" cxnId="{4F18F8DE-6441-4D6F-A823-21E28D81937E}">
      <dgm:prSet/>
      <dgm:spPr/>
      <dgm:t>
        <a:bodyPr/>
        <a:lstStyle/>
        <a:p>
          <a:endParaRPr lang="es-AR" sz="2400"/>
        </a:p>
      </dgm:t>
    </dgm:pt>
    <dgm:pt modelId="{FFFA5A1F-4EEE-49AE-B25D-676679ED9C8D}" type="sibTrans" cxnId="{4F18F8DE-6441-4D6F-A823-21E28D81937E}">
      <dgm:prSet custT="1"/>
      <dgm:spPr/>
      <dgm:t>
        <a:bodyPr/>
        <a:lstStyle/>
        <a:p>
          <a:endParaRPr lang="es-AR" sz="1400"/>
        </a:p>
      </dgm:t>
    </dgm:pt>
    <dgm:pt modelId="{80E2C269-723A-4089-9580-9658E5B6CFB6}" type="pres">
      <dgm:prSet presAssocID="{054146FF-EB74-4030-8D58-7D8ECEE720F6}" presName="linearFlow" presStyleCnt="0">
        <dgm:presLayoutVars>
          <dgm:dir/>
          <dgm:resizeHandles val="exact"/>
        </dgm:presLayoutVars>
      </dgm:prSet>
      <dgm:spPr/>
      <dgm:t>
        <a:bodyPr/>
        <a:lstStyle/>
        <a:p>
          <a:endParaRPr lang="es-AR"/>
        </a:p>
      </dgm:t>
    </dgm:pt>
    <dgm:pt modelId="{953E3B99-C1ED-4B6D-A1E3-8AB80C7B4B0B}" type="pres">
      <dgm:prSet presAssocID="{B2EE7840-871B-4B94-84F7-3A29FFA268B1}" presName="node" presStyleLbl="node1" presStyleIdx="0" presStyleCnt="5">
        <dgm:presLayoutVars>
          <dgm:bulletEnabled val="1"/>
        </dgm:presLayoutVars>
      </dgm:prSet>
      <dgm:spPr/>
      <dgm:t>
        <a:bodyPr/>
        <a:lstStyle/>
        <a:p>
          <a:endParaRPr lang="es-AR"/>
        </a:p>
      </dgm:t>
    </dgm:pt>
    <dgm:pt modelId="{57086187-52CB-419E-B946-E8BC7788B0F6}" type="pres">
      <dgm:prSet presAssocID="{A95DAB7C-70BA-40DE-B600-15BFC3997050}" presName="spacerL" presStyleCnt="0"/>
      <dgm:spPr/>
    </dgm:pt>
    <dgm:pt modelId="{F5A507C8-E12D-4088-A9DD-BFE0897B89C2}" type="pres">
      <dgm:prSet presAssocID="{A95DAB7C-70BA-40DE-B600-15BFC3997050}" presName="sibTrans" presStyleLbl="sibTrans2D1" presStyleIdx="0" presStyleCnt="4" custScaleX="49401" custScaleY="51197"/>
      <dgm:spPr/>
      <dgm:t>
        <a:bodyPr/>
        <a:lstStyle/>
        <a:p>
          <a:endParaRPr lang="es-AR"/>
        </a:p>
      </dgm:t>
    </dgm:pt>
    <dgm:pt modelId="{A85145D0-4FC9-45D2-AA18-75016F322039}" type="pres">
      <dgm:prSet presAssocID="{A95DAB7C-70BA-40DE-B600-15BFC3997050}" presName="spacerR" presStyleCnt="0"/>
      <dgm:spPr/>
    </dgm:pt>
    <dgm:pt modelId="{4E927192-F7FB-4B90-A773-227E4DE7750D}" type="pres">
      <dgm:prSet presAssocID="{20B1ADE3-2A33-4A5F-A82D-4E0ED466D408}" presName="node" presStyleLbl="node1" presStyleIdx="1" presStyleCnt="5">
        <dgm:presLayoutVars>
          <dgm:bulletEnabled val="1"/>
        </dgm:presLayoutVars>
      </dgm:prSet>
      <dgm:spPr/>
      <dgm:t>
        <a:bodyPr/>
        <a:lstStyle/>
        <a:p>
          <a:endParaRPr lang="es-AR"/>
        </a:p>
      </dgm:t>
    </dgm:pt>
    <dgm:pt modelId="{1CD0D243-EA27-47B8-9631-81A235C434B9}" type="pres">
      <dgm:prSet presAssocID="{B99E24FE-FFCE-460B-BDF5-FBD010259723}" presName="spacerL" presStyleCnt="0"/>
      <dgm:spPr/>
    </dgm:pt>
    <dgm:pt modelId="{15F56C05-4F70-465B-9C45-DEBF62872B3E}" type="pres">
      <dgm:prSet presAssocID="{B99E24FE-FFCE-460B-BDF5-FBD010259723}" presName="sibTrans" presStyleLbl="sibTrans2D1" presStyleIdx="1" presStyleCnt="4" custScaleX="55093" custScaleY="49344"/>
      <dgm:spPr/>
      <dgm:t>
        <a:bodyPr/>
        <a:lstStyle/>
        <a:p>
          <a:endParaRPr lang="es-AR"/>
        </a:p>
      </dgm:t>
    </dgm:pt>
    <dgm:pt modelId="{D3F55F93-7C74-4D9D-BD62-E54228B5A901}" type="pres">
      <dgm:prSet presAssocID="{B99E24FE-FFCE-460B-BDF5-FBD010259723}" presName="spacerR" presStyleCnt="0"/>
      <dgm:spPr/>
    </dgm:pt>
    <dgm:pt modelId="{B3D2F53E-E6BD-42AD-9651-5DFA2C4CF076}" type="pres">
      <dgm:prSet presAssocID="{F021C3EC-EC1E-4859-8ADD-1E1B599847C1}" presName="node" presStyleLbl="node1" presStyleIdx="2" presStyleCnt="5">
        <dgm:presLayoutVars>
          <dgm:bulletEnabled val="1"/>
        </dgm:presLayoutVars>
      </dgm:prSet>
      <dgm:spPr/>
      <dgm:t>
        <a:bodyPr/>
        <a:lstStyle/>
        <a:p>
          <a:endParaRPr lang="es-AR"/>
        </a:p>
      </dgm:t>
    </dgm:pt>
    <dgm:pt modelId="{AFF26BE2-ABC6-42DF-B7A3-8CFD7FEF2744}" type="pres">
      <dgm:prSet presAssocID="{BB049A0F-B2BC-4FC6-A236-B0353A69EBD8}" presName="spacerL" presStyleCnt="0"/>
      <dgm:spPr/>
    </dgm:pt>
    <dgm:pt modelId="{35F0FCA2-96EE-4708-902B-56C18B5E5071}" type="pres">
      <dgm:prSet presAssocID="{BB049A0F-B2BC-4FC6-A236-B0353A69EBD8}" presName="sibTrans" presStyleLbl="sibTrans2D1" presStyleIdx="2" presStyleCnt="4" custScaleX="48926" custScaleY="47458"/>
      <dgm:spPr/>
      <dgm:t>
        <a:bodyPr/>
        <a:lstStyle/>
        <a:p>
          <a:endParaRPr lang="es-AR"/>
        </a:p>
      </dgm:t>
    </dgm:pt>
    <dgm:pt modelId="{796E0848-1C7E-4D75-919D-36458266AB97}" type="pres">
      <dgm:prSet presAssocID="{BB049A0F-B2BC-4FC6-A236-B0353A69EBD8}" presName="spacerR" presStyleCnt="0"/>
      <dgm:spPr/>
    </dgm:pt>
    <dgm:pt modelId="{0A052003-6206-40DE-9655-AD5B659E67DC}" type="pres">
      <dgm:prSet presAssocID="{D2F63A2A-CCFD-4500-A27A-54EB92BCD831}" presName="node" presStyleLbl="node1" presStyleIdx="3" presStyleCnt="5">
        <dgm:presLayoutVars>
          <dgm:bulletEnabled val="1"/>
        </dgm:presLayoutVars>
      </dgm:prSet>
      <dgm:spPr/>
      <dgm:t>
        <a:bodyPr/>
        <a:lstStyle/>
        <a:p>
          <a:endParaRPr lang="es-AR"/>
        </a:p>
      </dgm:t>
    </dgm:pt>
    <dgm:pt modelId="{92A030A3-A1D9-45B9-BAC4-26CA2A305581}" type="pres">
      <dgm:prSet presAssocID="{FFFA5A1F-4EEE-49AE-B25D-676679ED9C8D}" presName="spacerL" presStyleCnt="0"/>
      <dgm:spPr/>
    </dgm:pt>
    <dgm:pt modelId="{7DDA335B-F91E-457D-ACDB-FB36C280C2BD}" type="pres">
      <dgm:prSet presAssocID="{FFFA5A1F-4EEE-49AE-B25D-676679ED9C8D}" presName="sibTrans" presStyleLbl="sibTrans2D1" presStyleIdx="3" presStyleCnt="4"/>
      <dgm:spPr/>
      <dgm:t>
        <a:bodyPr/>
        <a:lstStyle/>
        <a:p>
          <a:endParaRPr lang="es-AR"/>
        </a:p>
      </dgm:t>
    </dgm:pt>
    <dgm:pt modelId="{F63EBE15-0041-4447-891F-8B40D7D6EA4A}" type="pres">
      <dgm:prSet presAssocID="{FFFA5A1F-4EEE-49AE-B25D-676679ED9C8D}" presName="spacerR" presStyleCnt="0"/>
      <dgm:spPr/>
    </dgm:pt>
    <dgm:pt modelId="{A6BEB3CC-4EBB-48B9-988E-91BBE3A249DF}" type="pres">
      <dgm:prSet presAssocID="{BA1E463F-4A7E-45DF-BE06-18A8C1DC59B0}" presName="node" presStyleLbl="node1" presStyleIdx="4" presStyleCnt="5">
        <dgm:presLayoutVars>
          <dgm:bulletEnabled val="1"/>
        </dgm:presLayoutVars>
      </dgm:prSet>
      <dgm:spPr/>
      <dgm:t>
        <a:bodyPr/>
        <a:lstStyle/>
        <a:p>
          <a:endParaRPr lang="es-AR"/>
        </a:p>
      </dgm:t>
    </dgm:pt>
  </dgm:ptLst>
  <dgm:cxnLst>
    <dgm:cxn modelId="{4F18F8DE-6441-4D6F-A823-21E28D81937E}" srcId="{054146FF-EB74-4030-8D58-7D8ECEE720F6}" destId="{D2F63A2A-CCFD-4500-A27A-54EB92BCD831}" srcOrd="3" destOrd="0" parTransId="{FEB014B8-8D17-4C98-B6BA-B9C3221B5CD5}" sibTransId="{FFFA5A1F-4EEE-49AE-B25D-676679ED9C8D}"/>
    <dgm:cxn modelId="{D52F9AF4-D035-44F3-AB77-2B2CEF5C7A24}" type="presOf" srcId="{D2F63A2A-CCFD-4500-A27A-54EB92BCD831}" destId="{0A052003-6206-40DE-9655-AD5B659E67DC}" srcOrd="0" destOrd="0" presId="urn:microsoft.com/office/officeart/2005/8/layout/equation1"/>
    <dgm:cxn modelId="{A7F42E4F-FAA0-46C6-AF31-08E229DA696D}" type="presOf" srcId="{B99E24FE-FFCE-460B-BDF5-FBD010259723}" destId="{15F56C05-4F70-465B-9C45-DEBF62872B3E}" srcOrd="0" destOrd="0" presId="urn:microsoft.com/office/officeart/2005/8/layout/equation1"/>
    <dgm:cxn modelId="{BE25D184-7ECC-4E3D-9812-E9777E2FB168}" type="presOf" srcId="{FFFA5A1F-4EEE-49AE-B25D-676679ED9C8D}" destId="{7DDA335B-F91E-457D-ACDB-FB36C280C2BD}" srcOrd="0" destOrd="0" presId="urn:microsoft.com/office/officeart/2005/8/layout/equation1"/>
    <dgm:cxn modelId="{A952FB54-C20E-4677-A0DE-7B574F047278}" type="presOf" srcId="{BB049A0F-B2BC-4FC6-A236-B0353A69EBD8}" destId="{35F0FCA2-96EE-4708-902B-56C18B5E5071}" srcOrd="0" destOrd="0" presId="urn:microsoft.com/office/officeart/2005/8/layout/equation1"/>
    <dgm:cxn modelId="{0F91B86C-624D-43FB-8180-B12AE5D77E67}" srcId="{054146FF-EB74-4030-8D58-7D8ECEE720F6}" destId="{20B1ADE3-2A33-4A5F-A82D-4E0ED466D408}" srcOrd="1" destOrd="0" parTransId="{AB4F562F-C1F0-438D-8ECE-3C7284409D82}" sibTransId="{B99E24FE-FFCE-460B-BDF5-FBD010259723}"/>
    <dgm:cxn modelId="{335348FA-5351-4EB8-BACE-329EBB77172A}" type="presOf" srcId="{054146FF-EB74-4030-8D58-7D8ECEE720F6}" destId="{80E2C269-723A-4089-9580-9658E5B6CFB6}" srcOrd="0" destOrd="0" presId="urn:microsoft.com/office/officeart/2005/8/layout/equation1"/>
    <dgm:cxn modelId="{1A36CDAF-63E7-43F4-A063-D855C8776CFB}" type="presOf" srcId="{20B1ADE3-2A33-4A5F-A82D-4E0ED466D408}" destId="{4E927192-F7FB-4B90-A773-227E4DE7750D}" srcOrd="0" destOrd="0" presId="urn:microsoft.com/office/officeart/2005/8/layout/equation1"/>
    <dgm:cxn modelId="{3EAF9781-C8DA-4EB7-A9CC-4905521E9283}" type="presOf" srcId="{BA1E463F-4A7E-45DF-BE06-18A8C1DC59B0}" destId="{A6BEB3CC-4EBB-48B9-988E-91BBE3A249DF}" srcOrd="0" destOrd="0" presId="urn:microsoft.com/office/officeart/2005/8/layout/equation1"/>
    <dgm:cxn modelId="{7C6AD220-6321-4467-BE3E-313EEFADFE50}" type="presOf" srcId="{F021C3EC-EC1E-4859-8ADD-1E1B599847C1}" destId="{B3D2F53E-E6BD-42AD-9651-5DFA2C4CF076}" srcOrd="0" destOrd="0" presId="urn:microsoft.com/office/officeart/2005/8/layout/equation1"/>
    <dgm:cxn modelId="{D6DCA4A4-DB10-4B3B-9B49-8542F86E901F}" type="presOf" srcId="{B2EE7840-871B-4B94-84F7-3A29FFA268B1}" destId="{953E3B99-C1ED-4B6D-A1E3-8AB80C7B4B0B}" srcOrd="0" destOrd="0" presId="urn:microsoft.com/office/officeart/2005/8/layout/equation1"/>
    <dgm:cxn modelId="{98705CD7-9FD0-44BB-9498-18738841BF44}" srcId="{054146FF-EB74-4030-8D58-7D8ECEE720F6}" destId="{F021C3EC-EC1E-4859-8ADD-1E1B599847C1}" srcOrd="2" destOrd="0" parTransId="{4A34F6E3-624E-45CA-81E7-863E2A780B05}" sibTransId="{BB049A0F-B2BC-4FC6-A236-B0353A69EBD8}"/>
    <dgm:cxn modelId="{130F9D65-DBC9-4F12-9CE8-8112735A81CF}" srcId="{054146FF-EB74-4030-8D58-7D8ECEE720F6}" destId="{BA1E463F-4A7E-45DF-BE06-18A8C1DC59B0}" srcOrd="4" destOrd="0" parTransId="{F52EABF6-066C-4B04-82D4-C1EE1EF3A3B1}" sibTransId="{0D7CF63D-0C27-4563-A84F-90085376FE4F}"/>
    <dgm:cxn modelId="{7F4484BC-0B5F-451A-9BB8-12B0D22C5BA5}" type="presOf" srcId="{A95DAB7C-70BA-40DE-B600-15BFC3997050}" destId="{F5A507C8-E12D-4088-A9DD-BFE0897B89C2}" srcOrd="0" destOrd="0" presId="urn:microsoft.com/office/officeart/2005/8/layout/equation1"/>
    <dgm:cxn modelId="{5DC4FDA4-8B2A-4126-8E21-6A12F09883BF}" srcId="{054146FF-EB74-4030-8D58-7D8ECEE720F6}" destId="{B2EE7840-871B-4B94-84F7-3A29FFA268B1}" srcOrd="0" destOrd="0" parTransId="{B616B468-A1A7-4D8D-9D96-94E9F2CE2ED7}" sibTransId="{A95DAB7C-70BA-40DE-B600-15BFC3997050}"/>
    <dgm:cxn modelId="{60552977-1115-4A97-82F8-82E6A5DB7402}" type="presParOf" srcId="{80E2C269-723A-4089-9580-9658E5B6CFB6}" destId="{953E3B99-C1ED-4B6D-A1E3-8AB80C7B4B0B}" srcOrd="0" destOrd="0" presId="urn:microsoft.com/office/officeart/2005/8/layout/equation1"/>
    <dgm:cxn modelId="{B5417701-F663-446E-9459-BD800AB69DF2}" type="presParOf" srcId="{80E2C269-723A-4089-9580-9658E5B6CFB6}" destId="{57086187-52CB-419E-B946-E8BC7788B0F6}" srcOrd="1" destOrd="0" presId="urn:microsoft.com/office/officeart/2005/8/layout/equation1"/>
    <dgm:cxn modelId="{F0A1BC20-80D5-48FA-A5E5-6335944B5200}" type="presParOf" srcId="{80E2C269-723A-4089-9580-9658E5B6CFB6}" destId="{F5A507C8-E12D-4088-A9DD-BFE0897B89C2}" srcOrd="2" destOrd="0" presId="urn:microsoft.com/office/officeart/2005/8/layout/equation1"/>
    <dgm:cxn modelId="{22DC51B2-0EA4-4236-A6C6-E4B2F190143F}" type="presParOf" srcId="{80E2C269-723A-4089-9580-9658E5B6CFB6}" destId="{A85145D0-4FC9-45D2-AA18-75016F322039}" srcOrd="3" destOrd="0" presId="urn:microsoft.com/office/officeart/2005/8/layout/equation1"/>
    <dgm:cxn modelId="{B3351C24-D3D1-433D-9B25-C653E04E6E1C}" type="presParOf" srcId="{80E2C269-723A-4089-9580-9658E5B6CFB6}" destId="{4E927192-F7FB-4B90-A773-227E4DE7750D}" srcOrd="4" destOrd="0" presId="urn:microsoft.com/office/officeart/2005/8/layout/equation1"/>
    <dgm:cxn modelId="{945E96C7-817D-42DD-B977-D26AFDC6E7CE}" type="presParOf" srcId="{80E2C269-723A-4089-9580-9658E5B6CFB6}" destId="{1CD0D243-EA27-47B8-9631-81A235C434B9}" srcOrd="5" destOrd="0" presId="urn:microsoft.com/office/officeart/2005/8/layout/equation1"/>
    <dgm:cxn modelId="{B7F960DC-478C-4770-B99B-B8F3B6BE199C}" type="presParOf" srcId="{80E2C269-723A-4089-9580-9658E5B6CFB6}" destId="{15F56C05-4F70-465B-9C45-DEBF62872B3E}" srcOrd="6" destOrd="0" presId="urn:microsoft.com/office/officeart/2005/8/layout/equation1"/>
    <dgm:cxn modelId="{49E32D3C-B57C-4158-8573-71B64A219986}" type="presParOf" srcId="{80E2C269-723A-4089-9580-9658E5B6CFB6}" destId="{D3F55F93-7C74-4D9D-BD62-E54228B5A901}" srcOrd="7" destOrd="0" presId="urn:microsoft.com/office/officeart/2005/8/layout/equation1"/>
    <dgm:cxn modelId="{758121DB-D4CE-4FA4-A02B-27C5F042B149}" type="presParOf" srcId="{80E2C269-723A-4089-9580-9658E5B6CFB6}" destId="{B3D2F53E-E6BD-42AD-9651-5DFA2C4CF076}" srcOrd="8" destOrd="0" presId="urn:microsoft.com/office/officeart/2005/8/layout/equation1"/>
    <dgm:cxn modelId="{8D2C5E3B-FA8C-487C-9B90-86879E5B81F6}" type="presParOf" srcId="{80E2C269-723A-4089-9580-9658E5B6CFB6}" destId="{AFF26BE2-ABC6-42DF-B7A3-8CFD7FEF2744}" srcOrd="9" destOrd="0" presId="urn:microsoft.com/office/officeart/2005/8/layout/equation1"/>
    <dgm:cxn modelId="{5F82C436-F475-4723-853A-52D4B684CA0A}" type="presParOf" srcId="{80E2C269-723A-4089-9580-9658E5B6CFB6}" destId="{35F0FCA2-96EE-4708-902B-56C18B5E5071}" srcOrd="10" destOrd="0" presId="urn:microsoft.com/office/officeart/2005/8/layout/equation1"/>
    <dgm:cxn modelId="{D72531B4-F158-49F7-B25C-3CCB4E4AAA5B}" type="presParOf" srcId="{80E2C269-723A-4089-9580-9658E5B6CFB6}" destId="{796E0848-1C7E-4D75-919D-36458266AB97}" srcOrd="11" destOrd="0" presId="urn:microsoft.com/office/officeart/2005/8/layout/equation1"/>
    <dgm:cxn modelId="{0894B6B3-4B78-4FBB-AE1E-ACDEB4F37278}" type="presParOf" srcId="{80E2C269-723A-4089-9580-9658E5B6CFB6}" destId="{0A052003-6206-40DE-9655-AD5B659E67DC}" srcOrd="12" destOrd="0" presId="urn:microsoft.com/office/officeart/2005/8/layout/equation1"/>
    <dgm:cxn modelId="{2621A11E-20B0-4A7C-AB7D-AE332AD7B5D8}" type="presParOf" srcId="{80E2C269-723A-4089-9580-9658E5B6CFB6}" destId="{92A030A3-A1D9-45B9-BAC4-26CA2A305581}" srcOrd="13" destOrd="0" presId="urn:microsoft.com/office/officeart/2005/8/layout/equation1"/>
    <dgm:cxn modelId="{C21E9BF7-E24C-44D6-ABE5-75C905B585AF}" type="presParOf" srcId="{80E2C269-723A-4089-9580-9658E5B6CFB6}" destId="{7DDA335B-F91E-457D-ACDB-FB36C280C2BD}" srcOrd="14" destOrd="0" presId="urn:microsoft.com/office/officeart/2005/8/layout/equation1"/>
    <dgm:cxn modelId="{CF29E268-E681-4760-90C3-A42E905A140C}" type="presParOf" srcId="{80E2C269-723A-4089-9580-9658E5B6CFB6}" destId="{F63EBE15-0041-4447-891F-8B40D7D6EA4A}" srcOrd="15" destOrd="0" presId="urn:microsoft.com/office/officeart/2005/8/layout/equation1"/>
    <dgm:cxn modelId="{7EB815D2-17C6-4E5A-A3E6-19A14008514E}" type="presParOf" srcId="{80E2C269-723A-4089-9580-9658E5B6CFB6}" destId="{A6BEB3CC-4EBB-48B9-988E-91BBE3A249DF}" srcOrd="16" destOrd="0" presId="urn:microsoft.com/office/officeart/2005/8/layout/equati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563E53-F598-431D-A12D-F840AB39FD7C}" type="doc">
      <dgm:prSet loTypeId="urn:microsoft.com/office/officeart/2005/8/layout/matrix3" loCatId="matrix" qsTypeId="urn:microsoft.com/office/officeart/2005/8/quickstyle/3d3" qsCatId="3D" csTypeId="urn:microsoft.com/office/officeart/2005/8/colors/accent1_2" csCatId="accent1" phldr="1"/>
      <dgm:spPr/>
      <dgm:t>
        <a:bodyPr/>
        <a:lstStyle/>
        <a:p>
          <a:endParaRPr lang="es-AR"/>
        </a:p>
      </dgm:t>
    </dgm:pt>
    <dgm:pt modelId="{9F1EC3D2-9E6D-4DA6-A006-E2D7F1B46918}">
      <dgm:prSet/>
      <dgm:spPr/>
      <dgm:t>
        <a:bodyPr/>
        <a:lstStyle/>
        <a:p>
          <a:pPr rtl="0"/>
          <a:r>
            <a:rPr lang="es-AR" smtClean="0"/>
            <a:t>Backups</a:t>
          </a:r>
          <a:endParaRPr lang="es-AR"/>
        </a:p>
      </dgm:t>
    </dgm:pt>
    <dgm:pt modelId="{5271766C-FCC3-40CF-9700-299BDB07CF62}" type="parTrans" cxnId="{EFC85217-3D55-4BC2-AEF3-A7734125052B}">
      <dgm:prSet/>
      <dgm:spPr/>
      <dgm:t>
        <a:bodyPr/>
        <a:lstStyle/>
        <a:p>
          <a:endParaRPr lang="es-AR"/>
        </a:p>
      </dgm:t>
    </dgm:pt>
    <dgm:pt modelId="{686E2CAF-2546-40A3-9DAC-7516C70FE73F}" type="sibTrans" cxnId="{EFC85217-3D55-4BC2-AEF3-A7734125052B}">
      <dgm:prSet/>
      <dgm:spPr/>
      <dgm:t>
        <a:bodyPr/>
        <a:lstStyle/>
        <a:p>
          <a:endParaRPr lang="es-AR"/>
        </a:p>
      </dgm:t>
    </dgm:pt>
    <dgm:pt modelId="{BF22CE88-6279-4938-9932-90F87E2E652B}">
      <dgm:prSet/>
      <dgm:spPr/>
      <dgm:t>
        <a:bodyPr/>
        <a:lstStyle/>
        <a:p>
          <a:pPr rtl="0"/>
          <a:r>
            <a:rPr lang="es-AR" smtClean="0"/>
            <a:t>Cluster</a:t>
          </a:r>
          <a:endParaRPr lang="es-AR"/>
        </a:p>
      </dgm:t>
    </dgm:pt>
    <dgm:pt modelId="{FB001114-C665-4F4F-BDF3-349F2C36EAB2}" type="parTrans" cxnId="{F4D75074-69C0-43BD-84BC-376911FD705F}">
      <dgm:prSet/>
      <dgm:spPr/>
      <dgm:t>
        <a:bodyPr/>
        <a:lstStyle/>
        <a:p>
          <a:endParaRPr lang="es-AR"/>
        </a:p>
      </dgm:t>
    </dgm:pt>
    <dgm:pt modelId="{B81300FA-D941-451E-8294-C01B3F5B1A28}" type="sibTrans" cxnId="{F4D75074-69C0-43BD-84BC-376911FD705F}">
      <dgm:prSet/>
      <dgm:spPr/>
      <dgm:t>
        <a:bodyPr/>
        <a:lstStyle/>
        <a:p>
          <a:endParaRPr lang="es-AR"/>
        </a:p>
      </dgm:t>
    </dgm:pt>
    <dgm:pt modelId="{912B805B-34AA-4A17-93B5-D94F5F25E7C2}">
      <dgm:prSet/>
      <dgm:spPr/>
      <dgm:t>
        <a:bodyPr/>
        <a:lstStyle/>
        <a:p>
          <a:pPr rtl="0"/>
          <a:r>
            <a:rPr lang="es-AR" dirty="0" smtClean="0"/>
            <a:t>NAS Storage con RAID5</a:t>
          </a:r>
          <a:endParaRPr lang="es-AR" dirty="0"/>
        </a:p>
      </dgm:t>
    </dgm:pt>
    <dgm:pt modelId="{E48C5B7A-EFDB-4178-A384-965F80DCFAFD}" type="parTrans" cxnId="{0538BBAF-5709-41DC-BDD0-0CA6FCCAA080}">
      <dgm:prSet/>
      <dgm:spPr/>
      <dgm:t>
        <a:bodyPr/>
        <a:lstStyle/>
        <a:p>
          <a:endParaRPr lang="es-AR"/>
        </a:p>
      </dgm:t>
    </dgm:pt>
    <dgm:pt modelId="{B5495137-A6D0-4F32-BF03-7EA2B4552FFD}" type="sibTrans" cxnId="{0538BBAF-5709-41DC-BDD0-0CA6FCCAA080}">
      <dgm:prSet/>
      <dgm:spPr/>
      <dgm:t>
        <a:bodyPr/>
        <a:lstStyle/>
        <a:p>
          <a:endParaRPr lang="es-AR"/>
        </a:p>
      </dgm:t>
    </dgm:pt>
    <dgm:pt modelId="{00FD98B2-04B6-44AB-8A2B-A06888116A33}">
      <dgm:prSet/>
      <dgm:spPr/>
      <dgm:t>
        <a:bodyPr/>
        <a:lstStyle/>
        <a:p>
          <a:pPr rtl="0"/>
          <a:r>
            <a:rPr lang="es-AR" dirty="0" smtClean="0"/>
            <a:t>Conexión Duplicada</a:t>
          </a:r>
          <a:endParaRPr lang="es-AR" dirty="0"/>
        </a:p>
      </dgm:t>
    </dgm:pt>
    <dgm:pt modelId="{6348E2BC-C919-4230-8B6E-43EAF43A161A}" type="parTrans" cxnId="{CB27D06B-1C1E-458D-95D1-3E21B6364003}">
      <dgm:prSet/>
      <dgm:spPr/>
      <dgm:t>
        <a:bodyPr/>
        <a:lstStyle/>
        <a:p>
          <a:endParaRPr lang="es-AR"/>
        </a:p>
      </dgm:t>
    </dgm:pt>
    <dgm:pt modelId="{AAE3D6FB-BF3A-40C7-91D0-2E0709F4621A}" type="sibTrans" cxnId="{CB27D06B-1C1E-458D-95D1-3E21B6364003}">
      <dgm:prSet/>
      <dgm:spPr/>
      <dgm:t>
        <a:bodyPr/>
        <a:lstStyle/>
        <a:p>
          <a:endParaRPr lang="es-AR"/>
        </a:p>
      </dgm:t>
    </dgm:pt>
    <dgm:pt modelId="{261B374D-669E-41D4-9CE3-A317EDB799CC}" type="pres">
      <dgm:prSet presAssocID="{6C563E53-F598-431D-A12D-F840AB39FD7C}" presName="matrix" presStyleCnt="0">
        <dgm:presLayoutVars>
          <dgm:chMax val="1"/>
          <dgm:dir/>
          <dgm:resizeHandles val="exact"/>
        </dgm:presLayoutVars>
      </dgm:prSet>
      <dgm:spPr/>
      <dgm:t>
        <a:bodyPr/>
        <a:lstStyle/>
        <a:p>
          <a:endParaRPr lang="es-AR"/>
        </a:p>
      </dgm:t>
    </dgm:pt>
    <dgm:pt modelId="{4F428F06-F9DF-4CA1-9AB7-A8AB6C680FC8}" type="pres">
      <dgm:prSet presAssocID="{6C563E53-F598-431D-A12D-F840AB39FD7C}" presName="diamond" presStyleLbl="bgShp" presStyleIdx="0" presStyleCnt="1"/>
      <dgm:spPr/>
      <dgm:t>
        <a:bodyPr/>
        <a:lstStyle/>
        <a:p>
          <a:endParaRPr lang="es-AR"/>
        </a:p>
      </dgm:t>
    </dgm:pt>
    <dgm:pt modelId="{D9C24C38-FEE6-4B15-B8DF-A6A513B440BA}" type="pres">
      <dgm:prSet presAssocID="{6C563E53-F598-431D-A12D-F840AB39FD7C}" presName="quad1" presStyleLbl="node1" presStyleIdx="0" presStyleCnt="4">
        <dgm:presLayoutVars>
          <dgm:chMax val="0"/>
          <dgm:chPref val="0"/>
          <dgm:bulletEnabled val="1"/>
        </dgm:presLayoutVars>
      </dgm:prSet>
      <dgm:spPr/>
      <dgm:t>
        <a:bodyPr/>
        <a:lstStyle/>
        <a:p>
          <a:endParaRPr lang="es-AR"/>
        </a:p>
      </dgm:t>
    </dgm:pt>
    <dgm:pt modelId="{DA299C92-D329-4A72-AD1E-F7EEC12CAD0B}" type="pres">
      <dgm:prSet presAssocID="{6C563E53-F598-431D-A12D-F840AB39FD7C}" presName="quad2" presStyleLbl="node1" presStyleIdx="1" presStyleCnt="4">
        <dgm:presLayoutVars>
          <dgm:chMax val="0"/>
          <dgm:chPref val="0"/>
          <dgm:bulletEnabled val="1"/>
        </dgm:presLayoutVars>
      </dgm:prSet>
      <dgm:spPr/>
      <dgm:t>
        <a:bodyPr/>
        <a:lstStyle/>
        <a:p>
          <a:endParaRPr lang="es-AR"/>
        </a:p>
      </dgm:t>
    </dgm:pt>
    <dgm:pt modelId="{848D594F-8696-46AC-B732-EDD83B603BEA}" type="pres">
      <dgm:prSet presAssocID="{6C563E53-F598-431D-A12D-F840AB39FD7C}" presName="quad3" presStyleLbl="node1" presStyleIdx="2" presStyleCnt="4">
        <dgm:presLayoutVars>
          <dgm:chMax val="0"/>
          <dgm:chPref val="0"/>
          <dgm:bulletEnabled val="1"/>
        </dgm:presLayoutVars>
      </dgm:prSet>
      <dgm:spPr/>
      <dgm:t>
        <a:bodyPr/>
        <a:lstStyle/>
        <a:p>
          <a:endParaRPr lang="es-AR"/>
        </a:p>
      </dgm:t>
    </dgm:pt>
    <dgm:pt modelId="{3441E9DC-1996-49B4-B113-744669B83F2B}" type="pres">
      <dgm:prSet presAssocID="{6C563E53-F598-431D-A12D-F840AB39FD7C}" presName="quad4" presStyleLbl="node1" presStyleIdx="3" presStyleCnt="4">
        <dgm:presLayoutVars>
          <dgm:chMax val="0"/>
          <dgm:chPref val="0"/>
          <dgm:bulletEnabled val="1"/>
        </dgm:presLayoutVars>
      </dgm:prSet>
      <dgm:spPr/>
      <dgm:t>
        <a:bodyPr/>
        <a:lstStyle/>
        <a:p>
          <a:endParaRPr lang="es-AR"/>
        </a:p>
      </dgm:t>
    </dgm:pt>
  </dgm:ptLst>
  <dgm:cxnLst>
    <dgm:cxn modelId="{B56DDA91-ECF3-4E97-BD20-DA73E4B12E11}" type="presOf" srcId="{6C563E53-F598-431D-A12D-F840AB39FD7C}" destId="{261B374D-669E-41D4-9CE3-A317EDB799CC}" srcOrd="0" destOrd="0" presId="urn:microsoft.com/office/officeart/2005/8/layout/matrix3"/>
    <dgm:cxn modelId="{29303827-5C19-4050-93E2-F24D157A3828}" type="presOf" srcId="{912B805B-34AA-4A17-93B5-D94F5F25E7C2}" destId="{848D594F-8696-46AC-B732-EDD83B603BEA}" srcOrd="0" destOrd="0" presId="urn:microsoft.com/office/officeart/2005/8/layout/matrix3"/>
    <dgm:cxn modelId="{BEDE8F69-DA6E-4287-B8F3-2C3EC5265192}" type="presOf" srcId="{9F1EC3D2-9E6D-4DA6-A006-E2D7F1B46918}" destId="{D9C24C38-FEE6-4B15-B8DF-A6A513B440BA}" srcOrd="0" destOrd="0" presId="urn:microsoft.com/office/officeart/2005/8/layout/matrix3"/>
    <dgm:cxn modelId="{CB27D06B-1C1E-458D-95D1-3E21B6364003}" srcId="{6C563E53-F598-431D-A12D-F840AB39FD7C}" destId="{00FD98B2-04B6-44AB-8A2B-A06888116A33}" srcOrd="3" destOrd="0" parTransId="{6348E2BC-C919-4230-8B6E-43EAF43A161A}" sibTransId="{AAE3D6FB-BF3A-40C7-91D0-2E0709F4621A}"/>
    <dgm:cxn modelId="{0538BBAF-5709-41DC-BDD0-0CA6FCCAA080}" srcId="{6C563E53-F598-431D-A12D-F840AB39FD7C}" destId="{912B805B-34AA-4A17-93B5-D94F5F25E7C2}" srcOrd="2" destOrd="0" parTransId="{E48C5B7A-EFDB-4178-A384-965F80DCFAFD}" sibTransId="{B5495137-A6D0-4F32-BF03-7EA2B4552FFD}"/>
    <dgm:cxn modelId="{A4C332CA-50FD-408D-8BF8-2C0B9A8B6B27}" type="presOf" srcId="{00FD98B2-04B6-44AB-8A2B-A06888116A33}" destId="{3441E9DC-1996-49B4-B113-744669B83F2B}" srcOrd="0" destOrd="0" presId="urn:microsoft.com/office/officeart/2005/8/layout/matrix3"/>
    <dgm:cxn modelId="{D6446A18-242B-4382-B93E-80172F524F69}" type="presOf" srcId="{BF22CE88-6279-4938-9932-90F87E2E652B}" destId="{DA299C92-D329-4A72-AD1E-F7EEC12CAD0B}" srcOrd="0" destOrd="0" presId="urn:microsoft.com/office/officeart/2005/8/layout/matrix3"/>
    <dgm:cxn modelId="{F4D75074-69C0-43BD-84BC-376911FD705F}" srcId="{6C563E53-F598-431D-A12D-F840AB39FD7C}" destId="{BF22CE88-6279-4938-9932-90F87E2E652B}" srcOrd="1" destOrd="0" parTransId="{FB001114-C665-4F4F-BDF3-349F2C36EAB2}" sibTransId="{B81300FA-D941-451E-8294-C01B3F5B1A28}"/>
    <dgm:cxn modelId="{EFC85217-3D55-4BC2-AEF3-A7734125052B}" srcId="{6C563E53-F598-431D-A12D-F840AB39FD7C}" destId="{9F1EC3D2-9E6D-4DA6-A006-E2D7F1B46918}" srcOrd="0" destOrd="0" parTransId="{5271766C-FCC3-40CF-9700-299BDB07CF62}" sibTransId="{686E2CAF-2546-40A3-9DAC-7516C70FE73F}"/>
    <dgm:cxn modelId="{0ADA7D52-7880-41E3-A921-07CDB043C1BC}" type="presParOf" srcId="{261B374D-669E-41D4-9CE3-A317EDB799CC}" destId="{4F428F06-F9DF-4CA1-9AB7-A8AB6C680FC8}" srcOrd="0" destOrd="0" presId="urn:microsoft.com/office/officeart/2005/8/layout/matrix3"/>
    <dgm:cxn modelId="{FB8B1906-16EA-4EAE-9203-58289F90F3BD}" type="presParOf" srcId="{261B374D-669E-41D4-9CE3-A317EDB799CC}" destId="{D9C24C38-FEE6-4B15-B8DF-A6A513B440BA}" srcOrd="1" destOrd="0" presId="urn:microsoft.com/office/officeart/2005/8/layout/matrix3"/>
    <dgm:cxn modelId="{5F09D09E-35CD-4C17-966E-38591E1D9756}" type="presParOf" srcId="{261B374D-669E-41D4-9CE3-A317EDB799CC}" destId="{DA299C92-D329-4A72-AD1E-F7EEC12CAD0B}" srcOrd="2" destOrd="0" presId="urn:microsoft.com/office/officeart/2005/8/layout/matrix3"/>
    <dgm:cxn modelId="{E35587B6-676E-406F-8B9A-3960EF77005F}" type="presParOf" srcId="{261B374D-669E-41D4-9CE3-A317EDB799CC}" destId="{848D594F-8696-46AC-B732-EDD83B603BEA}" srcOrd="3" destOrd="0" presId="urn:microsoft.com/office/officeart/2005/8/layout/matrix3"/>
    <dgm:cxn modelId="{DCAA598F-BE25-47D5-8C25-847EC7FB0D61}" type="presParOf" srcId="{261B374D-669E-41D4-9CE3-A317EDB799CC}" destId="{3441E9DC-1996-49B4-B113-744669B83F2B}" srcOrd="4" destOrd="0" presId="urn:microsoft.com/office/officeart/2005/8/layout/matrix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3E3B99-C1ED-4B6D-A1E3-8AB80C7B4B0B}">
      <dsp:nvSpPr>
        <dsp:cNvPr id="0" name=""/>
        <dsp:cNvSpPr/>
      </dsp:nvSpPr>
      <dsp:spPr>
        <a:xfrm>
          <a:off x="1809"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err="1" smtClean="0"/>
            <a:t>Postgres</a:t>
          </a:r>
          <a:endParaRPr lang="es-AR" sz="1200" kern="1200" dirty="0"/>
        </a:p>
      </dsp:txBody>
      <dsp:txXfrm>
        <a:off x="132910" y="491015"/>
        <a:ext cx="633013" cy="633013"/>
      </dsp:txXfrm>
    </dsp:sp>
    <dsp:sp modelId="{F5A507C8-E12D-4088-A9DD-BFE0897B89C2}">
      <dsp:nvSpPr>
        <dsp:cNvPr id="0" name=""/>
        <dsp:cNvSpPr/>
      </dsp:nvSpPr>
      <dsp:spPr>
        <a:xfrm>
          <a:off x="969716" y="674608"/>
          <a:ext cx="256502" cy="265827"/>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1003715" y="777357"/>
        <a:ext cx="188504" cy="60329"/>
      </dsp:txXfrm>
    </dsp:sp>
    <dsp:sp modelId="{4E927192-F7FB-4B90-A773-227E4DE7750D}">
      <dsp:nvSpPr>
        <dsp:cNvPr id="0" name=""/>
        <dsp:cNvSpPr/>
      </dsp:nvSpPr>
      <dsp:spPr>
        <a:xfrm>
          <a:off x="129891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AR" sz="1400" kern="1200" dirty="0" smtClean="0"/>
            <a:t>Linux Server</a:t>
          </a:r>
          <a:endParaRPr lang="es-AR" sz="1400" kern="1200" dirty="0"/>
        </a:p>
      </dsp:txBody>
      <dsp:txXfrm>
        <a:off x="1430011" y="491015"/>
        <a:ext cx="633013" cy="633013"/>
      </dsp:txXfrm>
    </dsp:sp>
    <dsp:sp modelId="{15F56C05-4F70-465B-9C45-DEBF62872B3E}">
      <dsp:nvSpPr>
        <dsp:cNvPr id="0" name=""/>
        <dsp:cNvSpPr/>
      </dsp:nvSpPr>
      <dsp:spPr>
        <a:xfrm>
          <a:off x="2266817" y="679418"/>
          <a:ext cx="286056" cy="256206"/>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2304734" y="777391"/>
        <a:ext cx="210222" cy="60260"/>
      </dsp:txXfrm>
    </dsp:sp>
    <dsp:sp modelId="{B3D2F53E-E6BD-42AD-9651-5DFA2C4CF076}">
      <dsp:nvSpPr>
        <dsp:cNvPr id="0" name=""/>
        <dsp:cNvSpPr/>
      </dsp:nvSpPr>
      <dsp:spPr>
        <a:xfrm>
          <a:off x="2625565"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Linux Desktop</a:t>
          </a:r>
          <a:endParaRPr lang="es-AR" sz="1200" kern="1200" dirty="0"/>
        </a:p>
      </dsp:txBody>
      <dsp:txXfrm>
        <a:off x="2756666" y="491015"/>
        <a:ext cx="633013" cy="633013"/>
      </dsp:txXfrm>
    </dsp:sp>
    <dsp:sp modelId="{35F0FCA2-96EE-4708-902B-56C18B5E5071}">
      <dsp:nvSpPr>
        <dsp:cNvPr id="0" name=""/>
        <dsp:cNvSpPr/>
      </dsp:nvSpPr>
      <dsp:spPr>
        <a:xfrm>
          <a:off x="3593472" y="684315"/>
          <a:ext cx="254036" cy="246413"/>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3627144" y="778543"/>
        <a:ext cx="186692" cy="57957"/>
      </dsp:txXfrm>
    </dsp:sp>
    <dsp:sp modelId="{0A052003-6206-40DE-9655-AD5B659E67DC}">
      <dsp:nvSpPr>
        <dsp:cNvPr id="0" name=""/>
        <dsp:cNvSpPr/>
      </dsp:nvSpPr>
      <dsp:spPr>
        <a:xfrm>
          <a:off x="392020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Apache </a:t>
          </a:r>
          <a:r>
            <a:rPr lang="es-AR" sz="1200" kern="1200" dirty="0" err="1" smtClean="0"/>
            <a:t>Tomcat</a:t>
          </a:r>
          <a:endParaRPr lang="es-AR" sz="1200" kern="1200" dirty="0"/>
        </a:p>
      </dsp:txBody>
      <dsp:txXfrm>
        <a:off x="4051301" y="491015"/>
        <a:ext cx="633013" cy="633013"/>
      </dsp:txXfrm>
    </dsp:sp>
    <dsp:sp modelId="{7DDA335B-F91E-457D-ACDB-FB36C280C2BD}">
      <dsp:nvSpPr>
        <dsp:cNvPr id="0" name=""/>
        <dsp:cNvSpPr/>
      </dsp:nvSpPr>
      <dsp:spPr>
        <a:xfrm>
          <a:off x="4888107" y="547909"/>
          <a:ext cx="519225" cy="519225"/>
        </a:xfrm>
        <a:prstGeom prst="mathEqual">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AR" sz="1400" kern="1200"/>
        </a:p>
      </dsp:txBody>
      <dsp:txXfrm>
        <a:off x="4956930" y="654869"/>
        <a:ext cx="381579" cy="305305"/>
      </dsp:txXfrm>
    </dsp:sp>
    <dsp:sp modelId="{A6BEB3CC-4EBB-48B9-988E-91BBE3A249DF}">
      <dsp:nvSpPr>
        <dsp:cNvPr id="0" name=""/>
        <dsp:cNvSpPr/>
      </dsp:nvSpPr>
      <dsp:spPr>
        <a:xfrm>
          <a:off x="5480024"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s-AR" sz="3600" kern="1200" dirty="0" smtClean="0"/>
            <a:t>$0</a:t>
          </a:r>
          <a:endParaRPr lang="es-AR" sz="3600" kern="1200" dirty="0"/>
        </a:p>
      </dsp:txBody>
      <dsp:txXfrm>
        <a:off x="5611125" y="491015"/>
        <a:ext cx="633013" cy="633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28F06-F9DF-4CA1-9AB7-A8AB6C680FC8}">
      <dsp:nvSpPr>
        <dsp:cNvPr id="0" name=""/>
        <dsp:cNvSpPr/>
      </dsp:nvSpPr>
      <dsp:spPr>
        <a:xfrm>
          <a:off x="421573" y="0"/>
          <a:ext cx="3253839" cy="3253839"/>
        </a:xfrm>
        <a:prstGeom prst="diamond">
          <a:avLst/>
        </a:prstGeom>
        <a:solidFill>
          <a:schemeClr val="accent1">
            <a:tint val="4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9C24C38-FEE6-4B15-B8DF-A6A513B440BA}">
      <dsp:nvSpPr>
        <dsp:cNvPr id="0" name=""/>
        <dsp:cNvSpPr/>
      </dsp:nvSpPr>
      <dsp:spPr>
        <a:xfrm>
          <a:off x="730688"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Backups</a:t>
          </a:r>
          <a:endParaRPr lang="es-AR" sz="1700" kern="1200"/>
        </a:p>
      </dsp:txBody>
      <dsp:txXfrm>
        <a:off x="792635" y="371061"/>
        <a:ext cx="1145103" cy="1145103"/>
      </dsp:txXfrm>
    </dsp:sp>
    <dsp:sp modelId="{DA299C92-D329-4A72-AD1E-F7EEC12CAD0B}">
      <dsp:nvSpPr>
        <dsp:cNvPr id="0" name=""/>
        <dsp:cNvSpPr/>
      </dsp:nvSpPr>
      <dsp:spPr>
        <a:xfrm>
          <a:off x="2097301"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Cluster</a:t>
          </a:r>
          <a:endParaRPr lang="es-AR" sz="1700" kern="1200"/>
        </a:p>
      </dsp:txBody>
      <dsp:txXfrm>
        <a:off x="2159248" y="371061"/>
        <a:ext cx="1145103" cy="1145103"/>
      </dsp:txXfrm>
    </dsp:sp>
    <dsp:sp modelId="{848D594F-8696-46AC-B732-EDD83B603BEA}">
      <dsp:nvSpPr>
        <dsp:cNvPr id="0" name=""/>
        <dsp:cNvSpPr/>
      </dsp:nvSpPr>
      <dsp:spPr>
        <a:xfrm>
          <a:off x="730688"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NAS Storage con RAID5</a:t>
          </a:r>
          <a:endParaRPr lang="es-AR" sz="1700" kern="1200" dirty="0"/>
        </a:p>
      </dsp:txBody>
      <dsp:txXfrm>
        <a:off x="792635" y="1737674"/>
        <a:ext cx="1145103" cy="1145103"/>
      </dsp:txXfrm>
    </dsp:sp>
    <dsp:sp modelId="{3441E9DC-1996-49B4-B113-744669B83F2B}">
      <dsp:nvSpPr>
        <dsp:cNvPr id="0" name=""/>
        <dsp:cNvSpPr/>
      </dsp:nvSpPr>
      <dsp:spPr>
        <a:xfrm>
          <a:off x="2097301"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Conexión Duplicada</a:t>
          </a:r>
          <a:endParaRPr lang="es-AR" sz="1700" kern="1200" dirty="0"/>
        </a:p>
      </dsp:txBody>
      <dsp:txXfrm>
        <a:off x="2159248" y="1737674"/>
        <a:ext cx="1145103" cy="1145103"/>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D9D50-B63A-459A-9751-7D5E6A38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51</Pages>
  <Words>10076</Words>
  <Characters>55424</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65370</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lole</cp:lastModifiedBy>
  <cp:revision>92</cp:revision>
  <dcterms:created xsi:type="dcterms:W3CDTF">2010-06-02T16:08:00Z</dcterms:created>
  <dcterms:modified xsi:type="dcterms:W3CDTF">2010-09-27T23:21:00Z</dcterms:modified>
</cp:coreProperties>
</file>